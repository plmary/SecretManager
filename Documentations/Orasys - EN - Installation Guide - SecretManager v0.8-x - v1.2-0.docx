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CDEFAFE" w14:textId="77777777" w:rsidR="004F5BE3" w:rsidRDefault="004F5BE3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242"/>
      </w:tblGrid>
      <w:tr w:rsidR="004F5BE3" w14:paraId="2917D2DA" w14:textId="77777777">
        <w:trPr>
          <w:trHeight w:val="7765"/>
        </w:trPr>
        <w:tc>
          <w:tcPr>
            <w:tcW w:w="924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  <w:vAlign w:val="center"/>
          </w:tcPr>
          <w:p w14:paraId="114FE660" w14:textId="77777777" w:rsidR="004F5BE3" w:rsidRPr="00C24945" w:rsidRDefault="004F5BE3">
            <w:pPr>
              <w:pStyle w:val="TitrePagedegarde"/>
              <w:rPr>
                <w:rFonts w:ascii="Verdana" w:hAnsi="Verdana"/>
              </w:rPr>
            </w:pPr>
            <w:r w:rsidRPr="00C24945">
              <w:rPr>
                <w:rFonts w:ascii="Verdana" w:hAnsi="Verdana"/>
                <w:caps/>
              </w:rPr>
              <w:fldChar w:fldCharType="begin"/>
            </w:r>
            <w:r w:rsidRPr="00C24945">
              <w:rPr>
                <w:rFonts w:ascii="Verdana" w:hAnsi="Verdana"/>
                <w:caps/>
              </w:rPr>
              <w:instrText xml:space="preserve"> </w:instrText>
            </w:r>
            <w:r w:rsidR="006568FC">
              <w:rPr>
                <w:rFonts w:ascii="Verdana" w:hAnsi="Verdana"/>
                <w:caps/>
              </w:rPr>
              <w:instrText>TITLE</w:instrText>
            </w:r>
            <w:r w:rsidRPr="00C24945">
              <w:rPr>
                <w:rFonts w:ascii="Verdana" w:hAnsi="Verdana"/>
                <w:caps/>
              </w:rPr>
              <w:instrText xml:space="preserve"> </w:instrText>
            </w:r>
            <w:r w:rsidRPr="00C24945">
              <w:rPr>
                <w:rFonts w:ascii="Verdana" w:hAnsi="Verdana"/>
                <w:caps/>
              </w:rPr>
              <w:fldChar w:fldCharType="separate"/>
            </w:r>
            <w:r w:rsidR="0017453D">
              <w:rPr>
                <w:rFonts w:ascii="Verdana" w:hAnsi="Verdana"/>
                <w:caps/>
              </w:rPr>
              <w:t>Installation Guide</w:t>
            </w:r>
            <w:r w:rsidRPr="00C24945">
              <w:rPr>
                <w:rFonts w:ascii="Verdana" w:hAnsi="Verdana"/>
                <w:caps/>
              </w:rPr>
              <w:fldChar w:fldCharType="end"/>
            </w:r>
          </w:p>
          <w:p w14:paraId="4145AD58" w14:textId="77777777" w:rsidR="004F5BE3" w:rsidRPr="00C24945" w:rsidRDefault="004F5BE3">
            <w:pPr>
              <w:pStyle w:val="TitrePagedegarde"/>
              <w:rPr>
                <w:rFonts w:ascii="Verdana" w:hAnsi="Verdana"/>
              </w:rPr>
            </w:pPr>
            <w:r w:rsidRPr="00C24945">
              <w:rPr>
                <w:rFonts w:ascii="Verdana" w:hAnsi="Verdana"/>
                <w:smallCaps/>
              </w:rPr>
              <w:fldChar w:fldCharType="begin"/>
            </w:r>
            <w:r w:rsidRPr="00C24945">
              <w:rPr>
                <w:rFonts w:ascii="Verdana" w:hAnsi="Verdana"/>
                <w:smallCaps/>
              </w:rPr>
              <w:instrText xml:space="preserve"> </w:instrText>
            </w:r>
            <w:r w:rsidR="006568FC">
              <w:rPr>
                <w:rFonts w:ascii="Verdana" w:hAnsi="Verdana"/>
                <w:smallCaps/>
              </w:rPr>
              <w:instrText>SUBJECT</w:instrText>
            </w:r>
            <w:r w:rsidRPr="00C24945">
              <w:rPr>
                <w:rFonts w:ascii="Verdana" w:hAnsi="Verdana"/>
                <w:smallCaps/>
              </w:rPr>
              <w:instrText xml:space="preserve"> </w:instrText>
            </w:r>
            <w:r w:rsidRPr="00C24945">
              <w:rPr>
                <w:rFonts w:ascii="Verdana" w:hAnsi="Verdana"/>
                <w:smallCaps/>
              </w:rPr>
              <w:fldChar w:fldCharType="separate"/>
            </w:r>
            <w:r w:rsidR="003F6985" w:rsidRPr="003E56F5">
              <w:rPr>
                <w:rFonts w:ascii="Verdana" w:hAnsi="Verdana"/>
                <w:smallCaps/>
                <w:color w:val="9BBB59"/>
              </w:rPr>
              <w:t>Secret</w:t>
            </w:r>
            <w:r w:rsidR="003F6985" w:rsidRPr="003E56F5">
              <w:rPr>
                <w:rFonts w:ascii="Verdana" w:hAnsi="Verdana"/>
                <w:smallCaps/>
                <w:color w:val="4F81BD"/>
              </w:rPr>
              <w:t>Manager</w:t>
            </w:r>
            <w:r w:rsidR="003F6985">
              <w:rPr>
                <w:rFonts w:ascii="Verdana" w:hAnsi="Verdana"/>
                <w:smallCaps/>
              </w:rPr>
              <w:t xml:space="preserve"> </w:t>
            </w:r>
            <w:r w:rsidR="003F6985" w:rsidRPr="003E56F5">
              <w:rPr>
                <w:rFonts w:ascii="Verdana" w:hAnsi="Verdana"/>
                <w:smallCaps/>
                <w:color w:val="A6A6A6"/>
              </w:rPr>
              <w:t>v0.8-x</w:t>
            </w:r>
            <w:r w:rsidRPr="00C24945">
              <w:rPr>
                <w:rFonts w:ascii="Verdana" w:hAnsi="Verdana"/>
                <w:smallCaps/>
              </w:rPr>
              <w:fldChar w:fldCharType="end"/>
            </w:r>
          </w:p>
        </w:tc>
      </w:tr>
    </w:tbl>
    <w:p w14:paraId="1200AC6C" w14:textId="77777777" w:rsidR="004F5BE3" w:rsidRDefault="004F5BE3"/>
    <w:p w14:paraId="3EE359B1" w14:textId="77777777" w:rsidR="004F5BE3" w:rsidRDefault="004F5BE3"/>
    <w:p w14:paraId="32F4A674" w14:textId="77777777" w:rsidR="004F5BE3" w:rsidRDefault="004F5BE3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7980"/>
      </w:tblGrid>
      <w:tr w:rsidR="004F5BE3" w:rsidRPr="008306C5" w14:paraId="78B77DA2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A29118" w14:textId="1E02970A" w:rsidR="004F5BE3" w:rsidRDefault="008306C5">
            <w:pPr>
              <w:pStyle w:val="Titrecolonne"/>
            </w:pPr>
            <w:r>
              <w:t>Abstract </w:t>
            </w:r>
            <w:r w:rsidR="004F5BE3">
              <w:t>: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54791" w14:textId="64692F73" w:rsidR="004F5BE3" w:rsidRPr="00914475" w:rsidRDefault="008306C5" w:rsidP="00D5193D">
            <w:pPr>
              <w:pStyle w:val="Textetableau"/>
              <w:rPr>
                <w:lang w:val="en-US"/>
              </w:rPr>
            </w:pPr>
            <w:r w:rsidRPr="00914475">
              <w:rPr>
                <w:lang w:val="en-US"/>
              </w:rPr>
              <w:t xml:space="preserve">This guide details how an IT administrator shall install the </w:t>
            </w:r>
            <w:r w:rsidR="00D5193D">
              <w:rPr>
                <w:lang w:val="en-US"/>
              </w:rPr>
              <w:t>tool</w:t>
            </w:r>
            <w:r w:rsidRPr="00914475">
              <w:rPr>
                <w:lang w:val="en-US"/>
              </w:rPr>
              <w:t xml:space="preserve"> </w:t>
            </w:r>
            <w:r w:rsidR="004F5BE3" w:rsidRPr="00914475">
              <w:rPr>
                <w:lang w:val="en-US"/>
              </w:rPr>
              <w:t>« </w:t>
            </w:r>
            <w:r w:rsidR="004F5BE3" w:rsidRPr="00914475">
              <w:rPr>
                <w:b/>
                <w:color w:val="9EC630"/>
                <w:lang w:val="en-US"/>
              </w:rPr>
              <w:t>Secret</w:t>
            </w:r>
            <w:r w:rsidR="004F5BE3" w:rsidRPr="00914475">
              <w:rPr>
                <w:b/>
                <w:color w:val="568EB6"/>
                <w:szCs w:val="20"/>
                <w:lang w:val="en-US"/>
              </w:rPr>
              <w:t>Manager</w:t>
            </w:r>
            <w:r w:rsidR="004F5BE3" w:rsidRPr="00914475">
              <w:rPr>
                <w:lang w:val="en-US"/>
              </w:rPr>
              <w:t> ».</w:t>
            </w:r>
          </w:p>
        </w:tc>
      </w:tr>
    </w:tbl>
    <w:p w14:paraId="325BA8B6" w14:textId="77777777" w:rsidR="004F5BE3" w:rsidRPr="00914475" w:rsidRDefault="004F5BE3">
      <w:pPr>
        <w:rPr>
          <w:lang w:val="en-US"/>
        </w:rPr>
        <w:sectPr w:rsidR="004F5BE3" w:rsidRPr="00914475">
          <w:headerReference w:type="default" r:id="rId9"/>
          <w:footerReference w:type="default" r:id="rId10"/>
          <w:pgSz w:w="11906" w:h="16838"/>
          <w:pgMar w:top="1418" w:right="1418" w:bottom="1418" w:left="1418" w:header="709" w:footer="284" w:gutter="0"/>
          <w:cols w:space="720"/>
          <w:docGrid w:linePitch="360"/>
        </w:sectPr>
      </w:pPr>
    </w:p>
    <w:p w14:paraId="01642783" w14:textId="77777777" w:rsidR="004F5BE3" w:rsidRPr="00914475" w:rsidRDefault="004F5BE3">
      <w:pPr>
        <w:pStyle w:val="Titreparagraphe"/>
        <w:rPr>
          <w:lang w:val="en-US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5712"/>
      </w:tblGrid>
      <w:tr w:rsidR="00D506ED" w:rsidRPr="00D506ED" w14:paraId="621C51E4" w14:textId="77777777" w:rsidTr="00397E7D">
        <w:tc>
          <w:tcPr>
            <w:tcW w:w="9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7203"/>
            <w:vAlign w:val="center"/>
          </w:tcPr>
          <w:p w14:paraId="7A4C7473" w14:textId="7F055E33" w:rsidR="00D506ED" w:rsidRPr="00D506ED" w:rsidRDefault="00B837F6" w:rsidP="00D506ED">
            <w:pPr>
              <w:pStyle w:val="StyleTitrecolonneAutomatique"/>
              <w:spacing w:before="120" w:after="1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REVISION HISTORY</w:t>
            </w:r>
          </w:p>
        </w:tc>
      </w:tr>
      <w:tr w:rsidR="004F5BE3" w14:paraId="4A130DAC" w14:textId="77777777" w:rsidTr="00397E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B9D5D"/>
            <w:vAlign w:val="center"/>
          </w:tcPr>
          <w:p w14:paraId="737E95C8" w14:textId="77777777" w:rsidR="004F5BE3" w:rsidRDefault="004F5BE3">
            <w:pPr>
              <w:pStyle w:val="StyleTitrecolonneAutomatique"/>
            </w:pPr>
            <w:r>
              <w:t>Version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B9D5D"/>
            <w:vAlign w:val="center"/>
          </w:tcPr>
          <w:p w14:paraId="5A450075" w14:textId="77777777" w:rsidR="004F5BE3" w:rsidRDefault="004F5BE3">
            <w:pPr>
              <w:pStyle w:val="StyleTitrecolonneAutomatique"/>
            </w:pPr>
            <w:r>
              <w:t>Date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9D5D"/>
            <w:vAlign w:val="center"/>
          </w:tcPr>
          <w:p w14:paraId="242F6A70" w14:textId="0BFBCC62" w:rsidR="004F5BE3" w:rsidRDefault="00B837F6" w:rsidP="00B837F6">
            <w:pPr>
              <w:pStyle w:val="StyleTitrecolonneAutomatique"/>
            </w:pPr>
            <w:r>
              <w:t>Description of Change</w:t>
            </w:r>
          </w:p>
        </w:tc>
      </w:tr>
      <w:tr w:rsidR="004F5BE3" w14:paraId="6466DA5E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06828" w14:textId="77777777" w:rsidR="004F5BE3" w:rsidRDefault="00542AB4">
            <w:pPr>
              <w:pStyle w:val="Textetableau"/>
            </w:pPr>
            <w:r>
              <w:t>1.0</w:t>
            </w:r>
            <w:r w:rsidR="004F5BE3">
              <w:t>-0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8BD38" w14:textId="77777777" w:rsidR="004F5BE3" w:rsidRDefault="003F6985">
            <w:pPr>
              <w:pStyle w:val="Textetableau"/>
            </w:pPr>
            <w:r>
              <w:t>17/12</w:t>
            </w:r>
            <w:r w:rsidR="00232863">
              <w:t>/2013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FDC65" w14:textId="55DC76D6" w:rsidR="004F5BE3" w:rsidRDefault="008306C5">
            <w:pPr>
              <w:pStyle w:val="Textetableau"/>
            </w:pPr>
            <w:r>
              <w:t>Creation of document</w:t>
            </w:r>
          </w:p>
        </w:tc>
      </w:tr>
      <w:tr w:rsidR="004F5BE3" w14:paraId="3027DCFD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D43385" w14:textId="77777777" w:rsidR="004F5BE3" w:rsidRDefault="0015341E">
            <w:pPr>
              <w:pStyle w:val="Textetableau"/>
              <w:snapToGrid w:val="0"/>
            </w:pPr>
            <w:r>
              <w:t>1.1-0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95A51" w14:textId="77777777" w:rsidR="004F5BE3" w:rsidRDefault="0015341E">
            <w:pPr>
              <w:pStyle w:val="Textetableau"/>
              <w:snapToGrid w:val="0"/>
            </w:pPr>
            <w:r>
              <w:t>19/03/2014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ACFEF" w14:textId="05C7C22B" w:rsidR="004F5BE3" w:rsidRDefault="00B837F6">
            <w:pPr>
              <w:pStyle w:val="Textetableau"/>
              <w:snapToGrid w:val="0"/>
            </w:pPr>
            <w:r>
              <w:t>Updated document</w:t>
            </w:r>
          </w:p>
        </w:tc>
      </w:tr>
      <w:tr w:rsidR="0017453D" w:rsidRPr="00B837F6" w14:paraId="4F69A1B6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1A381A" w14:textId="226DAA4C" w:rsidR="0017453D" w:rsidRDefault="0017453D">
            <w:pPr>
              <w:pStyle w:val="Textetableau"/>
              <w:snapToGrid w:val="0"/>
            </w:pPr>
            <w:r>
              <w:t>1.2-0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E723F3" w14:textId="642ADDA7" w:rsidR="0017453D" w:rsidRDefault="0017453D">
            <w:pPr>
              <w:pStyle w:val="Textetableau"/>
              <w:snapToGrid w:val="0"/>
            </w:pPr>
            <w:r>
              <w:t>22/05/2014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AE757" w14:textId="5B70979A" w:rsidR="0017453D" w:rsidRPr="00914475" w:rsidRDefault="00B837F6" w:rsidP="00B837F6">
            <w:pPr>
              <w:pStyle w:val="Textetableau"/>
              <w:snapToGrid w:val="0"/>
              <w:rPr>
                <w:lang w:val="en-US"/>
              </w:rPr>
            </w:pPr>
            <w:r w:rsidRPr="00914475">
              <w:rPr>
                <w:lang w:val="en-US"/>
              </w:rPr>
              <w:t>Review</w:t>
            </w:r>
            <w:r w:rsidR="00D5193D">
              <w:rPr>
                <w:lang w:val="en-US"/>
              </w:rPr>
              <w:t>ed</w:t>
            </w:r>
            <w:r w:rsidRPr="00914475">
              <w:rPr>
                <w:lang w:val="en-US"/>
              </w:rPr>
              <w:t xml:space="preserve"> and </w:t>
            </w:r>
            <w:r w:rsidR="00D5193D">
              <w:rPr>
                <w:lang w:val="en-US"/>
              </w:rPr>
              <w:t>m</w:t>
            </w:r>
            <w:r w:rsidR="008306C5" w:rsidRPr="00914475">
              <w:rPr>
                <w:lang w:val="en-US"/>
              </w:rPr>
              <w:t>inor notes added</w:t>
            </w:r>
          </w:p>
        </w:tc>
      </w:tr>
    </w:tbl>
    <w:p w14:paraId="0455B599" w14:textId="77777777" w:rsidR="004F5BE3" w:rsidRPr="00914475" w:rsidRDefault="004F5BE3">
      <w:pPr>
        <w:pStyle w:val="Titreparagraphe"/>
        <w:rPr>
          <w:lang w:val="en-US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08"/>
        <w:gridCol w:w="4500"/>
        <w:gridCol w:w="3684"/>
      </w:tblGrid>
      <w:tr w:rsidR="00D506ED" w:rsidRPr="00D506ED" w14:paraId="79908E18" w14:textId="77777777" w:rsidTr="00397E7D">
        <w:tc>
          <w:tcPr>
            <w:tcW w:w="9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7203"/>
            <w:vAlign w:val="center"/>
          </w:tcPr>
          <w:p w14:paraId="67246055" w14:textId="0974E0B1" w:rsidR="00D506ED" w:rsidRPr="00D506ED" w:rsidRDefault="00B837F6" w:rsidP="00D506ED">
            <w:pPr>
              <w:pStyle w:val="StyleTitrecolonneAutomatique"/>
              <w:spacing w:before="120" w:after="1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REFERENCES</w:t>
            </w:r>
          </w:p>
        </w:tc>
      </w:tr>
      <w:tr w:rsidR="004F5BE3" w14:paraId="629C91D3" w14:textId="77777777" w:rsidTr="00397E7D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B9D5D"/>
            <w:vAlign w:val="center"/>
          </w:tcPr>
          <w:p w14:paraId="39A81A2B" w14:textId="77777777" w:rsidR="004F5BE3" w:rsidRDefault="004F5BE3">
            <w:pPr>
              <w:pStyle w:val="StyleTitrecolonneAutomatique"/>
            </w:pPr>
            <w:r>
              <w:t>Index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B9D5D"/>
            <w:vAlign w:val="center"/>
          </w:tcPr>
          <w:p w14:paraId="0100A962" w14:textId="63DC8F6F" w:rsidR="004F5BE3" w:rsidRDefault="00D5193D">
            <w:pPr>
              <w:pStyle w:val="StyleTitrecolonneAutomatique"/>
            </w:pPr>
            <w:r>
              <w:t>Title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9D5D"/>
            <w:vAlign w:val="center"/>
          </w:tcPr>
          <w:p w14:paraId="116ECC34" w14:textId="1F778AD0" w:rsidR="004F5BE3" w:rsidRDefault="00D5193D">
            <w:pPr>
              <w:pStyle w:val="StyleTitrecolonneAutomatique"/>
            </w:pPr>
            <w:r>
              <w:t>Reference</w:t>
            </w:r>
          </w:p>
        </w:tc>
      </w:tr>
      <w:tr w:rsidR="004F5BE3" w14:paraId="7E89218D" w14:textId="77777777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33411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13B41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B069A" w14:textId="77777777" w:rsidR="004F5BE3" w:rsidRDefault="004F5BE3">
            <w:pPr>
              <w:pStyle w:val="Textetableau"/>
              <w:snapToGrid w:val="0"/>
            </w:pPr>
          </w:p>
        </w:tc>
      </w:tr>
      <w:tr w:rsidR="004F5BE3" w14:paraId="3ABBEDF8" w14:textId="77777777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915BB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239C59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1CE16" w14:textId="77777777" w:rsidR="004F5BE3" w:rsidRDefault="004F5BE3">
            <w:pPr>
              <w:pStyle w:val="Textetableau"/>
              <w:snapToGrid w:val="0"/>
            </w:pPr>
          </w:p>
        </w:tc>
      </w:tr>
    </w:tbl>
    <w:p w14:paraId="56A523FA" w14:textId="77777777" w:rsidR="0045251B" w:rsidRDefault="0045251B"/>
    <w:p w14:paraId="18620258" w14:textId="77777777" w:rsidR="0045251B" w:rsidRDefault="0045251B">
      <w:r>
        <w:br w:type="page"/>
      </w:r>
    </w:p>
    <w:p w14:paraId="03009941" w14:textId="77777777" w:rsidR="004F5BE3" w:rsidRDefault="004F5BE3"/>
    <w:p w14:paraId="4903F754" w14:textId="1AF8D23E" w:rsidR="00873D54" w:rsidRDefault="008306C5" w:rsidP="00873D54">
      <w:pPr>
        <w:pStyle w:val="Titreparagraphe"/>
      </w:pPr>
      <w:r>
        <w:t>Summary</w:t>
      </w:r>
    </w:p>
    <w:p w14:paraId="60714C7B" w14:textId="77777777" w:rsidR="00BC0ACD" w:rsidRDefault="004F5BE3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</w:instrText>
      </w:r>
      <w:r w:rsidR="006568FC">
        <w:instrText>TOC</w:instrText>
      </w:r>
      <w:r>
        <w:instrText xml:space="preserve"> </w:instrText>
      </w:r>
      <w:r>
        <w:fldChar w:fldCharType="separate"/>
      </w:r>
      <w:r w:rsidR="00BC0ACD">
        <w:rPr>
          <w:noProof/>
        </w:rPr>
        <w:t>1. FOREWORD</w:t>
      </w:r>
      <w:r w:rsidR="00BC0ACD">
        <w:rPr>
          <w:noProof/>
        </w:rPr>
        <w:tab/>
      </w:r>
      <w:r w:rsidR="00BC0ACD">
        <w:rPr>
          <w:noProof/>
        </w:rPr>
        <w:fldChar w:fldCharType="begin"/>
      </w:r>
      <w:r w:rsidR="00BC0ACD">
        <w:rPr>
          <w:noProof/>
        </w:rPr>
        <w:instrText xml:space="preserve"> PAGEREF _Toc388544243 \h </w:instrText>
      </w:r>
      <w:r w:rsidR="00BC0ACD">
        <w:rPr>
          <w:noProof/>
        </w:rPr>
      </w:r>
      <w:r w:rsidR="00BC0ACD">
        <w:rPr>
          <w:noProof/>
        </w:rPr>
        <w:fldChar w:fldCharType="separate"/>
      </w:r>
      <w:r w:rsidR="00BC0ACD">
        <w:rPr>
          <w:noProof/>
        </w:rPr>
        <w:t>4</w:t>
      </w:r>
      <w:r w:rsidR="00BC0ACD">
        <w:rPr>
          <w:noProof/>
        </w:rPr>
        <w:fldChar w:fldCharType="end"/>
      </w:r>
    </w:p>
    <w:p w14:paraId="758FFDC5" w14:textId="77777777" w:rsidR="00BC0ACD" w:rsidRDefault="00BC0AC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r>
        <w:rPr>
          <w:noProof/>
        </w:rPr>
        <w:t>2. Caution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076EC5" w14:textId="77777777" w:rsidR="00BC0ACD" w:rsidRDefault="00BC0AC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r>
        <w:rPr>
          <w:noProof/>
        </w:rPr>
        <w:t>3.</w:t>
      </w:r>
      <w:r w:rsidRPr="005C7C31">
        <w:rPr>
          <w:noProof/>
          <w:lang w:val="en"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314D51" w14:textId="77777777" w:rsidR="00BC0ACD" w:rsidRDefault="00BC0AC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3.1.</w:t>
      </w:r>
      <w:r w:rsidRPr="005C7C31">
        <w:rPr>
          <w:noProof/>
          <w:lang w:val="en"/>
        </w:rPr>
        <w:t xml:space="preserve"> Minimum Apache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6FD66D" w14:textId="77777777" w:rsidR="00BC0ACD" w:rsidRDefault="00BC0AC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3.2. minimum PHP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81B758" w14:textId="77777777" w:rsidR="00BC0ACD" w:rsidRDefault="00BC0AC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3.3. phpMyAdmin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6350BC" w14:textId="77777777" w:rsidR="00BC0ACD" w:rsidRDefault="00BC0AC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r>
        <w:rPr>
          <w:noProof/>
        </w:rPr>
        <w:t>4. Packaging de l’outil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1D04C1" w14:textId="77777777" w:rsidR="00BC0ACD" w:rsidRDefault="00BC0AC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r>
        <w:rPr>
          <w:noProof/>
        </w:rPr>
        <w:t>5.</w:t>
      </w:r>
      <w:r w:rsidRPr="005C7C31">
        <w:rPr>
          <w:noProof/>
          <w:lang w:val="en"/>
        </w:rPr>
        <w:t xml:space="preserve"> STEPS TO INSTALL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4C2C64" w14:textId="77777777" w:rsidR="00BC0ACD" w:rsidRDefault="00BC0AC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5.1. Step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4FCEBA" w14:textId="77777777" w:rsidR="00BC0ACD" w:rsidRDefault="00BC0AC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5.2. Step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BA533F" w14:textId="77777777" w:rsidR="00BC0ACD" w:rsidRDefault="00BC0AC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5.3. Step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1848AA" w14:textId="77777777" w:rsidR="00BC0ACD" w:rsidRDefault="00BC0AC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5.4. Step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A8937B" w14:textId="77777777" w:rsidR="00BC0ACD" w:rsidRDefault="00BC0AC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r>
        <w:rPr>
          <w:noProof/>
        </w:rPr>
        <w:t>6.</w:t>
      </w:r>
      <w:r w:rsidRPr="005C7C31">
        <w:rPr>
          <w:noProof/>
          <w:lang w:val="en"/>
        </w:rPr>
        <w:t xml:space="preserve"> RESOURCES ADJUSTMENT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2EAD0D" w14:textId="77777777" w:rsidR="00BC0ACD" w:rsidRDefault="00BC0AC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6.1. File detail « </w:t>
      </w:r>
      <w:r w:rsidRPr="005C7C31">
        <w:rPr>
          <w:rFonts w:ascii="Courier New" w:hAnsi="Courier New" w:cs="Courier New"/>
          <w:noProof/>
        </w:rPr>
        <w:t>Constants.inc.php</w:t>
      </w:r>
      <w:r>
        <w:rPr>
          <w:noProof/>
        </w:rPr>
        <w:t>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0B19D9F" w14:textId="77777777" w:rsidR="00BC0ACD" w:rsidRDefault="00BC0AC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r>
        <w:rPr>
          <w:noProof/>
        </w:rPr>
        <w:t>7. First Connection TO « </w:t>
      </w:r>
      <w:r w:rsidRPr="005C7C31">
        <w:rPr>
          <w:noProof/>
          <w:color w:val="9EC630"/>
        </w:rPr>
        <w:t>Secret</w:t>
      </w:r>
      <w:r w:rsidRPr="005C7C31">
        <w:rPr>
          <w:noProof/>
          <w:color w:val="568EB6"/>
        </w:rPr>
        <w:t>Manager 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8F8A4B1" w14:textId="77777777" w:rsidR="00BC0ACD" w:rsidRDefault="00BC0AC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r>
        <w:rPr>
          <w:noProof/>
        </w:rPr>
        <w:t>8. ERRORS « </w:t>
      </w:r>
      <w:r w:rsidRPr="005C7C31">
        <w:rPr>
          <w:noProof/>
          <w:color w:val="9EC630"/>
        </w:rPr>
        <w:t>Secret</w:t>
      </w:r>
      <w:r w:rsidRPr="005C7C31">
        <w:rPr>
          <w:noProof/>
          <w:color w:val="568EB6"/>
        </w:rPr>
        <w:t>Manager </w:t>
      </w:r>
      <w:r>
        <w:rPr>
          <w:noProof/>
        </w:rPr>
        <w:t>»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D30286" w14:textId="77777777" w:rsidR="00BC0ACD" w:rsidRDefault="00BC0AC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8.1.</w:t>
      </w:r>
      <w:r w:rsidRPr="005C7C31">
        <w:rPr>
          <w:noProof/>
          <w:lang w:val="en"/>
        </w:rPr>
        <w:t xml:space="preserve"> Error connecting to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B14C1EC" w14:textId="77777777" w:rsidR="00BC0ACD" w:rsidRDefault="00BC0AC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r w:rsidRPr="005C7C31">
        <w:rPr>
          <w:noProof/>
          <w:lang w:val="en-US"/>
        </w:rPr>
        <w:t>9.</w:t>
      </w:r>
      <w:r>
        <w:rPr>
          <w:noProof/>
        </w:rPr>
        <w:t xml:space="preserve"> « </w:t>
      </w:r>
      <w:r w:rsidRPr="005C7C31">
        <w:rPr>
          <w:noProof/>
          <w:color w:val="9EC630"/>
        </w:rPr>
        <w:t>Secret</w:t>
      </w:r>
      <w:r w:rsidRPr="005C7C31">
        <w:rPr>
          <w:noProof/>
          <w:color w:val="568EB6"/>
        </w:rPr>
        <w:t>Server</w:t>
      </w:r>
      <w:r>
        <w:rPr>
          <w:noProof/>
        </w:rPr>
        <w:t> »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603C27" w14:textId="77777777" w:rsidR="00BC0ACD" w:rsidRDefault="00BC0AC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9.1. « </w:t>
      </w:r>
      <w:r w:rsidRPr="005C7C31">
        <w:rPr>
          <w:noProof/>
          <w:color w:val="9EC630"/>
        </w:rPr>
        <w:t>Secret</w:t>
      </w:r>
      <w:r w:rsidRPr="005C7C31">
        <w:rPr>
          <w:noProof/>
          <w:color w:val="568EB6"/>
        </w:rPr>
        <w:t>Server</w:t>
      </w:r>
      <w:r>
        <w:rPr>
          <w:noProof/>
        </w:rPr>
        <w:t> » setting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4F0473C" w14:textId="77777777" w:rsidR="00BC0ACD" w:rsidRDefault="00BC0AC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9.2. Start « </w:t>
      </w:r>
      <w:r w:rsidRPr="005C7C31">
        <w:rPr>
          <w:noProof/>
          <w:color w:val="9EC630"/>
        </w:rPr>
        <w:t>Secret</w:t>
      </w:r>
      <w:r w:rsidRPr="005C7C31">
        <w:rPr>
          <w:noProof/>
          <w:color w:val="568EB6"/>
        </w:rPr>
        <w:t>Server</w:t>
      </w:r>
      <w:r>
        <w:rPr>
          <w:noProof/>
        </w:rPr>
        <w:t>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0E9A2F1" w14:textId="77777777" w:rsidR="00BC0ACD" w:rsidRDefault="00BC0ACD">
      <w:pPr>
        <w:pStyle w:val="TM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9.2.1. Test start « </w:t>
      </w:r>
      <w:r w:rsidRPr="005C7C31">
        <w:rPr>
          <w:noProof/>
          <w:color w:val="9EC630"/>
        </w:rPr>
        <w:t>Secret</w:t>
      </w:r>
      <w:r w:rsidRPr="005C7C31">
        <w:rPr>
          <w:noProof/>
          <w:color w:val="568EB6"/>
        </w:rPr>
        <w:t>Server</w:t>
      </w:r>
      <w:r>
        <w:rPr>
          <w:noProof/>
        </w:rPr>
        <w:t>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78C27A9" w14:textId="77777777" w:rsidR="00873D54" w:rsidRDefault="004F5BE3">
      <w:pPr>
        <w:pStyle w:val="TM2"/>
        <w:tabs>
          <w:tab w:val="right" w:leader="dot" w:pos="9070"/>
        </w:tabs>
      </w:pPr>
      <w:r>
        <w:fldChar w:fldCharType="end"/>
      </w:r>
    </w:p>
    <w:p w14:paraId="76DA4A12" w14:textId="77777777" w:rsidR="00873D54" w:rsidRDefault="00873D54">
      <w:pPr>
        <w:rPr>
          <w:b/>
          <w:bCs/>
        </w:rPr>
      </w:pPr>
      <w:r>
        <w:br w:type="page"/>
      </w:r>
    </w:p>
    <w:p w14:paraId="2F587FEA" w14:textId="77777777" w:rsidR="00873D54" w:rsidRDefault="00873D54"/>
    <w:p w14:paraId="712FF2B8" w14:textId="29B9CBA7" w:rsidR="004F5BE3" w:rsidRDefault="0017453D" w:rsidP="001E2E21">
      <w:pPr>
        <w:pStyle w:val="Titre1"/>
      </w:pPr>
      <w:bookmarkStart w:id="0" w:name="_Toc388544243"/>
      <w:r>
        <w:t>FOREWORD</w:t>
      </w:r>
      <w:bookmarkEnd w:id="0"/>
    </w:p>
    <w:p w14:paraId="383DEF76" w14:textId="77777777" w:rsidR="0017453D" w:rsidRDefault="0017453D">
      <w:pPr>
        <w:rPr>
          <w:rStyle w:val="hps"/>
          <w:lang w:val="en"/>
        </w:rPr>
      </w:pPr>
      <w:r>
        <w:rPr>
          <w:rStyle w:val="hps"/>
          <w:lang w:val="en"/>
        </w:rPr>
        <w:t>The tool "</w:t>
      </w:r>
      <w:r w:rsidRPr="0017453D">
        <w:rPr>
          <w:b/>
          <w:color w:val="9EC630"/>
          <w:lang w:val="en-US"/>
        </w:rPr>
        <w:t>Secret</w:t>
      </w:r>
      <w:r w:rsidRPr="0017453D">
        <w:rPr>
          <w:b/>
          <w:color w:val="568EB6"/>
          <w:szCs w:val="20"/>
          <w:lang w:val="en-US"/>
        </w:rPr>
        <w:t>Manager</w:t>
      </w:r>
      <w:r>
        <w:rPr>
          <w:lang w:val="en"/>
        </w:rPr>
        <w:t xml:space="preserve">" is </w:t>
      </w:r>
      <w:r>
        <w:rPr>
          <w:rStyle w:val="hps"/>
          <w:lang w:val="en"/>
        </w:rPr>
        <w:t>written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PHP 5</w:t>
      </w:r>
      <w:r>
        <w:rPr>
          <w:lang w:val="en"/>
        </w:rPr>
        <w:t xml:space="preserve"> </w:t>
      </w:r>
      <w:r>
        <w:rPr>
          <w:rStyle w:val="hps"/>
          <w:lang w:val="en"/>
        </w:rPr>
        <w:t>and relies</w:t>
      </w:r>
      <w:r>
        <w:rPr>
          <w:lang w:val="en"/>
        </w:rPr>
        <w:t xml:space="preserve"> </w:t>
      </w:r>
      <w:r>
        <w:rPr>
          <w:rStyle w:val="hps"/>
          <w:lang w:val="en"/>
        </w:rPr>
        <w:t>on</w:t>
      </w:r>
      <w:r>
        <w:rPr>
          <w:lang w:val="en"/>
        </w:rPr>
        <w:t xml:space="preserve"> </w:t>
      </w:r>
      <w:r>
        <w:rPr>
          <w:rStyle w:val="hps"/>
          <w:lang w:val="en"/>
        </w:rPr>
        <w:t>default</w:t>
      </w:r>
      <w:r>
        <w:rPr>
          <w:lang w:val="en"/>
        </w:rPr>
        <w:t xml:space="preserve"> </w:t>
      </w:r>
      <w:r>
        <w:rPr>
          <w:rStyle w:val="hps"/>
          <w:lang w:val="en"/>
        </w:rPr>
        <w:t>MySQL database</w:t>
      </w:r>
      <w:r>
        <w:rPr>
          <w:lang w:val="en"/>
        </w:rPr>
        <w:t xml:space="preserve"> </w:t>
      </w:r>
      <w:r>
        <w:rPr>
          <w:rStyle w:val="hps"/>
          <w:lang w:val="en"/>
        </w:rPr>
        <w:t>application.</w:t>
      </w:r>
    </w:p>
    <w:p w14:paraId="57C68F8C" w14:textId="2CB42EFD" w:rsidR="0017453D" w:rsidRPr="0017453D" w:rsidRDefault="0017453D">
      <w:pPr>
        <w:rPr>
          <w:lang w:val="en-US"/>
        </w:rPr>
      </w:pPr>
      <w:r>
        <w:rPr>
          <w:rStyle w:val="hps"/>
          <w:lang w:val="en"/>
        </w:rPr>
        <w:t>This document</w:t>
      </w:r>
      <w:r>
        <w:rPr>
          <w:lang w:val="en"/>
        </w:rPr>
        <w:t xml:space="preserve"> </w:t>
      </w:r>
      <w:r>
        <w:rPr>
          <w:rStyle w:val="hps"/>
          <w:lang w:val="en"/>
        </w:rPr>
        <w:t>does not describe</w:t>
      </w:r>
      <w:r>
        <w:rPr>
          <w:lang w:val="en"/>
        </w:rPr>
        <w:t xml:space="preserve"> </w:t>
      </w:r>
      <w:r>
        <w:rPr>
          <w:rStyle w:val="hps"/>
          <w:lang w:val="en"/>
        </w:rPr>
        <w:t>how to install the</w:t>
      </w:r>
      <w:r>
        <w:rPr>
          <w:lang w:val="en"/>
        </w:rPr>
        <w:t xml:space="preserve"> </w:t>
      </w:r>
      <w:r>
        <w:rPr>
          <w:rStyle w:val="hps"/>
          <w:lang w:val="en"/>
        </w:rPr>
        <w:t>software</w:t>
      </w:r>
      <w:r>
        <w:rPr>
          <w:lang w:val="en"/>
        </w:rPr>
        <w:t xml:space="preserve"> </w:t>
      </w:r>
      <w:r>
        <w:rPr>
          <w:rStyle w:val="hps"/>
          <w:lang w:val="en"/>
        </w:rPr>
        <w:t>infrastructure</w:t>
      </w:r>
      <w:r>
        <w:rPr>
          <w:lang w:val="en"/>
        </w:rPr>
        <w:t xml:space="preserve"> </w:t>
      </w:r>
      <w:r>
        <w:rPr>
          <w:rStyle w:val="hps"/>
          <w:lang w:val="en"/>
        </w:rPr>
        <w:t>such</w:t>
      </w:r>
      <w:r>
        <w:rPr>
          <w:lang w:val="en"/>
        </w:rPr>
        <w:t xml:space="preserve"> </w:t>
      </w:r>
      <w:r>
        <w:rPr>
          <w:rStyle w:val="hps"/>
          <w:lang w:val="en"/>
        </w:rPr>
        <w:t>as:</w:t>
      </w:r>
    </w:p>
    <w:p w14:paraId="02E09F71" w14:textId="5B000C87" w:rsidR="004F5BE3" w:rsidRDefault="004F5BE3">
      <w:pPr>
        <w:pStyle w:val="PuceNiveau1"/>
        <w:numPr>
          <w:ilvl w:val="0"/>
          <w:numId w:val="3"/>
        </w:numPr>
        <w:ind w:left="681" w:hanging="397"/>
      </w:pPr>
      <w:r>
        <w:t>Apache</w:t>
      </w:r>
      <w:r w:rsidR="004255C1">
        <w:t xml:space="preserve"> 2.4.</w:t>
      </w:r>
      <w:r w:rsidR="0057715C">
        <w:t>9</w:t>
      </w:r>
      <w:r>
        <w:t> ;</w:t>
      </w:r>
    </w:p>
    <w:p w14:paraId="7E516047" w14:textId="510A4903" w:rsidR="004F5BE3" w:rsidRDefault="004F5BE3">
      <w:pPr>
        <w:pStyle w:val="PuceNiveau1"/>
        <w:numPr>
          <w:ilvl w:val="0"/>
          <w:numId w:val="3"/>
        </w:numPr>
        <w:ind w:left="681" w:hanging="397"/>
      </w:pPr>
      <w:r>
        <w:t>PHP 5</w:t>
      </w:r>
      <w:r w:rsidR="004255C1">
        <w:t>.</w:t>
      </w:r>
      <w:r w:rsidR="0057715C">
        <w:t>5</w:t>
      </w:r>
      <w:r w:rsidR="004255C1">
        <w:t>.1</w:t>
      </w:r>
      <w:r w:rsidR="0057715C">
        <w:t>1</w:t>
      </w:r>
      <w:r>
        <w:t> ;</w:t>
      </w:r>
    </w:p>
    <w:p w14:paraId="12E786C6" w14:textId="6F5B61A2" w:rsidR="004F5BE3" w:rsidRDefault="004F5BE3">
      <w:pPr>
        <w:pStyle w:val="PuceNiveau1"/>
        <w:numPr>
          <w:ilvl w:val="0"/>
          <w:numId w:val="3"/>
        </w:numPr>
        <w:ind w:left="681" w:hanging="397"/>
      </w:pPr>
      <w:r>
        <w:t>MySQL </w:t>
      </w:r>
      <w:r w:rsidR="004255C1">
        <w:t>5.</w:t>
      </w:r>
      <w:r w:rsidR="0017453D">
        <w:t>6</w:t>
      </w:r>
      <w:r w:rsidR="004255C1">
        <w:t>.</w:t>
      </w:r>
      <w:r w:rsidR="0017453D">
        <w:t>16</w:t>
      </w:r>
      <w:r w:rsidR="00D5193D">
        <w:t xml:space="preserve"> </w:t>
      </w:r>
      <w:r>
        <w:t>;</w:t>
      </w:r>
    </w:p>
    <w:p w14:paraId="572A119A" w14:textId="129FD514" w:rsidR="004F5BE3" w:rsidRDefault="004F5BE3">
      <w:pPr>
        <w:pStyle w:val="PuceNiveau1"/>
        <w:numPr>
          <w:ilvl w:val="0"/>
          <w:numId w:val="3"/>
        </w:numPr>
        <w:ind w:left="681" w:hanging="397"/>
      </w:pPr>
      <w:r>
        <w:t>SSL</w:t>
      </w:r>
      <w:r w:rsidR="004255C1">
        <w:t xml:space="preserve"> 1.0.1</w:t>
      </w:r>
      <w:r w:rsidR="0057715C">
        <w:t>g</w:t>
      </w:r>
      <w:r>
        <w:t>.</w:t>
      </w:r>
    </w:p>
    <w:p w14:paraId="03F21937" w14:textId="6DF68A84" w:rsidR="004F5BE3" w:rsidRPr="0017453D" w:rsidRDefault="00DE27D1">
      <w:pPr>
        <w:rPr>
          <w:lang w:val="en-US"/>
        </w:rPr>
      </w:pPr>
      <w:r>
        <w:rPr>
          <w:rStyle w:val="hps"/>
          <w:lang w:val="en"/>
        </w:rPr>
        <w:t>To do so, please</w:t>
      </w:r>
      <w:r w:rsidR="0017453D">
        <w:rPr>
          <w:rStyle w:val="hps"/>
          <w:lang w:val="en"/>
        </w:rPr>
        <w:t xml:space="preserve"> refer to the</w:t>
      </w:r>
      <w:r w:rsidR="0017453D">
        <w:rPr>
          <w:lang w:val="en"/>
        </w:rPr>
        <w:t xml:space="preserve"> </w:t>
      </w:r>
      <w:r w:rsidR="0017453D">
        <w:rPr>
          <w:rStyle w:val="hps"/>
          <w:lang w:val="en"/>
        </w:rPr>
        <w:t>installation</w:t>
      </w:r>
      <w:r>
        <w:rPr>
          <w:rStyle w:val="hps"/>
          <w:lang w:val="en"/>
        </w:rPr>
        <w:t xml:space="preserve"> guide</w:t>
      </w:r>
      <w:r w:rsidR="0017453D">
        <w:rPr>
          <w:lang w:val="en"/>
        </w:rPr>
        <w:t xml:space="preserve"> </w:t>
      </w:r>
      <w:r w:rsidR="0017453D">
        <w:rPr>
          <w:rStyle w:val="hps"/>
          <w:lang w:val="en"/>
        </w:rPr>
        <w:t>of these</w:t>
      </w:r>
      <w:r w:rsidR="0017453D">
        <w:rPr>
          <w:lang w:val="en"/>
        </w:rPr>
        <w:t xml:space="preserve"> </w:t>
      </w:r>
      <w:r>
        <w:rPr>
          <w:rStyle w:val="hps"/>
          <w:lang w:val="en"/>
        </w:rPr>
        <w:t xml:space="preserve">specific </w:t>
      </w:r>
      <w:r w:rsidR="0017453D">
        <w:rPr>
          <w:rStyle w:val="hps"/>
          <w:lang w:val="en"/>
        </w:rPr>
        <w:t>software</w:t>
      </w:r>
      <w:r w:rsidR="00D5193D">
        <w:rPr>
          <w:rStyle w:val="hps"/>
          <w:lang w:val="en"/>
        </w:rPr>
        <w:t>s</w:t>
      </w:r>
      <w:r w:rsidR="0017453D">
        <w:rPr>
          <w:rStyle w:val="hps"/>
          <w:lang w:val="en"/>
        </w:rPr>
        <w:t>.</w:t>
      </w:r>
    </w:p>
    <w:p w14:paraId="79BE0567" w14:textId="780CF7AD" w:rsidR="004F5BE3" w:rsidRDefault="0017453D" w:rsidP="001E2E21">
      <w:pPr>
        <w:pStyle w:val="Titre1"/>
      </w:pPr>
      <w:bookmarkStart w:id="1" w:name="_Toc388544244"/>
      <w:r>
        <w:t>Caution</w:t>
      </w:r>
      <w:bookmarkEnd w:id="1"/>
    </w:p>
    <w:p w14:paraId="09E249FD" w14:textId="262CCC7C" w:rsidR="004F5BE3" w:rsidRPr="0017453D" w:rsidRDefault="00D5193D">
      <w:pPr>
        <w:rPr>
          <w:lang w:val="en-US"/>
        </w:rPr>
      </w:pPr>
      <w:r>
        <w:rPr>
          <w:lang w:val="en"/>
        </w:rPr>
        <w:t>Y</w:t>
      </w:r>
      <w:r w:rsidR="0017453D">
        <w:rPr>
          <w:lang w:val="en"/>
        </w:rPr>
        <w:t xml:space="preserve">ou use </w:t>
      </w:r>
      <w:r w:rsidR="0017453D">
        <w:rPr>
          <w:rStyle w:val="hps"/>
          <w:lang w:val="en"/>
        </w:rPr>
        <w:t>this tool at your</w:t>
      </w:r>
      <w:r w:rsidR="0017453D">
        <w:rPr>
          <w:lang w:val="en"/>
        </w:rPr>
        <w:t xml:space="preserve"> </w:t>
      </w:r>
      <w:r w:rsidR="0017453D">
        <w:rPr>
          <w:rStyle w:val="hps"/>
          <w:lang w:val="en"/>
        </w:rPr>
        <w:t>own risk.</w:t>
      </w:r>
    </w:p>
    <w:p w14:paraId="6D4485BD" w14:textId="5EE70172" w:rsidR="000065DE" w:rsidRPr="00A24A9B" w:rsidRDefault="000065DE">
      <w:pPr>
        <w:rPr>
          <w:lang w:val="en-US"/>
        </w:rPr>
      </w:pPr>
      <w:r w:rsidRPr="00A24A9B">
        <w:rPr>
          <w:rStyle w:val="hps"/>
          <w:lang w:val="en-US"/>
        </w:rPr>
        <w:t>Although this version</w:t>
      </w:r>
      <w:r w:rsidRPr="00A24A9B">
        <w:rPr>
          <w:lang w:val="en-US"/>
        </w:rPr>
        <w:t xml:space="preserve"> </w:t>
      </w:r>
      <w:r w:rsidRPr="00A24A9B">
        <w:rPr>
          <w:rStyle w:val="hps"/>
          <w:lang w:val="en-US"/>
        </w:rPr>
        <w:t>is</w:t>
      </w:r>
      <w:r w:rsidRPr="00A24A9B">
        <w:rPr>
          <w:lang w:val="en-US"/>
        </w:rPr>
        <w:t xml:space="preserve"> </w:t>
      </w:r>
      <w:r w:rsidRPr="00A24A9B">
        <w:rPr>
          <w:rStyle w:val="hps"/>
          <w:lang w:val="en-US"/>
        </w:rPr>
        <w:t>a "</w:t>
      </w:r>
      <w:r w:rsidRPr="00A24A9B">
        <w:rPr>
          <w:lang w:val="en-US"/>
        </w:rPr>
        <w:t xml:space="preserve">beta", you can start </w:t>
      </w:r>
      <w:r w:rsidRPr="00A24A9B">
        <w:rPr>
          <w:rStyle w:val="hps"/>
          <w:lang w:val="en-US"/>
        </w:rPr>
        <w:t>us</w:t>
      </w:r>
      <w:r w:rsidR="00DE27D1">
        <w:rPr>
          <w:rStyle w:val="hps"/>
          <w:lang w:val="en-US"/>
        </w:rPr>
        <w:t>ing</w:t>
      </w:r>
      <w:r w:rsidRPr="00A24A9B">
        <w:rPr>
          <w:rStyle w:val="hps"/>
          <w:lang w:val="en-US"/>
        </w:rPr>
        <w:t xml:space="preserve"> this product</w:t>
      </w:r>
      <w:r w:rsidRPr="00A24A9B">
        <w:rPr>
          <w:lang w:val="en-US"/>
        </w:rPr>
        <w:t xml:space="preserve"> </w:t>
      </w:r>
      <w:r w:rsidRPr="00A24A9B">
        <w:rPr>
          <w:rStyle w:val="hps"/>
          <w:lang w:val="en-US"/>
        </w:rPr>
        <w:t>in</w:t>
      </w:r>
      <w:r w:rsidRPr="00A24A9B">
        <w:rPr>
          <w:lang w:val="en-US"/>
        </w:rPr>
        <w:t xml:space="preserve"> </w:t>
      </w:r>
      <w:r w:rsidRPr="00A24A9B">
        <w:rPr>
          <w:rStyle w:val="hps"/>
          <w:lang w:val="en-US"/>
        </w:rPr>
        <w:t>production</w:t>
      </w:r>
      <w:r w:rsidRPr="00A24A9B">
        <w:rPr>
          <w:lang w:val="en-US"/>
        </w:rPr>
        <w:t>.</w:t>
      </w:r>
    </w:p>
    <w:p w14:paraId="200BFDB0" w14:textId="38B4BB6F" w:rsidR="00A92ECD" w:rsidRPr="00A92ECD" w:rsidRDefault="00A92ECD">
      <w:pPr>
        <w:rPr>
          <w:lang w:val="en-US"/>
        </w:rPr>
      </w:pPr>
      <w:r>
        <w:rPr>
          <w:rStyle w:val="hps"/>
          <w:lang w:val="en"/>
        </w:rPr>
        <w:t>If you use "</w:t>
      </w:r>
      <w:r w:rsidRPr="00A92ECD">
        <w:rPr>
          <w:b/>
          <w:color w:val="9EC630"/>
          <w:lang w:val="en-US"/>
        </w:rPr>
        <w:t xml:space="preserve"> Secret</w:t>
      </w:r>
      <w:r w:rsidRPr="00A92ECD">
        <w:rPr>
          <w:b/>
          <w:color w:val="568EB6"/>
          <w:szCs w:val="20"/>
          <w:lang w:val="en-US"/>
        </w:rPr>
        <w:t>Manager</w:t>
      </w:r>
      <w:r>
        <w:rPr>
          <w:lang w:val="en"/>
        </w:rPr>
        <w:t xml:space="preserve"> " </w:t>
      </w:r>
      <w:r>
        <w:rPr>
          <w:rStyle w:val="hps"/>
          <w:lang w:val="en"/>
        </w:rPr>
        <w:t>without the "</w:t>
      </w:r>
      <w:r w:rsidRPr="00A92ECD">
        <w:rPr>
          <w:b/>
          <w:color w:val="9EC630"/>
          <w:lang w:val="en-US"/>
        </w:rPr>
        <w:t xml:space="preserve"> Secret</w:t>
      </w:r>
      <w:r w:rsidRPr="00A92ECD">
        <w:rPr>
          <w:b/>
          <w:color w:val="568EB6"/>
          <w:szCs w:val="20"/>
          <w:lang w:val="en-US"/>
        </w:rPr>
        <w:t>Server</w:t>
      </w:r>
      <w:r>
        <w:rPr>
          <w:lang w:val="en"/>
        </w:rPr>
        <w:t xml:space="preserve"> "</w:t>
      </w:r>
      <w:r w:rsidR="00DE27D1">
        <w:rPr>
          <w:lang w:val="en"/>
        </w:rPr>
        <w:t>, then the</w:t>
      </w:r>
      <w:r>
        <w:rPr>
          <w:lang w:val="en"/>
        </w:rPr>
        <w:t xml:space="preserve"> </w:t>
      </w:r>
      <w:r>
        <w:rPr>
          <w:rStyle w:val="hps"/>
          <w:lang w:val="en"/>
        </w:rPr>
        <w:t>file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>
        <w:rPr>
          <w:lang w:val="en"/>
        </w:rPr>
        <w:t xml:space="preserve">Config_Hash.inc.php" must be </w:t>
      </w:r>
      <w:r>
        <w:rPr>
          <w:rStyle w:val="hps"/>
          <w:lang w:val="en"/>
        </w:rPr>
        <w:t>protected</w:t>
      </w:r>
      <w:r>
        <w:rPr>
          <w:lang w:val="en"/>
        </w:rPr>
        <w:t xml:space="preserve"> </w:t>
      </w:r>
      <w:r>
        <w:rPr>
          <w:rStyle w:val="hps"/>
          <w:lang w:val="en"/>
        </w:rPr>
        <w:t>so that only the</w:t>
      </w:r>
      <w:r>
        <w:rPr>
          <w:lang w:val="en"/>
        </w:rPr>
        <w:t xml:space="preserve"> </w:t>
      </w:r>
      <w:r>
        <w:rPr>
          <w:rStyle w:val="hps"/>
          <w:lang w:val="en"/>
        </w:rPr>
        <w:t>"root" user</w:t>
      </w:r>
      <w:r>
        <w:rPr>
          <w:lang w:val="en"/>
        </w:rPr>
        <w:t xml:space="preserve"> </w:t>
      </w:r>
      <w:r>
        <w:rPr>
          <w:rStyle w:val="hps"/>
          <w:lang w:val="en"/>
        </w:rPr>
        <w:t>and the owner of</w:t>
      </w:r>
      <w:r>
        <w:rPr>
          <w:lang w:val="en"/>
        </w:rPr>
        <w:t xml:space="preserve"> </w:t>
      </w:r>
      <w:r>
        <w:rPr>
          <w:rStyle w:val="hps"/>
          <w:lang w:val="en"/>
        </w:rPr>
        <w:t>the application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 w:rsidRPr="00A92ECD">
        <w:rPr>
          <w:b/>
          <w:color w:val="9EC630"/>
          <w:lang w:val="en-US"/>
        </w:rPr>
        <w:t xml:space="preserve"> Secret</w:t>
      </w:r>
      <w:r w:rsidRPr="00A92ECD">
        <w:rPr>
          <w:b/>
          <w:color w:val="568EB6"/>
          <w:szCs w:val="20"/>
          <w:lang w:val="en-US"/>
        </w:rPr>
        <w:t>Manager</w:t>
      </w:r>
      <w:r>
        <w:rPr>
          <w:lang w:val="en"/>
        </w:rPr>
        <w:t xml:space="preserve"> " </w:t>
      </w:r>
      <w:r w:rsidR="00DE27D1">
        <w:rPr>
          <w:lang w:val="en"/>
        </w:rPr>
        <w:t xml:space="preserve">can </w:t>
      </w:r>
      <w:r>
        <w:rPr>
          <w:rStyle w:val="hps"/>
          <w:lang w:val="en"/>
        </w:rPr>
        <w:t>access it.</w:t>
      </w:r>
      <w:r>
        <w:rPr>
          <w:lang w:val="en"/>
        </w:rPr>
        <w:t xml:space="preserve"> </w:t>
      </w:r>
      <w:r>
        <w:rPr>
          <w:rStyle w:val="hps"/>
          <w:lang w:val="en"/>
        </w:rPr>
        <w:t>The owner of the</w:t>
      </w:r>
      <w:r>
        <w:rPr>
          <w:lang w:val="en"/>
        </w:rPr>
        <w:t xml:space="preserve"> </w:t>
      </w:r>
      <w:r w:rsidR="00DE27D1">
        <w:rPr>
          <w:lang w:val="en"/>
        </w:rPr>
        <w:t xml:space="preserve">application </w:t>
      </w:r>
      <w:r>
        <w:rPr>
          <w:rStyle w:val="hps"/>
          <w:lang w:val="en"/>
        </w:rPr>
        <w:t>"</w:t>
      </w:r>
      <w:r w:rsidRPr="00A92ECD">
        <w:rPr>
          <w:b/>
          <w:color w:val="9EC630"/>
          <w:lang w:val="en-US"/>
        </w:rPr>
        <w:t xml:space="preserve"> Secret</w:t>
      </w:r>
      <w:r w:rsidRPr="00A92ECD">
        <w:rPr>
          <w:b/>
          <w:color w:val="568EB6"/>
          <w:szCs w:val="20"/>
          <w:lang w:val="en-US"/>
        </w:rPr>
        <w:t>Manager</w:t>
      </w:r>
      <w:r>
        <w:rPr>
          <w:lang w:val="en"/>
        </w:rPr>
        <w:t xml:space="preserve"> " </w:t>
      </w:r>
      <w:r>
        <w:rPr>
          <w:rStyle w:val="hps"/>
          <w:lang w:val="en"/>
        </w:rPr>
        <w:t>is</w:t>
      </w:r>
      <w:r>
        <w:rPr>
          <w:lang w:val="en"/>
        </w:rPr>
        <w:t xml:space="preserve"> </w:t>
      </w:r>
      <w:r>
        <w:rPr>
          <w:rStyle w:val="hps"/>
          <w:lang w:val="en"/>
        </w:rPr>
        <w:t>the user running</w:t>
      </w:r>
      <w:r>
        <w:rPr>
          <w:lang w:val="en"/>
        </w:rPr>
        <w:t xml:space="preserve">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Apache</w:t>
      </w:r>
      <w:r>
        <w:rPr>
          <w:lang w:val="en"/>
        </w:rPr>
        <w:t xml:space="preserve"> </w:t>
      </w:r>
      <w:r>
        <w:rPr>
          <w:rStyle w:val="hps"/>
          <w:lang w:val="en"/>
        </w:rPr>
        <w:t>instance</w:t>
      </w:r>
      <w:r>
        <w:rPr>
          <w:lang w:val="en"/>
        </w:rPr>
        <w:t xml:space="preserve"> </w:t>
      </w:r>
      <w:r>
        <w:rPr>
          <w:rStyle w:val="hps"/>
          <w:lang w:val="en"/>
        </w:rPr>
        <w:t>that</w:t>
      </w:r>
      <w:r>
        <w:rPr>
          <w:lang w:val="en"/>
        </w:rPr>
        <w:t xml:space="preserve"> </w:t>
      </w:r>
      <w:r>
        <w:rPr>
          <w:rStyle w:val="hps"/>
          <w:lang w:val="en"/>
        </w:rPr>
        <w:t>runs the application</w:t>
      </w:r>
      <w:r>
        <w:rPr>
          <w:lang w:val="en"/>
        </w:rPr>
        <w:t xml:space="preserve"> </w:t>
      </w:r>
      <w:r>
        <w:rPr>
          <w:rStyle w:val="hps"/>
          <w:lang w:val="en"/>
        </w:rPr>
        <w:t>itself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 w:rsidRPr="00A92ECD">
        <w:rPr>
          <w:b/>
          <w:color w:val="9EC630"/>
          <w:lang w:val="en-US"/>
        </w:rPr>
        <w:t xml:space="preserve"> Secret</w:t>
      </w:r>
      <w:r w:rsidRPr="00A92ECD">
        <w:rPr>
          <w:b/>
          <w:color w:val="568EB6"/>
          <w:szCs w:val="20"/>
          <w:lang w:val="en-US"/>
        </w:rPr>
        <w:t>Manager</w:t>
      </w:r>
      <w:r>
        <w:rPr>
          <w:lang w:val="en"/>
        </w:rPr>
        <w:t>."</w:t>
      </w:r>
    </w:p>
    <w:p w14:paraId="5374B0F9" w14:textId="77777777" w:rsidR="00143872" w:rsidRPr="00A24A9B" w:rsidRDefault="00143872">
      <w:pPr>
        <w:rPr>
          <w:rFonts w:cs="Arial"/>
          <w:b/>
          <w:bCs/>
          <w:caps/>
          <w:kern w:val="32"/>
          <w:sz w:val="28"/>
          <w:szCs w:val="32"/>
          <w:lang w:val="en-US"/>
        </w:rPr>
      </w:pPr>
      <w:r w:rsidRPr="00A24A9B">
        <w:rPr>
          <w:lang w:val="en-US"/>
        </w:rPr>
        <w:br w:type="page"/>
      </w:r>
    </w:p>
    <w:p w14:paraId="1D64E00E" w14:textId="383145B7" w:rsidR="004F5BE3" w:rsidRDefault="00A92ECD" w:rsidP="001E2E21">
      <w:pPr>
        <w:pStyle w:val="Titre1"/>
      </w:pPr>
      <w:bookmarkStart w:id="2" w:name="_Toc388544245"/>
      <w:r>
        <w:rPr>
          <w:rStyle w:val="hps"/>
          <w:lang w:val="en"/>
        </w:rPr>
        <w:lastRenderedPageBreak/>
        <w:t>PREREQUISITES</w:t>
      </w:r>
      <w:bookmarkEnd w:id="2"/>
    </w:p>
    <w:p w14:paraId="41F432A2" w14:textId="332903BE" w:rsidR="004F5BE3" w:rsidRPr="00A92ECD" w:rsidRDefault="00A92ECD">
      <w:pPr>
        <w:rPr>
          <w:lang w:val="en-US"/>
        </w:rPr>
      </w:pPr>
      <w:r>
        <w:rPr>
          <w:rStyle w:val="hps"/>
          <w:lang w:val="en"/>
        </w:rPr>
        <w:t>As</w:t>
      </w:r>
      <w:r>
        <w:rPr>
          <w:lang w:val="en"/>
        </w:rPr>
        <w:t xml:space="preserve"> </w:t>
      </w:r>
      <w:r>
        <w:rPr>
          <w:rStyle w:val="hps"/>
          <w:lang w:val="en"/>
        </w:rPr>
        <w:t>seen above</w:t>
      </w:r>
      <w:r>
        <w:rPr>
          <w:lang w:val="en"/>
        </w:rPr>
        <w:t xml:space="preserve">, the tool </w:t>
      </w:r>
      <w:r>
        <w:rPr>
          <w:rStyle w:val="hps"/>
          <w:lang w:val="en"/>
        </w:rPr>
        <w:t>"</w:t>
      </w:r>
      <w:r w:rsidRPr="00A92ECD">
        <w:rPr>
          <w:b/>
          <w:color w:val="9EC630"/>
          <w:lang w:val="en-US"/>
        </w:rPr>
        <w:t xml:space="preserve"> Secret</w:t>
      </w:r>
      <w:r w:rsidRPr="00A92ECD">
        <w:rPr>
          <w:b/>
          <w:color w:val="568EB6"/>
          <w:szCs w:val="20"/>
          <w:lang w:val="en-US"/>
        </w:rPr>
        <w:t>Manager</w:t>
      </w:r>
      <w:r w:rsidRPr="00A92ECD">
        <w:rPr>
          <w:szCs w:val="20"/>
          <w:lang w:val="en-US"/>
        </w:rPr>
        <w:t> </w:t>
      </w:r>
      <w:r>
        <w:rPr>
          <w:lang w:val="en"/>
        </w:rPr>
        <w:t xml:space="preserve">" is </w:t>
      </w:r>
      <w:r>
        <w:rPr>
          <w:rStyle w:val="hps"/>
          <w:lang w:val="en"/>
        </w:rPr>
        <w:t>written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>
        <w:rPr>
          <w:lang w:val="en"/>
        </w:rPr>
        <w:t xml:space="preserve">PHP 5" </w:t>
      </w:r>
      <w:r>
        <w:rPr>
          <w:rStyle w:val="hps"/>
          <w:lang w:val="en"/>
        </w:rPr>
        <w:t>application.</w:t>
      </w:r>
      <w:r>
        <w:rPr>
          <w:lang w:val="en"/>
        </w:rPr>
        <w:t xml:space="preserve"> </w:t>
      </w:r>
      <w:r w:rsidR="00DE27D1">
        <w:rPr>
          <w:rStyle w:val="hps"/>
          <w:lang w:val="en"/>
        </w:rPr>
        <w:t>"</w:t>
      </w:r>
      <w:r w:rsidR="00DE27D1" w:rsidRPr="00A92ECD">
        <w:rPr>
          <w:b/>
          <w:color w:val="9EC630"/>
          <w:lang w:val="en-US"/>
        </w:rPr>
        <w:t xml:space="preserve"> Secret</w:t>
      </w:r>
      <w:r w:rsidR="00DE27D1" w:rsidRPr="00A92ECD">
        <w:rPr>
          <w:b/>
          <w:color w:val="568EB6"/>
          <w:szCs w:val="20"/>
          <w:lang w:val="en-US"/>
        </w:rPr>
        <w:t>Manager</w:t>
      </w:r>
      <w:r w:rsidR="00DE27D1" w:rsidRPr="00A92ECD">
        <w:rPr>
          <w:szCs w:val="20"/>
          <w:lang w:val="en-US"/>
        </w:rPr>
        <w:t> </w:t>
      </w:r>
      <w:r w:rsidR="00DE27D1">
        <w:rPr>
          <w:lang w:val="en"/>
        </w:rPr>
        <w:t xml:space="preserve">" </w:t>
      </w:r>
      <w:r>
        <w:rPr>
          <w:rStyle w:val="hps"/>
          <w:lang w:val="en"/>
        </w:rPr>
        <w:t>forcing the</w:t>
      </w:r>
      <w:r>
        <w:rPr>
          <w:lang w:val="en"/>
        </w:rPr>
        <w:t xml:space="preserve"> </w:t>
      </w:r>
      <w:r>
        <w:rPr>
          <w:rStyle w:val="hps"/>
          <w:lang w:val="en"/>
        </w:rPr>
        <w:t>dialogue</w:t>
      </w:r>
      <w:r>
        <w:rPr>
          <w:lang w:val="en"/>
        </w:rPr>
        <w:t xml:space="preserve"> </w:t>
      </w:r>
      <w:r>
        <w:rPr>
          <w:rStyle w:val="hps"/>
          <w:lang w:val="en"/>
        </w:rPr>
        <w:t>"HTTPS"</w:t>
      </w:r>
      <w:r>
        <w:rPr>
          <w:lang w:val="en"/>
        </w:rPr>
        <w:t xml:space="preserve">, therefore, you must install </w:t>
      </w:r>
      <w:r>
        <w:rPr>
          <w:rStyle w:val="hps"/>
          <w:lang w:val="en"/>
        </w:rPr>
        <w:t>"OpenSSL"</w:t>
      </w:r>
      <w:r>
        <w:rPr>
          <w:lang w:val="en"/>
        </w:rPr>
        <w:t xml:space="preserve">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use </w:t>
      </w:r>
      <w:r w:rsidR="00DE27D1">
        <w:rPr>
          <w:rStyle w:val="hps"/>
          <w:lang w:val="en"/>
        </w:rPr>
        <w:t xml:space="preserve">an appropriate </w:t>
      </w:r>
      <w:r>
        <w:rPr>
          <w:rStyle w:val="hps"/>
          <w:lang w:val="en"/>
        </w:rPr>
        <w:t>certificate</w:t>
      </w:r>
      <w:r>
        <w:rPr>
          <w:lang w:val="en"/>
        </w:rPr>
        <w:t xml:space="preserve"> </w:t>
      </w:r>
      <w:r>
        <w:rPr>
          <w:rStyle w:val="hps"/>
          <w:lang w:val="en"/>
        </w:rPr>
        <w:t>in accordance with</w:t>
      </w:r>
      <w:r>
        <w:rPr>
          <w:lang w:val="en"/>
        </w:rPr>
        <w:t xml:space="preserve"> </w:t>
      </w:r>
      <w:r>
        <w:rPr>
          <w:rStyle w:val="hps"/>
          <w:lang w:val="en"/>
        </w:rPr>
        <w:t>your</w:t>
      </w:r>
      <w:r>
        <w:rPr>
          <w:lang w:val="en"/>
        </w:rPr>
        <w:t xml:space="preserve"> </w:t>
      </w:r>
      <w:r>
        <w:rPr>
          <w:rStyle w:val="hps"/>
          <w:lang w:val="en"/>
        </w:rPr>
        <w:t>Company</w:t>
      </w:r>
      <w:r>
        <w:rPr>
          <w:lang w:val="en"/>
        </w:rPr>
        <w:t xml:space="preserve"> </w:t>
      </w:r>
      <w:r>
        <w:rPr>
          <w:rStyle w:val="hps"/>
          <w:lang w:val="en"/>
        </w:rPr>
        <w:t>constraint.</w:t>
      </w:r>
      <w:r>
        <w:rPr>
          <w:lang w:val="en"/>
        </w:rPr>
        <w:t xml:space="preserve"> </w:t>
      </w:r>
      <w:r>
        <w:rPr>
          <w:rStyle w:val="hps"/>
          <w:lang w:val="en"/>
        </w:rPr>
        <w:t>During</w:t>
      </w:r>
      <w:r>
        <w:rPr>
          <w:lang w:val="en"/>
        </w:rPr>
        <w:t xml:space="preserve">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development and testing</w:t>
      </w:r>
      <w:r>
        <w:rPr>
          <w:lang w:val="en"/>
        </w:rPr>
        <w:t xml:space="preserve">, </w:t>
      </w:r>
      <w:r>
        <w:rPr>
          <w:rStyle w:val="hps"/>
          <w:lang w:val="en"/>
        </w:rPr>
        <w:t>we used the</w:t>
      </w:r>
      <w:r>
        <w:rPr>
          <w:lang w:val="en"/>
        </w:rPr>
        <w:t xml:space="preserve"> </w:t>
      </w:r>
      <w:r>
        <w:rPr>
          <w:rStyle w:val="hps"/>
          <w:lang w:val="en"/>
        </w:rPr>
        <w:t>pre-</w:t>
      </w:r>
      <w:r>
        <w:rPr>
          <w:lang w:val="en"/>
        </w:rPr>
        <w:t>packaged solution</w:t>
      </w:r>
      <w:r w:rsidRPr="00A92ECD">
        <w:rPr>
          <w:lang w:val="en-US"/>
        </w:rPr>
        <w:t xml:space="preserve"> </w:t>
      </w:r>
      <w:r w:rsidR="008F005A" w:rsidRPr="00A92ECD">
        <w:rPr>
          <w:lang w:val="en-US"/>
        </w:rPr>
        <w:t>« XAMPP for Mac OSX 1.8.</w:t>
      </w:r>
      <w:r w:rsidRPr="00A92ECD">
        <w:rPr>
          <w:lang w:val="en-US"/>
        </w:rPr>
        <w:t>3</w:t>
      </w:r>
      <w:r w:rsidR="00C80AC7">
        <w:rPr>
          <w:lang w:val="en-US"/>
        </w:rPr>
        <w:t>-4</w:t>
      </w:r>
      <w:r w:rsidR="00232863" w:rsidRPr="00A92ECD">
        <w:rPr>
          <w:lang w:val="en-US"/>
        </w:rPr>
        <w:t> ».</w:t>
      </w:r>
    </w:p>
    <w:p w14:paraId="50473782" w14:textId="0FD26D5A" w:rsidR="004F5BE3" w:rsidRDefault="00D27AD0" w:rsidP="001E2E21">
      <w:pPr>
        <w:pStyle w:val="Titre2"/>
      </w:pPr>
      <w:bookmarkStart w:id="3" w:name="_Toc388544246"/>
      <w:r>
        <w:rPr>
          <w:rStyle w:val="hps"/>
          <w:lang w:val="en"/>
        </w:rPr>
        <w:t>Minimum</w:t>
      </w:r>
      <w:r>
        <w:rPr>
          <w:lang w:val="en"/>
        </w:rPr>
        <w:t xml:space="preserve"> </w:t>
      </w:r>
      <w:r>
        <w:rPr>
          <w:rStyle w:val="hps"/>
          <w:lang w:val="en"/>
        </w:rPr>
        <w:t>Apache</w:t>
      </w:r>
      <w:r>
        <w:rPr>
          <w:lang w:val="en"/>
        </w:rPr>
        <w:t xml:space="preserve"> </w:t>
      </w:r>
      <w:r>
        <w:rPr>
          <w:rStyle w:val="hps"/>
          <w:lang w:val="en"/>
        </w:rPr>
        <w:t>installation</w:t>
      </w:r>
      <w:bookmarkEnd w:id="3"/>
    </w:p>
    <w:p w14:paraId="57295B14" w14:textId="76B8CCEE" w:rsidR="004F5BE3" w:rsidRPr="00D27AD0" w:rsidRDefault="00D27AD0">
      <w:pPr>
        <w:rPr>
          <w:lang w:val="en-US"/>
        </w:rPr>
      </w:pPr>
      <w:r>
        <w:rPr>
          <w:rStyle w:val="hps"/>
          <w:lang w:val="en"/>
        </w:rPr>
        <w:t>The version of</w:t>
      </w:r>
      <w:r>
        <w:rPr>
          <w:lang w:val="en"/>
        </w:rPr>
        <w:t xml:space="preserve"> </w:t>
      </w:r>
      <w:r>
        <w:rPr>
          <w:rStyle w:val="hps"/>
          <w:lang w:val="en"/>
        </w:rPr>
        <w:t>Apache</w:t>
      </w:r>
      <w:r>
        <w:rPr>
          <w:lang w:val="en"/>
        </w:rPr>
        <w:t xml:space="preserve"> </w:t>
      </w:r>
      <w:r>
        <w:rPr>
          <w:rStyle w:val="hps"/>
          <w:lang w:val="en"/>
        </w:rPr>
        <w:t>that was used</w:t>
      </w:r>
      <w:r>
        <w:rPr>
          <w:lang w:val="en"/>
        </w:rPr>
        <w:t xml:space="preserve"> </w:t>
      </w:r>
      <w:r>
        <w:rPr>
          <w:rStyle w:val="hps"/>
          <w:lang w:val="en"/>
        </w:rPr>
        <w:t>during development</w:t>
      </w:r>
      <w:r>
        <w:rPr>
          <w:lang w:val="en"/>
        </w:rPr>
        <w:t xml:space="preserve"> </w:t>
      </w:r>
      <w:r>
        <w:rPr>
          <w:rStyle w:val="hps"/>
          <w:lang w:val="en"/>
        </w:rPr>
        <w:t>was version</w:t>
      </w:r>
      <w:r>
        <w:rPr>
          <w:lang w:val="en"/>
        </w:rPr>
        <w:t>:</w:t>
      </w:r>
    </w:p>
    <w:p w14:paraId="6897FAD6" w14:textId="37A9ABA6" w:rsidR="004F5BE3" w:rsidRPr="00A92ECD" w:rsidRDefault="00A92ECD">
      <w:pPr>
        <w:pStyle w:val="Blocdecommandes"/>
        <w:rPr>
          <w:lang w:val="en-US"/>
        </w:rPr>
      </w:pPr>
      <w:r w:rsidRPr="00A92ECD">
        <w:rPr>
          <w:lang w:val="en-US"/>
        </w:rPr>
        <w:t>Apache/2.4.9 (</w:t>
      </w:r>
      <w:r>
        <w:rPr>
          <w:lang w:val="en-US"/>
        </w:rPr>
        <w:t>Unix)</w:t>
      </w:r>
      <w:r w:rsidRPr="00A92ECD">
        <w:rPr>
          <w:lang w:val="en-US"/>
        </w:rPr>
        <w:t xml:space="preserve"> PHP/5.5.11</w:t>
      </w:r>
      <w:r>
        <w:rPr>
          <w:lang w:val="en-US"/>
        </w:rPr>
        <w:t xml:space="preserve"> OpenSSL/1.0.1g</w:t>
      </w:r>
    </w:p>
    <w:p w14:paraId="297EC527" w14:textId="47816B49" w:rsidR="004F5BE3" w:rsidRDefault="00DE27D1" w:rsidP="001E2E21">
      <w:pPr>
        <w:pStyle w:val="Titre2"/>
      </w:pPr>
      <w:bookmarkStart w:id="4" w:name="_Toc388544247"/>
      <w:r>
        <w:t xml:space="preserve">Minimum </w:t>
      </w:r>
      <w:r w:rsidR="00D27AD0">
        <w:t>PHP i</w:t>
      </w:r>
      <w:r w:rsidR="004F5BE3">
        <w:t>nstallation</w:t>
      </w:r>
      <w:bookmarkEnd w:id="4"/>
    </w:p>
    <w:p w14:paraId="059D83B6" w14:textId="4AFDB280" w:rsidR="00D27AD0" w:rsidRPr="00A24A9B" w:rsidRDefault="00D27AD0">
      <w:pPr>
        <w:rPr>
          <w:lang w:val="en-US"/>
        </w:rPr>
      </w:pPr>
      <w:r w:rsidRPr="00A24A9B">
        <w:rPr>
          <w:rStyle w:val="hps"/>
          <w:lang w:val="en-US"/>
        </w:rPr>
        <w:t>PHP version</w:t>
      </w:r>
      <w:r w:rsidRPr="00A24A9B">
        <w:rPr>
          <w:lang w:val="en-US"/>
        </w:rPr>
        <w:t xml:space="preserve"> </w:t>
      </w:r>
      <w:r w:rsidRPr="00A24A9B">
        <w:rPr>
          <w:rStyle w:val="hps"/>
          <w:lang w:val="en-US"/>
        </w:rPr>
        <w:t>that was used</w:t>
      </w:r>
      <w:r w:rsidRPr="00A24A9B">
        <w:rPr>
          <w:lang w:val="en-US"/>
        </w:rPr>
        <w:t xml:space="preserve"> </w:t>
      </w:r>
      <w:r w:rsidRPr="00A24A9B">
        <w:rPr>
          <w:rStyle w:val="hps"/>
          <w:lang w:val="en-US"/>
        </w:rPr>
        <w:t>during development</w:t>
      </w:r>
      <w:r w:rsidRPr="00A24A9B">
        <w:rPr>
          <w:lang w:val="en-US"/>
        </w:rPr>
        <w:t xml:space="preserve"> </w:t>
      </w:r>
      <w:r w:rsidRPr="00A24A9B">
        <w:rPr>
          <w:rStyle w:val="hps"/>
          <w:lang w:val="en-US"/>
        </w:rPr>
        <w:t xml:space="preserve">was </w:t>
      </w:r>
      <w:r w:rsidR="00DE27D1" w:rsidRPr="00A24A9B">
        <w:rPr>
          <w:lang w:val="en-US"/>
        </w:rPr>
        <w:t>version</w:t>
      </w:r>
      <w:r w:rsidR="00DE27D1" w:rsidRPr="00A24A9B">
        <w:rPr>
          <w:rStyle w:val="hps"/>
          <w:lang w:val="en-US"/>
        </w:rPr>
        <w:t xml:space="preserve"> </w:t>
      </w:r>
      <w:r w:rsidRPr="00A24A9B">
        <w:rPr>
          <w:rStyle w:val="hps"/>
          <w:lang w:val="en-US"/>
        </w:rPr>
        <w:t>"</w:t>
      </w:r>
      <w:r w:rsidRPr="00A24A9B">
        <w:rPr>
          <w:lang w:val="en-US"/>
        </w:rPr>
        <w:t>5.4.16".</w:t>
      </w:r>
    </w:p>
    <w:p w14:paraId="59412ED1" w14:textId="1713F854" w:rsidR="004F5BE3" w:rsidRPr="00D27AD0" w:rsidRDefault="00D27AD0">
      <w:pPr>
        <w:rPr>
          <w:lang w:val="en-US"/>
        </w:rPr>
      </w:pPr>
      <w:r>
        <w:rPr>
          <w:rStyle w:val="hps"/>
          <w:lang w:val="en"/>
        </w:rPr>
        <w:t>PHP</w:t>
      </w:r>
      <w:r>
        <w:rPr>
          <w:lang w:val="en"/>
        </w:rPr>
        <w:t xml:space="preserve"> </w:t>
      </w:r>
      <w:r>
        <w:rPr>
          <w:rStyle w:val="hps"/>
          <w:lang w:val="en"/>
        </w:rPr>
        <w:t>must be compiled with</w:t>
      </w:r>
      <w:r>
        <w:rPr>
          <w:lang w:val="en"/>
        </w:rPr>
        <w:t xml:space="preserve"> </w:t>
      </w:r>
      <w:r>
        <w:rPr>
          <w:rStyle w:val="hps"/>
          <w:lang w:val="en"/>
        </w:rPr>
        <w:t>the following modules</w:t>
      </w:r>
      <w:r>
        <w:rPr>
          <w:lang w:val="en"/>
        </w:rPr>
        <w:t xml:space="preserve"> </w:t>
      </w:r>
      <w:r>
        <w:rPr>
          <w:rStyle w:val="hps"/>
          <w:lang w:val="en"/>
        </w:rPr>
        <w:t>(</w:t>
      </w:r>
      <w:r w:rsidR="00DE27D1">
        <w:rPr>
          <w:rStyle w:val="hps"/>
          <w:lang w:val="en"/>
        </w:rPr>
        <w:t xml:space="preserve">at </w:t>
      </w:r>
      <w:r>
        <w:rPr>
          <w:rStyle w:val="hps"/>
          <w:lang w:val="en"/>
        </w:rPr>
        <w:t>minimum)</w:t>
      </w:r>
      <w:r w:rsidR="004F5BE3" w:rsidRPr="00D27AD0">
        <w:rPr>
          <w:lang w:val="en-US"/>
        </w:rPr>
        <w:t> :</w:t>
      </w:r>
    </w:p>
    <w:tbl>
      <w:tblPr>
        <w:tblW w:w="0" w:type="auto"/>
        <w:jc w:val="center"/>
        <w:tblInd w:w="-5" w:type="dxa"/>
        <w:tblLayout w:type="fixed"/>
        <w:tblLook w:val="0000" w:firstRow="0" w:lastRow="0" w:firstColumn="0" w:lastColumn="0" w:noHBand="0" w:noVBand="0"/>
      </w:tblPr>
      <w:tblGrid>
        <w:gridCol w:w="4605"/>
        <w:gridCol w:w="4615"/>
      </w:tblGrid>
      <w:tr w:rsidR="004F5BE3" w14:paraId="78161D46" w14:textId="77777777" w:rsidTr="0057715C">
        <w:trPr>
          <w:jc w:val="center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ADFC24" w14:textId="77777777" w:rsidR="004F5BE3" w:rsidRDefault="004F5BE3">
            <w:pPr>
              <w:pStyle w:val="Titrecolonne"/>
            </w:pPr>
            <w:r>
              <w:t>Module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EC05B" w14:textId="77777777" w:rsidR="004F5BE3" w:rsidRDefault="004F5BE3">
            <w:pPr>
              <w:pStyle w:val="Titrecolonne"/>
            </w:pPr>
            <w:r>
              <w:t>Version / Extension</w:t>
            </w:r>
          </w:p>
        </w:tc>
      </w:tr>
      <w:tr w:rsidR="004F5BE3" w14:paraId="17F5E687" w14:textId="77777777" w:rsidTr="0057715C">
        <w:trPr>
          <w:jc w:val="center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6E0BCE" w14:textId="77777777" w:rsidR="004F5BE3" w:rsidRDefault="004F5BE3">
            <w:pPr>
              <w:pStyle w:val="Textetableau"/>
            </w:pPr>
            <w:r>
              <w:t>Hash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79D9A" w14:textId="77777777" w:rsidR="004F5BE3" w:rsidRDefault="004F5BE3">
            <w:pPr>
              <w:pStyle w:val="Textetableau"/>
            </w:pPr>
            <w:r>
              <w:t>sha1</w:t>
            </w:r>
          </w:p>
        </w:tc>
      </w:tr>
      <w:tr w:rsidR="004F5BE3" w14:paraId="7EC31986" w14:textId="77777777" w:rsidTr="0057715C">
        <w:trPr>
          <w:jc w:val="center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98AC1" w14:textId="77777777" w:rsidR="004F5BE3" w:rsidRDefault="004F5BE3">
            <w:pPr>
              <w:pStyle w:val="Textetableau"/>
            </w:pPr>
            <w:r>
              <w:t>Mcrypt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CF36A" w14:textId="674C7753" w:rsidR="004F5BE3" w:rsidRDefault="004F5BE3" w:rsidP="00D27AD0">
            <w:pPr>
              <w:pStyle w:val="Textetableau"/>
            </w:pPr>
            <w:r>
              <w:t xml:space="preserve">2.5.8 </w:t>
            </w:r>
            <w:r w:rsidR="00D27AD0">
              <w:t>with</w:t>
            </w:r>
            <w:r>
              <w:t xml:space="preserve"> rijndael-256</w:t>
            </w:r>
          </w:p>
        </w:tc>
      </w:tr>
      <w:tr w:rsidR="004F5BE3" w14:paraId="69375019" w14:textId="77777777" w:rsidTr="0057715C">
        <w:trPr>
          <w:jc w:val="center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718BA" w14:textId="77777777" w:rsidR="004F5BE3" w:rsidRDefault="004F5BE3">
            <w:pPr>
              <w:pStyle w:val="Textetableau"/>
            </w:pPr>
            <w:r>
              <w:t>PDO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C528B" w14:textId="52784F70" w:rsidR="004F5BE3" w:rsidRDefault="00DE1658" w:rsidP="00C80AC7">
            <w:pPr>
              <w:pStyle w:val="Textetableau"/>
            </w:pPr>
            <w:r>
              <w:t>mysqlnd 5.0.</w:t>
            </w:r>
            <w:r w:rsidR="00C80AC7">
              <w:t>11-dev</w:t>
            </w:r>
            <w:r>
              <w:t xml:space="preserve"> </w:t>
            </w:r>
            <w:r w:rsidR="00C80AC7">
              <w:t>–</w:t>
            </w:r>
            <w:r>
              <w:t xml:space="preserve"> 201</w:t>
            </w:r>
            <w:r w:rsidR="00C80AC7">
              <w:t>20503</w:t>
            </w:r>
          </w:p>
        </w:tc>
      </w:tr>
      <w:tr w:rsidR="004F5BE3" w14:paraId="06138866" w14:textId="77777777" w:rsidTr="0057715C">
        <w:trPr>
          <w:jc w:val="center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8B25E" w14:textId="77777777" w:rsidR="004F5BE3" w:rsidRDefault="004F5BE3" w:rsidP="00DE1658">
            <w:pPr>
              <w:pStyle w:val="Textetableau"/>
            </w:pPr>
            <w:r>
              <w:t>OpenSSL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F671D" w14:textId="6A1A17D1" w:rsidR="004F5BE3" w:rsidRDefault="00DE1658" w:rsidP="00D27AD0">
            <w:pPr>
              <w:pStyle w:val="Textetableau"/>
              <w:snapToGrid w:val="0"/>
            </w:pPr>
            <w:r>
              <w:t>1.0.1</w:t>
            </w:r>
            <w:r w:rsidR="00C80AC7">
              <w:t>g</w:t>
            </w:r>
            <w:r>
              <w:t xml:space="preserve"> </w:t>
            </w:r>
            <w:r w:rsidR="00D27AD0">
              <w:t>--</w:t>
            </w:r>
            <w:r w:rsidR="00C80AC7">
              <w:t xml:space="preserve"> 7 Apr 2014</w:t>
            </w:r>
          </w:p>
        </w:tc>
      </w:tr>
      <w:tr w:rsidR="004F5BE3" w14:paraId="622A95B3" w14:textId="77777777" w:rsidTr="0057715C">
        <w:trPr>
          <w:jc w:val="center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461C2" w14:textId="77777777" w:rsidR="004F5BE3" w:rsidRDefault="004F5BE3">
            <w:pPr>
              <w:pStyle w:val="Textetableau"/>
            </w:pPr>
            <w:r>
              <w:t>Session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72BDD" w14:textId="77777777" w:rsidR="004F5BE3" w:rsidRDefault="004F5BE3">
            <w:pPr>
              <w:pStyle w:val="Textetableau"/>
              <w:snapToGrid w:val="0"/>
            </w:pPr>
          </w:p>
        </w:tc>
      </w:tr>
    </w:tbl>
    <w:p w14:paraId="16BDDAC2" w14:textId="6AD5EA6A" w:rsidR="004F5BE3" w:rsidRDefault="004F5BE3" w:rsidP="001E2E21">
      <w:pPr>
        <w:pStyle w:val="Titre2"/>
      </w:pPr>
      <w:bookmarkStart w:id="5" w:name="_Toc388544248"/>
      <w:r>
        <w:t>phpMyAdmin</w:t>
      </w:r>
      <w:r w:rsidR="00D27AD0" w:rsidRPr="00D27AD0">
        <w:t xml:space="preserve"> </w:t>
      </w:r>
      <w:r w:rsidR="00D27AD0">
        <w:t>Installation</w:t>
      </w:r>
      <w:bookmarkEnd w:id="5"/>
    </w:p>
    <w:p w14:paraId="1FC473D5" w14:textId="58267983" w:rsidR="00D27AD0" w:rsidRPr="00F71B8F" w:rsidRDefault="00D27AD0" w:rsidP="00D27AD0">
      <w:pPr>
        <w:rPr>
          <w:lang w:val="en-US"/>
        </w:rPr>
      </w:pPr>
      <w:r w:rsidRPr="00F71B8F">
        <w:rPr>
          <w:lang w:val="en-US"/>
        </w:rPr>
        <w:t xml:space="preserve">« phpMyAdmin » </w:t>
      </w:r>
      <w:r w:rsidRPr="00F71B8F">
        <w:rPr>
          <w:rStyle w:val="hps"/>
          <w:lang w:val="en-US"/>
        </w:rPr>
        <w:t>version</w:t>
      </w:r>
      <w:r w:rsidRPr="00F71B8F">
        <w:rPr>
          <w:lang w:val="en-US"/>
        </w:rPr>
        <w:t xml:space="preserve"> </w:t>
      </w:r>
      <w:r w:rsidRPr="00F71B8F">
        <w:rPr>
          <w:rStyle w:val="hps"/>
          <w:lang w:val="en-US"/>
        </w:rPr>
        <w:t>that was used</w:t>
      </w:r>
      <w:r w:rsidRPr="00F71B8F">
        <w:rPr>
          <w:lang w:val="en-US"/>
        </w:rPr>
        <w:t xml:space="preserve"> </w:t>
      </w:r>
      <w:r w:rsidRPr="00F71B8F">
        <w:rPr>
          <w:rStyle w:val="hps"/>
          <w:lang w:val="en-US"/>
        </w:rPr>
        <w:t>during development</w:t>
      </w:r>
      <w:r w:rsidRPr="00F71B8F">
        <w:rPr>
          <w:lang w:val="en-US"/>
        </w:rPr>
        <w:t xml:space="preserve"> </w:t>
      </w:r>
      <w:r w:rsidRPr="00F71B8F">
        <w:rPr>
          <w:rStyle w:val="hps"/>
          <w:lang w:val="en-US"/>
        </w:rPr>
        <w:t>was "</w:t>
      </w:r>
      <w:r w:rsidR="00F71B8F" w:rsidRPr="00F71B8F">
        <w:rPr>
          <w:lang w:val="en-US"/>
        </w:rPr>
        <w:t>4.1.12</w:t>
      </w:r>
      <w:r w:rsidRPr="00F71B8F">
        <w:rPr>
          <w:lang w:val="en-US"/>
        </w:rPr>
        <w:t>" version.</w:t>
      </w:r>
    </w:p>
    <w:p w14:paraId="57C93B5F" w14:textId="14F3FED1" w:rsidR="004F5BE3" w:rsidRDefault="00914475" w:rsidP="001E2E21">
      <w:pPr>
        <w:pStyle w:val="Titre1"/>
      </w:pPr>
      <w:bookmarkStart w:id="6" w:name="_Toc388544249"/>
      <w:r>
        <w:t xml:space="preserve">Tool </w:t>
      </w:r>
      <w:r w:rsidR="004F5BE3">
        <w:t>Packaging</w:t>
      </w:r>
      <w:bookmarkEnd w:id="6"/>
    </w:p>
    <w:p w14:paraId="6EB0BBBA" w14:textId="65C53DAC" w:rsidR="00F71B8F" w:rsidRDefault="00F71B8F">
      <w:pPr>
        <w:rPr>
          <w:rStyle w:val="hps"/>
          <w:lang w:val="en"/>
        </w:rPr>
      </w:pPr>
      <w:r>
        <w:rPr>
          <w:rStyle w:val="hps"/>
          <w:lang w:val="en"/>
        </w:rPr>
        <w:t>The tool "</w:t>
      </w:r>
      <w:r w:rsidRPr="00F71B8F">
        <w:rPr>
          <w:b/>
          <w:color w:val="9EC630"/>
          <w:lang w:val="en-US"/>
        </w:rPr>
        <w:t xml:space="preserve"> Secret</w:t>
      </w:r>
      <w:r w:rsidRPr="00F71B8F">
        <w:rPr>
          <w:b/>
          <w:color w:val="568EB6"/>
          <w:szCs w:val="20"/>
          <w:lang w:val="en-US"/>
        </w:rPr>
        <w:t>Manager</w:t>
      </w:r>
      <w:r>
        <w:rPr>
          <w:lang w:val="en"/>
        </w:rPr>
        <w:t xml:space="preserve"> " is </w:t>
      </w:r>
      <w:r>
        <w:rPr>
          <w:rStyle w:val="hps"/>
          <w:lang w:val="en"/>
        </w:rPr>
        <w:t>provided as</w:t>
      </w:r>
      <w:r>
        <w:rPr>
          <w:lang w:val="en"/>
        </w:rPr>
        <w:t xml:space="preserve"> </w:t>
      </w:r>
      <w:r>
        <w:rPr>
          <w:rStyle w:val="hps"/>
          <w:lang w:val="en"/>
        </w:rPr>
        <w:t>an archive.</w:t>
      </w:r>
    </w:p>
    <w:p w14:paraId="6ECE47A7" w14:textId="49F2FF7E" w:rsidR="00F71B8F" w:rsidRDefault="00F71B8F">
      <w:pPr>
        <w:rPr>
          <w:lang w:val="en"/>
        </w:rPr>
      </w:pPr>
      <w:r>
        <w:rPr>
          <w:rStyle w:val="hps"/>
          <w:lang w:val="en"/>
        </w:rPr>
        <w:t>To distinguish</w:t>
      </w:r>
      <w:r>
        <w:rPr>
          <w:lang w:val="en"/>
        </w:rPr>
        <w:t xml:space="preserve"> </w:t>
      </w:r>
      <w:r>
        <w:rPr>
          <w:rStyle w:val="hps"/>
          <w:lang w:val="en"/>
        </w:rPr>
        <w:t>an archive</w:t>
      </w:r>
      <w:r>
        <w:rPr>
          <w:lang w:val="en"/>
        </w:rPr>
        <w:t xml:space="preserve"> </w:t>
      </w:r>
      <w:r>
        <w:rPr>
          <w:rStyle w:val="hps"/>
          <w:lang w:val="en"/>
        </w:rPr>
        <w:t>another,</w:t>
      </w:r>
      <w:r>
        <w:rPr>
          <w:lang w:val="en"/>
        </w:rPr>
        <w:t xml:space="preserve"> </w:t>
      </w:r>
      <w:r w:rsidR="003B337B">
        <w:rPr>
          <w:rStyle w:val="hps"/>
          <w:lang w:val="en"/>
        </w:rPr>
        <w:t>t</w:t>
      </w:r>
      <w:r>
        <w:rPr>
          <w:rStyle w:val="hps"/>
          <w:lang w:val="en"/>
        </w:rPr>
        <w:t>he version number</w:t>
      </w:r>
      <w:r>
        <w:rPr>
          <w:lang w:val="en"/>
        </w:rPr>
        <w:t xml:space="preserve"> </w:t>
      </w:r>
      <w:r w:rsidR="003B337B">
        <w:rPr>
          <w:lang w:val="en"/>
        </w:rPr>
        <w:t xml:space="preserve">is represented by the three last digits in </w:t>
      </w:r>
      <w:r w:rsidR="003B337B">
        <w:rPr>
          <w:rStyle w:val="hps"/>
          <w:lang w:val="en"/>
        </w:rPr>
        <w:t xml:space="preserve">the archive </w:t>
      </w:r>
      <w:r>
        <w:rPr>
          <w:rStyle w:val="hps"/>
          <w:lang w:val="en"/>
        </w:rPr>
        <w:t>name</w:t>
      </w:r>
      <w:r w:rsidR="003B337B">
        <w:rPr>
          <w:rStyle w:val="hps"/>
          <w:lang w:val="en"/>
        </w:rPr>
        <w:t xml:space="preserve"> (</w:t>
      </w:r>
      <w:r>
        <w:rPr>
          <w:rStyle w:val="hps"/>
          <w:lang w:val="en"/>
        </w:rPr>
        <w:t>"</w:t>
      </w:r>
      <w:r>
        <w:rPr>
          <w:lang w:val="en"/>
        </w:rPr>
        <w:t>SecretManager</w:t>
      </w:r>
      <w:r>
        <w:rPr>
          <w:rStyle w:val="atn"/>
          <w:lang w:val="en"/>
        </w:rPr>
        <w:t>-</w:t>
      </w:r>
      <w:r>
        <w:rPr>
          <w:lang w:val="en"/>
        </w:rPr>
        <w:t xml:space="preserve">vN.N-N.zip" where </w:t>
      </w:r>
      <w:r>
        <w:rPr>
          <w:rStyle w:val="hps"/>
          <w:lang w:val="en"/>
        </w:rPr>
        <w:t>N.N-</w:t>
      </w:r>
      <w:r>
        <w:rPr>
          <w:lang w:val="en"/>
        </w:rPr>
        <w:t xml:space="preserve">N is </w:t>
      </w:r>
      <w:r>
        <w:rPr>
          <w:rStyle w:val="hps"/>
          <w:lang w:val="en"/>
        </w:rPr>
        <w:t>the version number</w:t>
      </w:r>
      <w:r>
        <w:rPr>
          <w:lang w:val="en"/>
        </w:rPr>
        <w:t>).</w:t>
      </w:r>
    </w:p>
    <w:p w14:paraId="30F672E5" w14:textId="7A9FB5B2" w:rsidR="00F71B8F" w:rsidRPr="00F71B8F" w:rsidRDefault="00F71B8F">
      <w:pPr>
        <w:rPr>
          <w:lang w:val="en-US"/>
        </w:rPr>
      </w:pPr>
      <w:r>
        <w:rPr>
          <w:rStyle w:val="hps"/>
          <w:lang w:val="en"/>
        </w:rPr>
        <w:t>Thus,</w:t>
      </w:r>
      <w:r>
        <w:rPr>
          <w:lang w:val="en"/>
        </w:rPr>
        <w:t xml:space="preserve"> </w:t>
      </w:r>
      <w:r>
        <w:rPr>
          <w:rStyle w:val="hps"/>
          <w:lang w:val="en"/>
        </w:rPr>
        <w:t>this</w:t>
      </w:r>
      <w:r>
        <w:rPr>
          <w:lang w:val="en"/>
        </w:rPr>
        <w:t xml:space="preserve"> </w:t>
      </w:r>
      <w:r>
        <w:rPr>
          <w:rStyle w:val="hps"/>
          <w:lang w:val="en"/>
        </w:rPr>
        <w:t>archive</w:t>
      </w:r>
      <w:r>
        <w:rPr>
          <w:lang w:val="en"/>
        </w:rPr>
        <w:t xml:space="preserve"> </w:t>
      </w:r>
      <w:r>
        <w:rPr>
          <w:rStyle w:val="hps"/>
          <w:lang w:val="en"/>
        </w:rPr>
        <w:t>is called:</w:t>
      </w:r>
    </w:p>
    <w:p w14:paraId="29E79DA5" w14:textId="13A5756C" w:rsidR="004F5BE3" w:rsidRPr="00F71B8F" w:rsidRDefault="00281BAE">
      <w:pPr>
        <w:pStyle w:val="Blocdecommandes"/>
        <w:rPr>
          <w:lang w:val="en-US"/>
        </w:rPr>
      </w:pPr>
      <w:r w:rsidRPr="00F71B8F">
        <w:rPr>
          <w:lang w:val="en-US"/>
        </w:rPr>
        <w:t>SecretManager-v0.8</w:t>
      </w:r>
      <w:r w:rsidR="00F71B8F" w:rsidRPr="00F71B8F">
        <w:rPr>
          <w:lang w:val="en-US"/>
        </w:rPr>
        <w:t>-5</w:t>
      </w:r>
      <w:r w:rsidR="004F5BE3" w:rsidRPr="00F71B8F">
        <w:rPr>
          <w:lang w:val="en-US"/>
        </w:rPr>
        <w:t>.zip</w:t>
      </w:r>
    </w:p>
    <w:p w14:paraId="4B4F333B" w14:textId="77777777" w:rsidR="00F71B8F" w:rsidRDefault="00F71B8F" w:rsidP="00FD609E">
      <w:pPr>
        <w:rPr>
          <w:lang w:val="en"/>
        </w:rPr>
      </w:pPr>
      <w:r>
        <w:rPr>
          <w:rStyle w:val="hps"/>
          <w:lang w:val="en"/>
        </w:rPr>
        <w:t>You can also find</w:t>
      </w:r>
      <w:r>
        <w:rPr>
          <w:lang w:val="en"/>
        </w:rPr>
        <w:t xml:space="preserve"> </w:t>
      </w:r>
      <w:r>
        <w:rPr>
          <w:rStyle w:val="hps"/>
          <w:lang w:val="en"/>
        </w:rPr>
        <w:t>archives</w:t>
      </w:r>
      <w:r>
        <w:rPr>
          <w:lang w:val="en"/>
        </w:rPr>
        <w:t xml:space="preserve"> </w:t>
      </w:r>
      <w:r>
        <w:rPr>
          <w:rStyle w:val="hps"/>
          <w:lang w:val="en"/>
        </w:rPr>
        <w:t>named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>
        <w:rPr>
          <w:lang w:val="en"/>
        </w:rPr>
        <w:t>Upd</w:t>
      </w:r>
      <w:r>
        <w:rPr>
          <w:rStyle w:val="atn"/>
          <w:lang w:val="en"/>
        </w:rPr>
        <w:t>-</w:t>
      </w:r>
      <w:r>
        <w:rPr>
          <w:lang w:val="en"/>
        </w:rPr>
        <w:t>SecretManager</w:t>
      </w:r>
      <w:r>
        <w:rPr>
          <w:rStyle w:val="atn"/>
          <w:lang w:val="en"/>
        </w:rPr>
        <w:t>-</w:t>
      </w:r>
      <w:r>
        <w:rPr>
          <w:lang w:val="en"/>
        </w:rPr>
        <w:t xml:space="preserve">vN.N-N.zip." </w:t>
      </w:r>
      <w:r>
        <w:rPr>
          <w:rStyle w:val="hps"/>
          <w:lang w:val="en"/>
        </w:rPr>
        <w:t>This</w:t>
      </w:r>
      <w:r>
        <w:rPr>
          <w:lang w:val="en"/>
        </w:rPr>
        <w:t xml:space="preserve"> </w:t>
      </w:r>
      <w:r>
        <w:rPr>
          <w:rStyle w:val="hps"/>
          <w:lang w:val="en"/>
        </w:rPr>
        <w:t>archive</w:t>
      </w:r>
      <w:r>
        <w:rPr>
          <w:lang w:val="en"/>
        </w:rPr>
        <w:t xml:space="preserve"> </w:t>
      </w:r>
      <w:r>
        <w:rPr>
          <w:rStyle w:val="hps"/>
          <w:lang w:val="en"/>
        </w:rPr>
        <w:t>type is used to</w:t>
      </w:r>
      <w:r>
        <w:rPr>
          <w:lang w:val="en"/>
        </w:rPr>
        <w:t xml:space="preserve"> </w:t>
      </w:r>
      <w:r>
        <w:rPr>
          <w:rStyle w:val="hps"/>
          <w:lang w:val="en"/>
        </w:rPr>
        <w:t>make</w:t>
      </w:r>
      <w:r>
        <w:rPr>
          <w:lang w:val="en"/>
        </w:rPr>
        <w:t xml:space="preserve"> </w:t>
      </w:r>
      <w:r>
        <w:rPr>
          <w:rStyle w:val="hps"/>
          <w:lang w:val="en"/>
        </w:rPr>
        <w:t>an update</w:t>
      </w:r>
      <w:r>
        <w:rPr>
          <w:lang w:val="en"/>
        </w:rPr>
        <w:t xml:space="preserve"> </w:t>
      </w:r>
      <w:r>
        <w:rPr>
          <w:rStyle w:val="hps"/>
          <w:lang w:val="en"/>
        </w:rPr>
        <w:t>with respect to a</w:t>
      </w:r>
      <w:r>
        <w:rPr>
          <w:lang w:val="en"/>
        </w:rPr>
        <w:t xml:space="preserve"> </w:t>
      </w:r>
      <w:r>
        <w:rPr>
          <w:rStyle w:val="hps"/>
          <w:lang w:val="en"/>
        </w:rPr>
        <w:t>previously installed version.</w:t>
      </w:r>
    </w:p>
    <w:p w14:paraId="44B97BC5" w14:textId="1129AB9E" w:rsidR="00F71B8F" w:rsidRPr="00F71B8F" w:rsidRDefault="00F71B8F" w:rsidP="00F71B8F">
      <w:pPr>
        <w:pStyle w:val="Miseenavant"/>
        <w:rPr>
          <w:lang w:val="en-US"/>
        </w:rPr>
      </w:pPr>
      <w:r w:rsidRPr="00F71B8F">
        <w:rPr>
          <w:rStyle w:val="hps"/>
          <w:b/>
          <w:lang w:val="en"/>
        </w:rPr>
        <w:t>Important</w:t>
      </w:r>
      <w:r>
        <w:rPr>
          <w:rStyle w:val="hps"/>
          <w:lang w:val="en"/>
        </w:rPr>
        <w:t>:</w:t>
      </w:r>
      <w:r>
        <w:rPr>
          <w:lang w:val="en"/>
        </w:rPr>
        <w:t xml:space="preserve"> </w:t>
      </w:r>
      <w:r w:rsidR="003B337B">
        <w:rPr>
          <w:lang w:val="en"/>
        </w:rPr>
        <w:t xml:space="preserve">an </w:t>
      </w:r>
      <w:r>
        <w:rPr>
          <w:rStyle w:val="hps"/>
          <w:lang w:val="en"/>
        </w:rPr>
        <w:t>archive</w:t>
      </w:r>
      <w:r>
        <w:rPr>
          <w:lang w:val="en"/>
        </w:rPr>
        <w:t xml:space="preserve"> </w:t>
      </w:r>
      <w:r>
        <w:rPr>
          <w:rStyle w:val="hps"/>
          <w:lang w:val="en"/>
        </w:rPr>
        <w:t>update</w:t>
      </w:r>
      <w:r>
        <w:rPr>
          <w:lang w:val="en"/>
        </w:rPr>
        <w:t xml:space="preserve"> </w:t>
      </w:r>
      <w:r>
        <w:rPr>
          <w:rStyle w:val="hps"/>
          <w:lang w:val="en"/>
        </w:rPr>
        <w:t>does not reset</w:t>
      </w:r>
      <w:r>
        <w:rPr>
          <w:lang w:val="en"/>
        </w:rPr>
        <w:t xml:space="preserve"> </w:t>
      </w:r>
      <w:r>
        <w:rPr>
          <w:rStyle w:val="hps"/>
          <w:lang w:val="en"/>
        </w:rPr>
        <w:t>the database</w:t>
      </w:r>
      <w:r>
        <w:rPr>
          <w:lang w:val="en"/>
        </w:rPr>
        <w:t xml:space="preserve"> </w:t>
      </w:r>
      <w:r>
        <w:rPr>
          <w:rStyle w:val="hps"/>
          <w:lang w:val="en"/>
        </w:rPr>
        <w:t>and does not overwrite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customization </w:t>
      </w:r>
      <w:r w:rsidR="003B337B">
        <w:rPr>
          <w:rStyle w:val="hps"/>
          <w:lang w:val="en"/>
        </w:rPr>
        <w:t>files</w:t>
      </w:r>
      <w:r w:rsidR="003B337B">
        <w:rPr>
          <w:lang w:val="en"/>
        </w:rPr>
        <w:t xml:space="preserve"> </w:t>
      </w:r>
      <w:r w:rsidR="003B337B">
        <w:rPr>
          <w:rStyle w:val="hps"/>
          <w:lang w:val="en"/>
        </w:rPr>
        <w:t>either</w:t>
      </w:r>
      <w:r w:rsidR="003B337B">
        <w:rPr>
          <w:lang w:val="en"/>
        </w:rPr>
        <w:t xml:space="preserve"> </w:t>
      </w:r>
      <w:r>
        <w:rPr>
          <w:rStyle w:val="hps"/>
          <w:lang w:val="en"/>
        </w:rPr>
        <w:t>(Libraries</w:t>
      </w:r>
      <w:r>
        <w:rPr>
          <w:lang w:val="en"/>
        </w:rPr>
        <w:t xml:space="preserve"> </w:t>
      </w:r>
      <w:r>
        <w:rPr>
          <w:rStyle w:val="hps"/>
          <w:lang w:val="en"/>
        </w:rPr>
        <w:t>/</w:t>
      </w:r>
      <w:r>
        <w:rPr>
          <w:lang w:val="en"/>
        </w:rPr>
        <w:t xml:space="preserve"> </w:t>
      </w:r>
      <w:r>
        <w:rPr>
          <w:rStyle w:val="hps"/>
          <w:lang w:val="en"/>
        </w:rPr>
        <w:t>CONFIG_</w:t>
      </w:r>
      <w:r>
        <w:rPr>
          <w:lang w:val="en"/>
        </w:rPr>
        <w:t xml:space="preserve"> </w:t>
      </w:r>
      <w:r>
        <w:rPr>
          <w:rStyle w:val="hps"/>
          <w:lang w:val="en"/>
        </w:rPr>
        <w:t>*</w:t>
      </w:r>
      <w:r>
        <w:rPr>
          <w:lang w:val="en"/>
        </w:rPr>
        <w:t xml:space="preserve"> </w:t>
      </w:r>
      <w:r>
        <w:rPr>
          <w:rStyle w:val="hps"/>
          <w:lang w:val="en"/>
        </w:rPr>
        <w:t>php.</w:t>
      </w:r>
      <w:r>
        <w:rPr>
          <w:lang w:val="en"/>
        </w:rPr>
        <w:t xml:space="preserve">). </w:t>
      </w:r>
      <w:r>
        <w:rPr>
          <w:rStyle w:val="hps"/>
          <w:lang w:val="en"/>
        </w:rPr>
        <w:t>However, if</w:t>
      </w:r>
      <w:r>
        <w:rPr>
          <w:lang w:val="en"/>
        </w:rPr>
        <w:t xml:space="preserve"> </w:t>
      </w:r>
      <w:r>
        <w:rPr>
          <w:rStyle w:val="hps"/>
          <w:lang w:val="en"/>
        </w:rPr>
        <w:t>a previous version</w:t>
      </w:r>
      <w:r>
        <w:rPr>
          <w:lang w:val="en"/>
        </w:rPr>
        <w:t xml:space="preserve"> </w:t>
      </w:r>
      <w:r>
        <w:rPr>
          <w:rStyle w:val="hps"/>
          <w:lang w:val="en"/>
        </w:rPr>
        <w:t>was not</w:t>
      </w:r>
      <w:r>
        <w:rPr>
          <w:lang w:val="en"/>
        </w:rPr>
        <w:t xml:space="preserve"> </w:t>
      </w:r>
      <w:r>
        <w:rPr>
          <w:rStyle w:val="hps"/>
          <w:lang w:val="en"/>
        </w:rPr>
        <w:t>installed,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 w:rsidRPr="00F71B8F">
        <w:rPr>
          <w:b/>
          <w:color w:val="9EC630"/>
          <w:lang w:val="en-US"/>
        </w:rPr>
        <w:t xml:space="preserve"> Secret</w:t>
      </w:r>
      <w:r w:rsidRPr="00F71B8F">
        <w:rPr>
          <w:b/>
          <w:color w:val="568EB6"/>
          <w:szCs w:val="20"/>
          <w:lang w:val="en-US"/>
        </w:rPr>
        <w:t>Manager</w:t>
      </w:r>
      <w:r>
        <w:rPr>
          <w:lang w:val="en"/>
        </w:rPr>
        <w:t xml:space="preserve"> " will not work.</w:t>
      </w:r>
    </w:p>
    <w:p w14:paraId="4657AC40" w14:textId="5E567C66" w:rsidR="004F5BE3" w:rsidRDefault="00F71B8F" w:rsidP="001E2E21">
      <w:pPr>
        <w:pStyle w:val="Titre1"/>
      </w:pPr>
      <w:bookmarkStart w:id="7" w:name="_Toc388544250"/>
      <w:r>
        <w:rPr>
          <w:rStyle w:val="hps"/>
          <w:lang w:val="en"/>
        </w:rPr>
        <w:lastRenderedPageBreak/>
        <w:t>INSTALL</w:t>
      </w:r>
      <w:bookmarkEnd w:id="7"/>
      <w:r w:rsidR="003B337B">
        <w:rPr>
          <w:rStyle w:val="hps"/>
          <w:lang w:val="en"/>
        </w:rPr>
        <w:t>ation steps</w:t>
      </w:r>
    </w:p>
    <w:p w14:paraId="2C77F0B0" w14:textId="5DECD113" w:rsidR="004F5BE3" w:rsidRDefault="00F71B8F" w:rsidP="001E2E21">
      <w:pPr>
        <w:pStyle w:val="Titre2"/>
      </w:pPr>
      <w:bookmarkStart w:id="8" w:name="_Ref214550147"/>
      <w:bookmarkStart w:id="9" w:name="_Toc388544251"/>
      <w:r>
        <w:t>Step</w:t>
      </w:r>
      <w:r w:rsidR="004F5BE3">
        <w:t xml:space="preserve"> 1</w:t>
      </w:r>
      <w:bookmarkEnd w:id="8"/>
      <w:bookmarkEnd w:id="9"/>
    </w:p>
    <w:p w14:paraId="1B56D957" w14:textId="36EF48D2" w:rsidR="00F91119" w:rsidRDefault="00F71B8F">
      <w:pPr>
        <w:rPr>
          <w:rStyle w:val="hps"/>
          <w:lang w:val="en"/>
        </w:rPr>
      </w:pPr>
      <w:r>
        <w:rPr>
          <w:rStyle w:val="hps"/>
          <w:lang w:val="en"/>
        </w:rPr>
        <w:t>You must copy</w:t>
      </w:r>
      <w:r>
        <w:rPr>
          <w:lang w:val="en"/>
        </w:rPr>
        <w:t xml:space="preserve">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installation or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update </w:t>
      </w:r>
      <w:r w:rsidR="00F91119">
        <w:rPr>
          <w:rStyle w:val="hps"/>
          <w:lang w:val="en"/>
        </w:rPr>
        <w:t>zip</w:t>
      </w:r>
      <w:r w:rsidR="003B337B">
        <w:rPr>
          <w:rStyle w:val="hps"/>
          <w:lang w:val="en"/>
        </w:rPr>
        <w:t xml:space="preserve"> file</w:t>
      </w:r>
      <w:r w:rsidR="00F91119">
        <w:rPr>
          <w:rStyle w:val="hps"/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the "</w:t>
      </w:r>
      <w:r>
        <w:rPr>
          <w:lang w:val="en"/>
        </w:rPr>
        <w:t xml:space="preserve">DocumentRoot" </w:t>
      </w:r>
      <w:r w:rsidR="003B337B">
        <w:rPr>
          <w:rStyle w:val="hps"/>
          <w:lang w:val="en"/>
        </w:rPr>
        <w:t xml:space="preserve">defined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the "</w:t>
      </w:r>
      <w:r>
        <w:rPr>
          <w:lang w:val="en"/>
        </w:rPr>
        <w:t xml:space="preserve">httpd.conf" of your </w:t>
      </w:r>
      <w:r>
        <w:rPr>
          <w:rStyle w:val="hps"/>
          <w:lang w:val="en"/>
        </w:rPr>
        <w:t>Apache</w:t>
      </w:r>
      <w:r>
        <w:rPr>
          <w:lang w:val="en"/>
        </w:rPr>
        <w:t xml:space="preserve"> </w:t>
      </w:r>
      <w:r>
        <w:rPr>
          <w:rStyle w:val="hps"/>
          <w:lang w:val="en"/>
        </w:rPr>
        <w:t>server</w:t>
      </w:r>
      <w:r w:rsidR="00F91119">
        <w:rPr>
          <w:rStyle w:val="hps"/>
          <w:lang w:val="en"/>
        </w:rPr>
        <w:t>.</w:t>
      </w:r>
    </w:p>
    <w:p w14:paraId="611DB88A" w14:textId="3E16F8A3" w:rsidR="00F71B8F" w:rsidRPr="00F71B8F" w:rsidRDefault="00F71B8F" w:rsidP="00F91119">
      <w:pPr>
        <w:pStyle w:val="Miseenavant"/>
        <w:rPr>
          <w:lang w:val="en-US"/>
        </w:rPr>
      </w:pPr>
      <w:r>
        <w:rPr>
          <w:rStyle w:val="hps"/>
          <w:lang w:val="en"/>
        </w:rPr>
        <w:t>For</w:t>
      </w:r>
      <w:r>
        <w:rPr>
          <w:lang w:val="en"/>
        </w:rPr>
        <w:t xml:space="preserve"> </w:t>
      </w:r>
      <w:r>
        <w:rPr>
          <w:rStyle w:val="hps"/>
          <w:lang w:val="en"/>
        </w:rPr>
        <w:t>an update</w:t>
      </w:r>
      <w:r>
        <w:rPr>
          <w:lang w:val="en"/>
        </w:rPr>
        <w:t xml:space="preserve">, </w:t>
      </w:r>
      <w:r w:rsidR="003B337B">
        <w:rPr>
          <w:lang w:val="en"/>
        </w:rPr>
        <w:t xml:space="preserve">please refer </w:t>
      </w:r>
      <w:r w:rsidR="003B337B">
        <w:rPr>
          <w:rStyle w:val="hps"/>
          <w:lang w:val="en"/>
        </w:rPr>
        <w:t xml:space="preserve">to </w:t>
      </w:r>
      <w:r>
        <w:rPr>
          <w:rStyle w:val="hps"/>
          <w:lang w:val="en"/>
        </w:rPr>
        <w:t>the "</w:t>
      </w:r>
      <w:r>
        <w:rPr>
          <w:lang w:val="en"/>
        </w:rPr>
        <w:t xml:space="preserve">IMPORTANT_README" </w:t>
      </w:r>
      <w:r w:rsidR="003B337B">
        <w:rPr>
          <w:lang w:val="en"/>
        </w:rPr>
        <w:t>file</w:t>
      </w:r>
      <w:r w:rsidR="003B337B">
        <w:rPr>
          <w:rStyle w:val="hps"/>
          <w:lang w:val="en"/>
        </w:rPr>
        <w:t xml:space="preserve"> embedded in the zip file</w:t>
      </w:r>
      <w:r>
        <w:rPr>
          <w:lang w:val="en"/>
        </w:rPr>
        <w:t>.</w:t>
      </w:r>
    </w:p>
    <w:p w14:paraId="0202DEC9" w14:textId="051F36A5" w:rsidR="004F5BE3" w:rsidRDefault="00F91119" w:rsidP="001E2E21">
      <w:pPr>
        <w:pStyle w:val="Titre2"/>
      </w:pPr>
      <w:bookmarkStart w:id="10" w:name="_Toc388544252"/>
      <w:r>
        <w:t>Step</w:t>
      </w:r>
      <w:r w:rsidR="004F5BE3">
        <w:t xml:space="preserve"> 2</w:t>
      </w:r>
      <w:bookmarkEnd w:id="10"/>
    </w:p>
    <w:p w14:paraId="421054BF" w14:textId="3DB76896" w:rsidR="00F91119" w:rsidRPr="00F91119" w:rsidRDefault="00F91119">
      <w:pPr>
        <w:rPr>
          <w:lang w:val="en-US"/>
        </w:rPr>
      </w:pPr>
      <w:r>
        <w:rPr>
          <w:rStyle w:val="hps"/>
          <w:lang w:val="en"/>
        </w:rPr>
        <w:t>You need to unpack</w:t>
      </w:r>
      <w:r>
        <w:rPr>
          <w:lang w:val="en"/>
        </w:rPr>
        <w:t xml:space="preserve"> </w:t>
      </w:r>
      <w:r>
        <w:rPr>
          <w:rStyle w:val="hps"/>
          <w:lang w:val="en"/>
        </w:rPr>
        <w:t>the archive</w:t>
      </w:r>
      <w:r>
        <w:rPr>
          <w:lang w:val="en"/>
        </w:rPr>
        <w:t xml:space="preserve"> </w:t>
      </w:r>
      <w:r w:rsidR="003B337B">
        <w:rPr>
          <w:lang w:val="en"/>
        </w:rPr>
        <w:t xml:space="preserve">that </w:t>
      </w:r>
      <w:r>
        <w:rPr>
          <w:rStyle w:val="hps"/>
          <w:lang w:val="en"/>
        </w:rPr>
        <w:t>has been copied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(see </w:t>
      </w:r>
      <w:r>
        <w:fldChar w:fldCharType="begin"/>
      </w:r>
      <w:r w:rsidRPr="00F91119">
        <w:rPr>
          <w:lang w:val="en-US"/>
        </w:rPr>
        <w:instrText xml:space="preserve"> REF _Ref214550147 \n \h </w:instrText>
      </w:r>
      <w:r>
        <w:fldChar w:fldCharType="separate"/>
      </w:r>
      <w:r>
        <w:rPr>
          <w:lang w:val="en-US"/>
        </w:rPr>
        <w:t>5.1</w:t>
      </w:r>
      <w:r>
        <w:fldChar w:fldCharType="end"/>
      </w:r>
      <w:r>
        <w:rPr>
          <w:rStyle w:val="hps"/>
          <w:lang w:val="en"/>
        </w:rPr>
        <w:t>)</w:t>
      </w:r>
      <w:r>
        <w:rPr>
          <w:lang w:val="en"/>
        </w:rPr>
        <w:t xml:space="preserve">. </w:t>
      </w:r>
      <w:r>
        <w:rPr>
          <w:rStyle w:val="hps"/>
          <w:lang w:val="en"/>
        </w:rPr>
        <w:t>Unpack</w:t>
      </w:r>
      <w:r w:rsidR="003B337B">
        <w:rPr>
          <w:rStyle w:val="hps"/>
          <w:lang w:val="en"/>
        </w:rPr>
        <w:t>ing</w:t>
      </w:r>
      <w:r>
        <w:rPr>
          <w:rStyle w:val="hps"/>
          <w:lang w:val="en"/>
        </w:rPr>
        <w:t xml:space="preserve"> is</w:t>
      </w:r>
      <w:r>
        <w:rPr>
          <w:lang w:val="en"/>
        </w:rPr>
        <w:t xml:space="preserve"> </w:t>
      </w:r>
      <w:r>
        <w:rPr>
          <w:rStyle w:val="hps"/>
          <w:lang w:val="en"/>
        </w:rPr>
        <w:t>dependent on the</w:t>
      </w:r>
      <w:r>
        <w:rPr>
          <w:lang w:val="en"/>
        </w:rPr>
        <w:t xml:space="preserve"> </w:t>
      </w:r>
      <w:r>
        <w:rPr>
          <w:rStyle w:val="hps"/>
          <w:lang w:val="en"/>
        </w:rPr>
        <w:t>operating system</w:t>
      </w:r>
      <w:r>
        <w:rPr>
          <w:lang w:val="en"/>
        </w:rPr>
        <w:t xml:space="preserve"> </w:t>
      </w:r>
      <w:r>
        <w:rPr>
          <w:rStyle w:val="hps"/>
          <w:lang w:val="en"/>
        </w:rPr>
        <w:t>of your server.</w:t>
      </w:r>
      <w:r>
        <w:rPr>
          <w:lang w:val="en"/>
        </w:rPr>
        <w:t xml:space="preserve"> </w:t>
      </w:r>
      <w:r>
        <w:rPr>
          <w:rStyle w:val="hps"/>
          <w:lang w:val="en"/>
        </w:rPr>
        <w:t>The deliverable</w:t>
      </w:r>
      <w:r>
        <w:rPr>
          <w:lang w:val="en"/>
        </w:rPr>
        <w:t xml:space="preserve"> </w:t>
      </w:r>
      <w:r w:rsidR="003B337B">
        <w:rPr>
          <w:rStyle w:val="hps"/>
          <w:lang w:val="en"/>
        </w:rPr>
        <w:t xml:space="preserve">being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>
        <w:rPr>
          <w:lang w:val="en"/>
        </w:rPr>
        <w:t xml:space="preserve">zip" file, </w:t>
      </w:r>
      <w:r w:rsidR="003B337B">
        <w:rPr>
          <w:lang w:val="en"/>
        </w:rPr>
        <w:t xml:space="preserve">please </w:t>
      </w:r>
      <w:r>
        <w:rPr>
          <w:lang w:val="en"/>
        </w:rPr>
        <w:t xml:space="preserve">use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appropriate</w:t>
      </w:r>
      <w:r>
        <w:rPr>
          <w:lang w:val="en"/>
        </w:rPr>
        <w:t xml:space="preserve"> </w:t>
      </w:r>
      <w:r w:rsidR="003B337B">
        <w:rPr>
          <w:rStyle w:val="hps"/>
          <w:lang w:val="en"/>
        </w:rPr>
        <w:t>tool</w:t>
      </w:r>
      <w:r>
        <w:rPr>
          <w:lang w:val="en"/>
        </w:rPr>
        <w:t>.</w:t>
      </w:r>
    </w:p>
    <w:p w14:paraId="2A4DE2D0" w14:textId="2371066D" w:rsidR="004F5BE3" w:rsidRDefault="00F91119" w:rsidP="001E2E21">
      <w:pPr>
        <w:pStyle w:val="Titre2"/>
      </w:pPr>
      <w:bookmarkStart w:id="11" w:name="_Toc388544253"/>
      <w:r>
        <w:t>Step</w:t>
      </w:r>
      <w:r w:rsidR="004F5BE3">
        <w:t xml:space="preserve"> 3</w:t>
      </w:r>
      <w:bookmarkEnd w:id="11"/>
    </w:p>
    <w:p w14:paraId="0902FDEA" w14:textId="21D617ED" w:rsidR="004F5BE3" w:rsidRPr="00F91119" w:rsidRDefault="003B337B">
      <w:pPr>
        <w:rPr>
          <w:lang w:val="en-US"/>
        </w:rPr>
      </w:pPr>
      <w:r>
        <w:rPr>
          <w:rStyle w:val="hps"/>
          <w:lang w:val="en"/>
        </w:rPr>
        <w:t>Once unpacked, t</w:t>
      </w:r>
      <w:r w:rsidR="00F91119">
        <w:rPr>
          <w:rStyle w:val="hps"/>
          <w:lang w:val="en"/>
        </w:rPr>
        <w:t>he archive</w:t>
      </w:r>
      <w:r w:rsidR="00F91119">
        <w:rPr>
          <w:lang w:val="en"/>
        </w:rPr>
        <w:t xml:space="preserve">, </w:t>
      </w:r>
      <w:r w:rsidR="00F91119">
        <w:rPr>
          <w:rStyle w:val="hps"/>
          <w:lang w:val="en"/>
        </w:rPr>
        <w:t>must produce the</w:t>
      </w:r>
      <w:r w:rsidR="00F91119">
        <w:rPr>
          <w:lang w:val="en"/>
        </w:rPr>
        <w:t xml:space="preserve"> </w:t>
      </w:r>
      <w:r>
        <w:rPr>
          <w:lang w:val="en"/>
        </w:rPr>
        <w:t xml:space="preserve">following </w:t>
      </w:r>
      <w:r w:rsidR="00F91119">
        <w:rPr>
          <w:rStyle w:val="hps"/>
          <w:lang w:val="en"/>
        </w:rPr>
        <w:t>directories</w:t>
      </w:r>
      <w:r w:rsidR="00F91119">
        <w:rPr>
          <w:lang w:val="en"/>
        </w:rPr>
        <w:t xml:space="preserve"> </w:t>
      </w:r>
      <w:r w:rsidR="00F91119">
        <w:rPr>
          <w:rStyle w:val="hps"/>
          <w:lang w:val="en"/>
        </w:rPr>
        <w:t>and subdirectories</w:t>
      </w:r>
      <w:r w:rsidR="00F91119">
        <w:rPr>
          <w:lang w:val="en"/>
        </w:rPr>
        <w:t>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80"/>
      </w:tblGrid>
      <w:tr w:rsidR="004F5BE3" w14:paraId="676A45F9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39DE6" w14:textId="2D60A1EF" w:rsidR="004F5BE3" w:rsidRDefault="003B337B">
            <w:pPr>
              <w:pStyle w:val="Titrecolonne"/>
            </w:pPr>
            <w:r>
              <w:t>Directory</w:t>
            </w:r>
          </w:p>
        </w:tc>
        <w:tc>
          <w:tcPr>
            <w:tcW w:w="6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D5A9F" w14:textId="6F31288F" w:rsidR="004F5BE3" w:rsidRDefault="003B337B">
            <w:pPr>
              <w:pStyle w:val="Titrecolonne"/>
              <w:rPr>
                <w:rFonts w:ascii="Courier New" w:hAnsi="Courier New" w:cs="Courier New"/>
              </w:rPr>
            </w:pPr>
            <w:r>
              <w:t>Subdirectory</w:t>
            </w:r>
          </w:p>
        </w:tc>
      </w:tr>
      <w:tr w:rsidR="004F5BE3" w14:paraId="3006791A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0B54D8" w14:textId="77777777" w:rsidR="004F5BE3" w:rsidRDefault="004F5BE3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SecretManager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2D82F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8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11EC4457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6371D0" w14:paraId="57701853" w14:textId="77777777" w:rsidTr="007F5E85">
        <w:tc>
          <w:tcPr>
            <w:tcW w:w="30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3609678" w14:textId="77777777" w:rsidR="006371D0" w:rsidRDefault="006371D0" w:rsidP="00B421DB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2B7919AA" w14:textId="77777777" w:rsidR="006371D0" w:rsidRDefault="007F5E85" w:rsidP="00B421DB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Backup</w:t>
            </w:r>
          </w:p>
        </w:tc>
        <w:tc>
          <w:tcPr>
            <w:tcW w:w="30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DA5EB4" w14:textId="77777777" w:rsidR="006371D0" w:rsidRDefault="006371D0" w:rsidP="00B421DB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7F5E85" w14:paraId="1BA2BDFF" w14:textId="77777777" w:rsidTr="007F5E85"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620870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5EA73D4" w14:textId="77777777" w:rsidR="007F5E85" w:rsidRDefault="007F5E85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boostrap</w:t>
            </w:r>
          </w:p>
        </w:tc>
        <w:tc>
          <w:tcPr>
            <w:tcW w:w="3080" w:type="dxa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E6A35E8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7F5E85" w14:paraId="11521615" w14:textId="77777777" w:rsidTr="007F5E85"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5F971F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55A49" w14:textId="77777777" w:rsidR="007F5E85" w:rsidRDefault="007F5E85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Documentations</w:t>
            </w:r>
          </w:p>
        </w:tc>
        <w:tc>
          <w:tcPr>
            <w:tcW w:w="3080" w:type="dxa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4D598C3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7F5E85" w14:paraId="3040B3B8" w14:textId="77777777" w:rsidTr="007F5E85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1525E1AC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F463E" w14:textId="77777777" w:rsidR="007F5E85" w:rsidRDefault="007F5E85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Installation</w:t>
            </w:r>
          </w:p>
        </w:tc>
        <w:tc>
          <w:tcPr>
            <w:tcW w:w="30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46B2A9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7F5E85" w14:paraId="7B8E65C6" w14:textId="77777777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3D3B67C5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08C6CF" w14:textId="77777777" w:rsidR="007F5E85" w:rsidRDefault="007F5E85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Libraries</w:t>
            </w: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FCFAA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7F5E85" w14:paraId="784744FC" w14:textId="77777777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20E365E7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EC903E4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72BC8" w14:textId="77777777" w:rsidR="007F5E85" w:rsidRDefault="007F5E85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Labels</w:t>
            </w:r>
          </w:p>
        </w:tc>
      </w:tr>
      <w:tr w:rsidR="007F5E85" w14:paraId="077E5734" w14:textId="77777777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612E73A0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4E16B989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892A3" w14:textId="77777777" w:rsidR="007F5E85" w:rsidRDefault="007F5E85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Radius</w:t>
            </w:r>
          </w:p>
        </w:tc>
      </w:tr>
      <w:tr w:rsidR="007F5E85" w14:paraId="29561963" w14:textId="77777777" w:rsidTr="006371D0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14E40D28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971E7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8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2FF37180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7F5E85" w14:paraId="667F29A6" w14:textId="77777777" w:rsidTr="006371D0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6718B54B" w14:textId="77777777" w:rsidR="007F5E85" w:rsidRDefault="007F5E85" w:rsidP="00B421DB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FDF47" w14:textId="77777777" w:rsidR="007F5E85" w:rsidRDefault="007F5E85" w:rsidP="00B421DB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Pictures</w:t>
            </w:r>
          </w:p>
        </w:tc>
        <w:tc>
          <w:tcPr>
            <w:tcW w:w="30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558940" w14:textId="77777777" w:rsidR="007F5E85" w:rsidRDefault="007F5E85" w:rsidP="00B421DB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7F5E85" w14:paraId="27071139" w14:textId="77777777" w:rsidTr="006371D0"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DB77F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255616" w14:textId="77777777" w:rsidR="007F5E85" w:rsidRDefault="007F5E85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Temp</w:t>
            </w: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44064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</w:tbl>
    <w:p w14:paraId="552C89D4" w14:textId="753FBA13" w:rsidR="004F5BE3" w:rsidRDefault="00F91119" w:rsidP="001E2E21">
      <w:pPr>
        <w:pStyle w:val="Titre2"/>
      </w:pPr>
      <w:bookmarkStart w:id="12" w:name="_Toc388544254"/>
      <w:r>
        <w:t>Step</w:t>
      </w:r>
      <w:r w:rsidR="004F5BE3">
        <w:t xml:space="preserve"> 4</w:t>
      </w:r>
      <w:bookmarkEnd w:id="12"/>
    </w:p>
    <w:p w14:paraId="22356DA6" w14:textId="621786B6" w:rsidR="00F91119" w:rsidRDefault="00F91119">
      <w:pPr>
        <w:rPr>
          <w:lang w:val="en"/>
        </w:rPr>
      </w:pPr>
      <w:r>
        <w:rPr>
          <w:rStyle w:val="hps"/>
          <w:lang w:val="en"/>
        </w:rPr>
        <w:t>Connect to the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>
        <w:rPr>
          <w:lang w:val="en"/>
        </w:rPr>
        <w:t xml:space="preserve">phpMyAdmin" </w:t>
      </w:r>
      <w:r>
        <w:rPr>
          <w:rStyle w:val="hps"/>
          <w:lang w:val="en"/>
        </w:rPr>
        <w:t>tool</w:t>
      </w:r>
      <w:r>
        <w:rPr>
          <w:lang w:val="en"/>
        </w:rPr>
        <w:t xml:space="preserve"> </w:t>
      </w:r>
      <w:r>
        <w:rPr>
          <w:rStyle w:val="hps"/>
          <w:lang w:val="en"/>
        </w:rPr>
        <w:t>as</w:t>
      </w:r>
      <w:r>
        <w:rPr>
          <w:lang w:val="en"/>
        </w:rPr>
        <w:t xml:space="preserve"> </w:t>
      </w:r>
      <w:r>
        <w:rPr>
          <w:rStyle w:val="hps"/>
          <w:lang w:val="en"/>
        </w:rPr>
        <w:t>"root"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>
        <w:rPr>
          <w:lang w:val="en"/>
        </w:rPr>
        <w:t>MySQL" database.</w:t>
      </w:r>
    </w:p>
    <w:p w14:paraId="6955A29F" w14:textId="14C202B4" w:rsidR="00F91119" w:rsidRDefault="00F91119">
      <w:pPr>
        <w:rPr>
          <w:lang w:val="en"/>
        </w:rPr>
      </w:pPr>
      <w:r>
        <w:rPr>
          <w:rStyle w:val="hps"/>
          <w:lang w:val="en"/>
        </w:rPr>
        <w:t>On the home</w:t>
      </w:r>
      <w:r>
        <w:rPr>
          <w:lang w:val="en"/>
        </w:rPr>
        <w:t xml:space="preserve"> </w:t>
      </w:r>
      <w:r>
        <w:rPr>
          <w:rStyle w:val="hps"/>
          <w:lang w:val="en"/>
        </w:rPr>
        <w:t>page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>
        <w:rPr>
          <w:lang w:val="en"/>
        </w:rPr>
        <w:t xml:space="preserve">phpMyAdmin", skip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interface language</w:t>
      </w:r>
      <w:r>
        <w:rPr>
          <w:lang w:val="en"/>
        </w:rPr>
        <w:t xml:space="preserve"> </w:t>
      </w:r>
      <w:r>
        <w:rPr>
          <w:rStyle w:val="hps"/>
          <w:lang w:val="en"/>
        </w:rPr>
        <w:t>to "English</w:t>
      </w:r>
      <w:r>
        <w:rPr>
          <w:rStyle w:val="atn"/>
          <w:lang w:val="en"/>
        </w:rPr>
        <w:t xml:space="preserve">" </w:t>
      </w:r>
      <w:r>
        <w:rPr>
          <w:rStyle w:val="hps"/>
          <w:lang w:val="en"/>
        </w:rPr>
        <w:t>and change the theme</w:t>
      </w:r>
      <w:r>
        <w:rPr>
          <w:lang w:val="en"/>
        </w:rPr>
        <w:t xml:space="preserve"> </w:t>
      </w:r>
      <w:r>
        <w:rPr>
          <w:rStyle w:val="hps"/>
          <w:lang w:val="en"/>
        </w:rPr>
        <w:t>to "</w:t>
      </w:r>
      <w:r>
        <w:rPr>
          <w:lang w:val="en"/>
        </w:rPr>
        <w:t>pmahomme."</w:t>
      </w:r>
    </w:p>
    <w:p w14:paraId="04712E74" w14:textId="154C9551" w:rsidR="004F5BE3" w:rsidRPr="00F91119" w:rsidRDefault="00F91119">
      <w:pPr>
        <w:rPr>
          <w:lang w:val="en-US"/>
        </w:rPr>
      </w:pPr>
      <w:r>
        <w:rPr>
          <w:rStyle w:val="hps"/>
          <w:lang w:val="en"/>
        </w:rPr>
        <w:t>You should get</w:t>
      </w:r>
      <w:r>
        <w:rPr>
          <w:lang w:val="en"/>
        </w:rPr>
        <w:t xml:space="preserve"> </w:t>
      </w:r>
      <w:r>
        <w:rPr>
          <w:rStyle w:val="hps"/>
          <w:lang w:val="en"/>
        </w:rPr>
        <w:t>the screen</w:t>
      </w:r>
      <w:r>
        <w:rPr>
          <w:lang w:val="en"/>
        </w:rPr>
        <w:t xml:space="preserve"> </w:t>
      </w:r>
      <w:r>
        <w:rPr>
          <w:rStyle w:val="hps"/>
          <w:lang w:val="en"/>
        </w:rPr>
        <w:t>below:</w:t>
      </w:r>
    </w:p>
    <w:p w14:paraId="050FCEFE" w14:textId="25E14C51" w:rsidR="004F5BE3" w:rsidRDefault="00F91119">
      <w:r>
        <w:rPr>
          <w:noProof/>
        </w:rPr>
        <w:lastRenderedPageBreak/>
        <w:drawing>
          <wp:inline distT="0" distB="0" distL="0" distR="0" wp14:anchorId="7E99E9BD" wp14:editId="600F608E">
            <wp:extent cx="5781675" cy="34194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A025" w14:textId="77777777" w:rsidR="00143872" w:rsidRDefault="00143872">
      <w:r>
        <w:br w:type="page"/>
      </w:r>
    </w:p>
    <w:p w14:paraId="4A849840" w14:textId="47A6543D" w:rsidR="004F5BE3" w:rsidRPr="00F91119" w:rsidRDefault="00F91119">
      <w:pPr>
        <w:rPr>
          <w:lang w:val="en-US"/>
        </w:rPr>
      </w:pPr>
      <w:r>
        <w:rPr>
          <w:rStyle w:val="hps"/>
          <w:lang w:val="en"/>
        </w:rPr>
        <w:lastRenderedPageBreak/>
        <w:t>In this interface</w:t>
      </w:r>
      <w:r>
        <w:rPr>
          <w:lang w:val="en"/>
        </w:rPr>
        <w:t xml:space="preserve">, use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"Import"</w:t>
      </w:r>
      <w:r>
        <w:rPr>
          <w:lang w:val="en"/>
        </w:rPr>
        <w:t xml:space="preserve"> </w:t>
      </w:r>
      <w:r>
        <w:rPr>
          <w:rStyle w:val="hps"/>
          <w:lang w:val="en"/>
        </w:rPr>
        <w:t>tab.</w:t>
      </w:r>
      <w:r>
        <w:rPr>
          <w:lang w:val="en"/>
        </w:rPr>
        <w:t xml:space="preserve"> </w:t>
      </w:r>
      <w:r>
        <w:rPr>
          <w:rStyle w:val="hps"/>
          <w:lang w:val="en"/>
        </w:rPr>
        <w:t>After clicking</w:t>
      </w:r>
      <w:r>
        <w:rPr>
          <w:lang w:val="en"/>
        </w:rPr>
        <w:t xml:space="preserve"> </w:t>
      </w:r>
      <w:r>
        <w:rPr>
          <w:rStyle w:val="hps"/>
          <w:lang w:val="en"/>
        </w:rPr>
        <w:t>on this tab,</w:t>
      </w:r>
      <w:r>
        <w:rPr>
          <w:lang w:val="en"/>
        </w:rPr>
        <w:t xml:space="preserve"> </w:t>
      </w:r>
      <w:r>
        <w:rPr>
          <w:rStyle w:val="hps"/>
          <w:lang w:val="en"/>
        </w:rPr>
        <w:t>you will get</w:t>
      </w:r>
      <w:r>
        <w:rPr>
          <w:lang w:val="en"/>
        </w:rPr>
        <w:t xml:space="preserve"> </w:t>
      </w:r>
      <w:r>
        <w:rPr>
          <w:rStyle w:val="hps"/>
          <w:lang w:val="en"/>
        </w:rPr>
        <w:t>the screen</w:t>
      </w:r>
      <w:r>
        <w:rPr>
          <w:lang w:val="en"/>
        </w:rPr>
        <w:t xml:space="preserve"> </w:t>
      </w:r>
      <w:r>
        <w:rPr>
          <w:rStyle w:val="hps"/>
          <w:lang w:val="en"/>
        </w:rPr>
        <w:t>below:</w:t>
      </w:r>
    </w:p>
    <w:p w14:paraId="5BD1AF02" w14:textId="6F08584E" w:rsidR="004F5BE3" w:rsidRDefault="00F91119">
      <w:r>
        <w:rPr>
          <w:noProof/>
        </w:rPr>
        <w:drawing>
          <wp:inline distT="0" distB="0" distL="0" distR="0" wp14:anchorId="34251674" wp14:editId="0870EB87">
            <wp:extent cx="5753100" cy="41243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BED0" w14:textId="6496E9CB" w:rsidR="004F5BE3" w:rsidRPr="00D5576B" w:rsidRDefault="00D5576B">
      <w:pPr>
        <w:pStyle w:val="Miseenavant"/>
        <w:rPr>
          <w:lang w:val="en-US"/>
        </w:rPr>
      </w:pPr>
      <w:r>
        <w:rPr>
          <w:rStyle w:val="hps"/>
          <w:lang w:val="en"/>
        </w:rPr>
        <w:t>It is</w:t>
      </w:r>
      <w:r>
        <w:rPr>
          <w:lang w:val="en"/>
        </w:rPr>
        <w:t xml:space="preserve"> </w:t>
      </w:r>
      <w:r>
        <w:rPr>
          <w:rStyle w:val="hps"/>
          <w:lang w:val="en"/>
        </w:rPr>
        <w:t>important to</w:t>
      </w:r>
      <w:r>
        <w:rPr>
          <w:lang w:val="en"/>
        </w:rPr>
        <w:t xml:space="preserve"> </w:t>
      </w:r>
      <w:r>
        <w:rPr>
          <w:rStyle w:val="hps"/>
          <w:lang w:val="en"/>
        </w:rPr>
        <w:t>keep</w:t>
      </w:r>
      <w:r>
        <w:rPr>
          <w:lang w:val="en"/>
        </w:rPr>
        <w:t xml:space="preserve"> </w:t>
      </w:r>
      <w:r>
        <w:rPr>
          <w:rStyle w:val="hps"/>
          <w:lang w:val="en"/>
        </w:rPr>
        <w:t>the "</w:t>
      </w:r>
      <w:r>
        <w:rPr>
          <w:lang w:val="en"/>
        </w:rPr>
        <w:t>Character set of the f</w:t>
      </w:r>
      <w:r>
        <w:rPr>
          <w:rStyle w:val="hps"/>
          <w:lang w:val="en"/>
        </w:rPr>
        <w:t>ile</w:t>
      </w:r>
      <w:r>
        <w:rPr>
          <w:rStyle w:val="atn"/>
          <w:lang w:val="en"/>
        </w:rPr>
        <w:t>" to "</w:t>
      </w:r>
      <w:r>
        <w:rPr>
          <w:lang w:val="en"/>
        </w:rPr>
        <w:t>utf-8".</w:t>
      </w:r>
    </w:p>
    <w:p w14:paraId="72774706" w14:textId="77777777" w:rsidR="00187649" w:rsidRDefault="00187649">
      <w:pPr>
        <w:rPr>
          <w:lang w:val="en"/>
        </w:rPr>
      </w:pPr>
      <w:r>
        <w:rPr>
          <w:rStyle w:val="hps"/>
          <w:lang w:val="en"/>
        </w:rPr>
        <w:t>Then,</w:t>
      </w:r>
      <w:r>
        <w:rPr>
          <w:lang w:val="en"/>
        </w:rPr>
        <w:t xml:space="preserve"> </w:t>
      </w:r>
      <w:r>
        <w:rPr>
          <w:rStyle w:val="hps"/>
          <w:lang w:val="en"/>
        </w:rPr>
        <w:t>click on the</w:t>
      </w:r>
      <w:r>
        <w:rPr>
          <w:lang w:val="en"/>
        </w:rPr>
        <w:t xml:space="preserve"> </w:t>
      </w:r>
      <w:r>
        <w:rPr>
          <w:rStyle w:val="hps"/>
          <w:lang w:val="en"/>
        </w:rPr>
        <w:t>"Browse ..."</w:t>
      </w:r>
      <w:r>
        <w:rPr>
          <w:lang w:val="en"/>
        </w:rPr>
        <w:t xml:space="preserve"> </w:t>
      </w:r>
      <w:r>
        <w:rPr>
          <w:rStyle w:val="hps"/>
          <w:lang w:val="en"/>
        </w:rPr>
        <w:t>button.</w:t>
      </w:r>
      <w:r>
        <w:rPr>
          <w:lang w:val="en"/>
        </w:rPr>
        <w:t xml:space="preserve"> </w:t>
      </w:r>
      <w:r>
        <w:rPr>
          <w:rStyle w:val="hps"/>
          <w:lang w:val="en"/>
        </w:rPr>
        <w:t>This action</w:t>
      </w:r>
      <w:r>
        <w:rPr>
          <w:lang w:val="en"/>
        </w:rPr>
        <w:t xml:space="preserve"> </w:t>
      </w:r>
      <w:r>
        <w:rPr>
          <w:rStyle w:val="hps"/>
          <w:lang w:val="en"/>
        </w:rPr>
        <w:t>brings up a window</w:t>
      </w:r>
      <w:r>
        <w:rPr>
          <w:lang w:val="en"/>
        </w:rPr>
        <w:t xml:space="preserve"> </w:t>
      </w:r>
      <w:r>
        <w:rPr>
          <w:rStyle w:val="hps"/>
          <w:lang w:val="en"/>
        </w:rPr>
        <w:t>in which</w:t>
      </w:r>
      <w:r>
        <w:rPr>
          <w:lang w:val="en"/>
        </w:rPr>
        <w:t xml:space="preserve"> </w:t>
      </w:r>
      <w:r>
        <w:rPr>
          <w:rStyle w:val="hps"/>
          <w:lang w:val="en"/>
        </w:rPr>
        <w:t>you must specify</w:t>
      </w:r>
      <w:r>
        <w:rPr>
          <w:lang w:val="en"/>
        </w:rPr>
        <w:t xml:space="preserve"> </w:t>
      </w:r>
      <w:r>
        <w:rPr>
          <w:rStyle w:val="hps"/>
          <w:lang w:val="en"/>
        </w:rPr>
        <w:t>the SQL files</w:t>
      </w:r>
      <w:r>
        <w:rPr>
          <w:lang w:val="en"/>
        </w:rPr>
        <w:t xml:space="preserve"> </w:t>
      </w:r>
      <w:r>
        <w:rPr>
          <w:rStyle w:val="hps"/>
          <w:lang w:val="en"/>
        </w:rPr>
        <w:t>to run.</w:t>
      </w:r>
    </w:p>
    <w:p w14:paraId="139D0EC7" w14:textId="1F6380C5" w:rsidR="00187649" w:rsidRPr="00187649" w:rsidRDefault="00187649">
      <w:pPr>
        <w:rPr>
          <w:lang w:val="en-US"/>
        </w:rPr>
      </w:pPr>
      <w:r>
        <w:rPr>
          <w:rStyle w:val="hps"/>
          <w:lang w:val="en"/>
        </w:rPr>
        <w:t>SQL</w:t>
      </w:r>
      <w:r>
        <w:rPr>
          <w:lang w:val="en"/>
        </w:rPr>
        <w:t xml:space="preserve"> </w:t>
      </w:r>
      <w:r>
        <w:rPr>
          <w:rStyle w:val="hps"/>
          <w:lang w:val="en"/>
        </w:rPr>
        <w:t>files are in the</w:t>
      </w:r>
      <w:r>
        <w:rPr>
          <w:lang w:val="en"/>
        </w:rPr>
        <w:t xml:space="preserve"> </w:t>
      </w:r>
      <w:r>
        <w:rPr>
          <w:rStyle w:val="hps"/>
          <w:lang w:val="en"/>
        </w:rPr>
        <w:t>"Installation"</w:t>
      </w:r>
      <w:r>
        <w:rPr>
          <w:lang w:val="en"/>
        </w:rPr>
        <w:t xml:space="preserve"> </w:t>
      </w:r>
      <w:r>
        <w:rPr>
          <w:rStyle w:val="hps"/>
          <w:lang w:val="en"/>
        </w:rPr>
        <w:t>directory of</w:t>
      </w:r>
      <w:r>
        <w:rPr>
          <w:lang w:val="en"/>
        </w:rPr>
        <w:t xml:space="preserve"> your </w:t>
      </w:r>
      <w:r>
        <w:rPr>
          <w:rStyle w:val="hps"/>
          <w:lang w:val="en"/>
        </w:rPr>
        <w:t>"</w:t>
      </w:r>
      <w:r w:rsidRPr="00187649">
        <w:rPr>
          <w:b/>
          <w:color w:val="9EC630"/>
          <w:lang w:val="en-US"/>
        </w:rPr>
        <w:t xml:space="preserve"> Secret</w:t>
      </w:r>
      <w:r w:rsidRPr="00187649">
        <w:rPr>
          <w:b/>
          <w:color w:val="568EB6"/>
          <w:szCs w:val="20"/>
          <w:lang w:val="en-US"/>
        </w:rPr>
        <w:t>Manager</w:t>
      </w:r>
      <w:r>
        <w:rPr>
          <w:lang w:val="en"/>
        </w:rPr>
        <w:t xml:space="preserve"> "</w:t>
      </w:r>
      <w:r>
        <w:rPr>
          <w:rStyle w:val="hps"/>
          <w:lang w:val="en"/>
        </w:rPr>
        <w:t>.</w:t>
      </w:r>
    </w:p>
    <w:p w14:paraId="53A5CFF3" w14:textId="77777777" w:rsidR="00143872" w:rsidRPr="00A24A9B" w:rsidRDefault="00143872">
      <w:pPr>
        <w:rPr>
          <w:lang w:val="en-US"/>
        </w:rPr>
      </w:pPr>
      <w:r w:rsidRPr="00A24A9B">
        <w:rPr>
          <w:lang w:val="en-US"/>
        </w:rPr>
        <w:br w:type="page"/>
      </w:r>
    </w:p>
    <w:p w14:paraId="538A11A0" w14:textId="455B5765" w:rsidR="004F5BE3" w:rsidRDefault="00187649">
      <w:r>
        <w:lastRenderedPageBreak/>
        <w:t>These files are</w:t>
      </w:r>
      <w:r w:rsidR="004F5BE3">
        <w:t>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605"/>
        <w:gridCol w:w="4615"/>
      </w:tblGrid>
      <w:tr w:rsidR="004F5BE3" w14:paraId="79A78237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D308E7" w14:textId="6C503884" w:rsidR="004F5BE3" w:rsidRDefault="00187649">
            <w:pPr>
              <w:pStyle w:val="Titrecolonne"/>
            </w:pPr>
            <w:r>
              <w:t>Na</w:t>
            </w:r>
            <w:r w:rsidR="004F5BE3">
              <w:t>m</w:t>
            </w:r>
            <w:r>
              <w:t>e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987B2" w14:textId="5F083B66" w:rsidR="004F5BE3" w:rsidRDefault="004F5BE3" w:rsidP="00187649">
            <w:pPr>
              <w:pStyle w:val="Titrecolonne"/>
              <w:rPr>
                <w:rFonts w:ascii="Courier New" w:hAnsi="Courier New" w:cs="Courier New"/>
              </w:rPr>
            </w:pPr>
            <w:r>
              <w:t>D</w:t>
            </w:r>
            <w:r w:rsidR="00187649">
              <w:t>e</w:t>
            </w:r>
            <w:r>
              <w:t>signation</w:t>
            </w:r>
          </w:p>
        </w:tc>
      </w:tr>
      <w:tr w:rsidR="004F5BE3" w14:paraId="7AAE3484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3B6DEB" w14:textId="77777777" w:rsidR="004F5BE3" w:rsidRDefault="004F5BE3">
            <w:pPr>
              <w:pStyle w:val="Textetableau"/>
            </w:pPr>
            <w:r>
              <w:rPr>
                <w:rFonts w:ascii="Courier New" w:hAnsi="Courier New" w:cs="Courier New"/>
              </w:rPr>
              <w:t>Secret_Manager-0.sql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BA18D" w14:textId="4BD7A879" w:rsidR="00187649" w:rsidRPr="00187649" w:rsidRDefault="00187649">
            <w:pPr>
              <w:pStyle w:val="Textetableau"/>
              <w:rPr>
                <w:lang w:val="en-US"/>
              </w:rPr>
            </w:pPr>
            <w:r>
              <w:rPr>
                <w:rStyle w:val="hps"/>
                <w:lang w:val="en"/>
              </w:rPr>
              <w:t>This SQL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file creates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 "</w:t>
            </w:r>
            <w:r>
              <w:rPr>
                <w:lang w:val="en"/>
              </w:rPr>
              <w:t xml:space="preserve">Secret_Manager" database, </w:t>
            </w:r>
            <w:r>
              <w:rPr>
                <w:rStyle w:val="hps"/>
                <w:lang w:val="en"/>
              </w:rPr>
              <w:t>and all its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tables.</w:t>
            </w:r>
          </w:p>
          <w:p w14:paraId="78A8B17E" w14:textId="2C078C9D" w:rsidR="004F5BE3" w:rsidRPr="00187649" w:rsidRDefault="00187649" w:rsidP="00187649">
            <w:pPr>
              <w:pStyle w:val="Miseenavant"/>
              <w:rPr>
                <w:b/>
                <w:lang w:val="en-US"/>
              </w:rPr>
            </w:pPr>
            <w:r w:rsidRPr="00187649">
              <w:rPr>
                <w:rStyle w:val="hps"/>
                <w:b/>
                <w:lang w:val="en"/>
              </w:rPr>
              <w:t>Warning</w:t>
            </w:r>
            <w:r>
              <w:rPr>
                <w:rStyle w:val="hps"/>
                <w:lang w:val="en"/>
              </w:rPr>
              <w:t>: This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script deletes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 database if it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already existed.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You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will lose all</w:t>
            </w:r>
            <w:r>
              <w:rPr>
                <w:lang w:val="en"/>
              </w:rPr>
              <w:t xml:space="preserve"> previous </w:t>
            </w:r>
            <w:r>
              <w:rPr>
                <w:rStyle w:val="hps"/>
                <w:lang w:val="en"/>
              </w:rPr>
              <w:t>data.</w:t>
            </w:r>
          </w:p>
        </w:tc>
      </w:tr>
      <w:tr w:rsidR="004F5BE3" w:rsidRPr="00187649" w14:paraId="22ADEF40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21B500" w14:textId="77777777" w:rsidR="004F5BE3" w:rsidRDefault="004F5BE3">
            <w:pPr>
              <w:pStyle w:val="Textetableau"/>
            </w:pPr>
            <w:r>
              <w:rPr>
                <w:rFonts w:ascii="Courier New" w:hAnsi="Courier New" w:cs="Courier New"/>
              </w:rPr>
              <w:t>Secret_Manager-1.sql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97D05" w14:textId="44945A36" w:rsidR="004F5BE3" w:rsidRPr="00187649" w:rsidRDefault="00187649" w:rsidP="00C92770">
            <w:pPr>
              <w:pStyle w:val="Textetableau"/>
              <w:rPr>
                <w:rFonts w:ascii="Courier New" w:hAnsi="Courier New" w:cs="Courier New"/>
                <w:lang w:val="en-US"/>
              </w:rPr>
            </w:pPr>
            <w:r>
              <w:rPr>
                <w:rStyle w:val="hps"/>
                <w:lang w:val="en"/>
              </w:rPr>
              <w:t>This SQL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file creates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 xml:space="preserve">the user database </w:t>
            </w:r>
            <w:r w:rsidR="004F5BE3" w:rsidRPr="00187649">
              <w:rPr>
                <w:lang w:val="en-US"/>
              </w:rPr>
              <w:t xml:space="preserve">« iica_user ». </w:t>
            </w:r>
            <w:r>
              <w:rPr>
                <w:rStyle w:val="hps"/>
                <w:lang w:val="en"/>
              </w:rPr>
              <w:t>This user is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one that allows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"</w:t>
            </w:r>
            <w:r w:rsidRPr="00187649">
              <w:rPr>
                <w:b/>
                <w:color w:val="9EC630"/>
                <w:lang w:val="en-US"/>
              </w:rPr>
              <w:t>Secret</w:t>
            </w:r>
            <w:r w:rsidRPr="00187649">
              <w:rPr>
                <w:b/>
                <w:color w:val="568EB6"/>
                <w:szCs w:val="20"/>
                <w:lang w:val="en-US"/>
              </w:rPr>
              <w:t>Manager</w:t>
            </w:r>
            <w:r>
              <w:rPr>
                <w:lang w:val="en"/>
              </w:rPr>
              <w:t xml:space="preserve">" </w:t>
            </w:r>
            <w:r>
              <w:rPr>
                <w:rStyle w:val="hps"/>
                <w:lang w:val="en"/>
              </w:rPr>
              <w:t>to access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 "</w:t>
            </w:r>
            <w:r>
              <w:rPr>
                <w:lang w:val="en"/>
              </w:rPr>
              <w:t>secret_manager</w:t>
            </w:r>
            <w:r>
              <w:rPr>
                <w:rStyle w:val="hps"/>
                <w:lang w:val="en"/>
              </w:rPr>
              <w:t>"</w:t>
            </w:r>
            <w:r>
              <w:rPr>
                <w:lang w:val="en"/>
              </w:rPr>
              <w:t xml:space="preserve"> d</w:t>
            </w:r>
            <w:r>
              <w:rPr>
                <w:rStyle w:val="hps"/>
                <w:lang w:val="en"/>
              </w:rPr>
              <w:t>atabase. It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 user’s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database</w:t>
            </w:r>
            <w:r w:rsidR="004F5BE3" w:rsidRPr="00187649">
              <w:rPr>
                <w:lang w:val="en-US"/>
              </w:rPr>
              <w:t>.</w:t>
            </w:r>
          </w:p>
        </w:tc>
      </w:tr>
      <w:tr w:rsidR="004F5BE3" w14:paraId="27BC2D49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03A34" w14:textId="77777777" w:rsidR="004F5BE3" w:rsidRDefault="004F5BE3">
            <w:pPr>
              <w:pStyle w:val="Textetableau"/>
              <w:rPr>
                <w:b/>
              </w:rPr>
            </w:pPr>
            <w:r>
              <w:rPr>
                <w:rFonts w:ascii="Courier New" w:hAnsi="Courier New" w:cs="Courier New"/>
              </w:rPr>
              <w:t>Secret_Manager-2.sql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58919" w14:textId="7249BFFB" w:rsidR="004F5BE3" w:rsidRPr="00187649" w:rsidRDefault="00187649">
            <w:pPr>
              <w:pStyle w:val="Miseenavant"/>
              <w:pBdr>
                <w:left w:val="single" w:sz="8" w:space="4" w:color="FF0000"/>
              </w:pBdr>
              <w:rPr>
                <w:lang w:val="en-US"/>
              </w:rPr>
            </w:pPr>
            <w:r w:rsidRPr="00187649">
              <w:rPr>
                <w:b/>
                <w:lang w:val="en-US"/>
              </w:rPr>
              <w:t>Warning</w:t>
            </w:r>
            <w:r w:rsidRPr="00187649">
              <w:rPr>
                <w:lang w:val="en-US"/>
              </w:rPr>
              <w:t>: you must first select the database "Secret_Manager" before running this script</w:t>
            </w:r>
            <w:r w:rsidR="004F5BE3" w:rsidRPr="00187649">
              <w:rPr>
                <w:lang w:val="en-US"/>
              </w:rPr>
              <w:t>.</w:t>
            </w:r>
          </w:p>
          <w:p w14:paraId="2FE9645E" w14:textId="3E7F13D6" w:rsidR="004F5BE3" w:rsidRDefault="00E944C4" w:rsidP="00C92770">
            <w:pPr>
              <w:pStyle w:val="Textetableau"/>
            </w:pPr>
            <w:r>
              <w:rPr>
                <w:rStyle w:val="hps"/>
                <w:lang w:val="en"/>
              </w:rPr>
              <w:t>This SQL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file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inserts 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data,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such as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data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reference tables</w:t>
            </w:r>
            <w:r>
              <w:rPr>
                <w:lang w:val="en"/>
              </w:rPr>
              <w:t xml:space="preserve">. </w:t>
            </w:r>
            <w:r>
              <w:rPr>
                <w:rStyle w:val="hps"/>
                <w:lang w:val="en"/>
              </w:rPr>
              <w:t>It also creates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"root"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user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application</w:t>
            </w:r>
            <w:r>
              <w:rPr>
                <w:lang w:val="en"/>
              </w:rPr>
              <w:t xml:space="preserve">. </w:t>
            </w:r>
            <w:r>
              <w:rPr>
                <w:rStyle w:val="hps"/>
                <w:lang w:val="en"/>
              </w:rPr>
              <w:t>This user is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 xml:space="preserve">default </w:t>
            </w:r>
            <w:r w:rsidR="004F5BE3">
              <w:t>« </w:t>
            </w:r>
            <w:r w:rsidR="004F5BE3">
              <w:rPr>
                <w:b/>
                <w:color w:val="9EC630"/>
              </w:rPr>
              <w:t>Secret</w:t>
            </w:r>
            <w:r w:rsidR="004F5BE3">
              <w:rPr>
                <w:b/>
                <w:color w:val="568EB6"/>
                <w:szCs w:val="20"/>
              </w:rPr>
              <w:t>Manager </w:t>
            </w:r>
            <w:r w:rsidR="004F5BE3">
              <w:t>»</w:t>
            </w:r>
            <w:r>
              <w:t xml:space="preserve"> </w:t>
            </w:r>
            <w:r w:rsidR="00C92770">
              <w:rPr>
                <w:rStyle w:val="hps"/>
                <w:lang w:val="en"/>
              </w:rPr>
              <w:t>Administrator</w:t>
            </w:r>
            <w:r w:rsidR="004F5BE3">
              <w:t>.</w:t>
            </w:r>
          </w:p>
        </w:tc>
      </w:tr>
    </w:tbl>
    <w:p w14:paraId="0442A919" w14:textId="77777777" w:rsidR="00143872" w:rsidRDefault="00143872"/>
    <w:p w14:paraId="0981DF56" w14:textId="77777777" w:rsidR="00143872" w:rsidRDefault="00143872">
      <w:r>
        <w:br w:type="page"/>
      </w:r>
    </w:p>
    <w:p w14:paraId="4BED6D8F" w14:textId="2C28CCD0" w:rsidR="00B421DB" w:rsidRDefault="00C92770" w:rsidP="00B421DB">
      <w:pPr>
        <w:pStyle w:val="Titre1"/>
      </w:pPr>
      <w:r>
        <w:rPr>
          <w:rStyle w:val="hps"/>
          <w:lang w:val="en"/>
        </w:rPr>
        <w:lastRenderedPageBreak/>
        <w:t>Configuration</w:t>
      </w:r>
    </w:p>
    <w:p w14:paraId="1F913D01" w14:textId="00570B49" w:rsidR="00FF76D4" w:rsidRPr="00FF76D4" w:rsidRDefault="00FF76D4">
      <w:pPr>
        <w:rPr>
          <w:lang w:val="en-US"/>
        </w:rPr>
      </w:pPr>
      <w:r>
        <w:rPr>
          <w:rStyle w:val="hps"/>
          <w:lang w:val="en"/>
        </w:rPr>
        <w:t>Although</w:t>
      </w:r>
      <w:r>
        <w:rPr>
          <w:lang w:val="en"/>
        </w:rPr>
        <w:t xml:space="preserve"> </w:t>
      </w:r>
      <w:r>
        <w:rPr>
          <w:rStyle w:val="hps"/>
          <w:lang w:val="en"/>
        </w:rPr>
        <w:t>normally you</w:t>
      </w:r>
      <w:r>
        <w:rPr>
          <w:lang w:val="en"/>
        </w:rPr>
        <w:t xml:space="preserve"> </w:t>
      </w:r>
      <w:r>
        <w:rPr>
          <w:rStyle w:val="hps"/>
          <w:lang w:val="en"/>
        </w:rPr>
        <w:t>do not have to</w:t>
      </w:r>
      <w:r>
        <w:rPr>
          <w:lang w:val="en"/>
        </w:rPr>
        <w:t xml:space="preserve"> </w:t>
      </w:r>
      <w:r>
        <w:rPr>
          <w:rStyle w:val="hps"/>
          <w:lang w:val="en"/>
        </w:rPr>
        <w:t>change the layout</w:t>
      </w:r>
      <w:r>
        <w:rPr>
          <w:lang w:val="en"/>
        </w:rPr>
        <w:t xml:space="preserve"> </w:t>
      </w:r>
      <w:r>
        <w:rPr>
          <w:rStyle w:val="hps"/>
          <w:lang w:val="en"/>
        </w:rPr>
        <w:t>resource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 w:rsidRPr="00FF76D4">
        <w:rPr>
          <w:b/>
          <w:color w:val="9EC630"/>
          <w:lang w:val="en-US"/>
        </w:rPr>
        <w:t xml:space="preserve"> Secret</w:t>
      </w:r>
      <w:r w:rsidRPr="00FF76D4">
        <w:rPr>
          <w:b/>
          <w:color w:val="568EB6"/>
          <w:szCs w:val="20"/>
          <w:lang w:val="en-US"/>
        </w:rPr>
        <w:t>Manager</w:t>
      </w:r>
      <w:r>
        <w:rPr>
          <w:lang w:val="en"/>
        </w:rPr>
        <w:t xml:space="preserve"> "</w:t>
      </w:r>
      <w:r w:rsidR="00C92770">
        <w:rPr>
          <w:lang w:val="en"/>
        </w:rPr>
        <w:t>,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it is </w:t>
      </w:r>
      <w:r w:rsidR="00C92770">
        <w:rPr>
          <w:rStyle w:val="hps"/>
          <w:lang w:val="en"/>
        </w:rPr>
        <w:t xml:space="preserve">however </w:t>
      </w:r>
      <w:r>
        <w:rPr>
          <w:rStyle w:val="hps"/>
          <w:lang w:val="en"/>
        </w:rPr>
        <w:t>possible.</w:t>
      </w:r>
      <w:r>
        <w:rPr>
          <w:lang w:val="en"/>
        </w:rPr>
        <w:t xml:space="preserve"> </w:t>
      </w:r>
      <w:r>
        <w:rPr>
          <w:rStyle w:val="hps"/>
          <w:lang w:val="en"/>
        </w:rPr>
        <w:t>To do this</w:t>
      </w:r>
      <w:r>
        <w:rPr>
          <w:lang w:val="en"/>
        </w:rPr>
        <w:t xml:space="preserve">, you must edit </w:t>
      </w:r>
      <w:r>
        <w:rPr>
          <w:rStyle w:val="hps"/>
          <w:lang w:val="en"/>
        </w:rPr>
        <w:t>the file "</w:t>
      </w:r>
      <w:r>
        <w:rPr>
          <w:lang w:val="en"/>
        </w:rPr>
        <w:t xml:space="preserve">Constants.inc.php" </w:t>
      </w:r>
      <w:r>
        <w:rPr>
          <w:rStyle w:val="hps"/>
          <w:lang w:val="en"/>
        </w:rPr>
        <w:t>which is located</w:t>
      </w:r>
      <w:r>
        <w:rPr>
          <w:lang w:val="en"/>
        </w:rPr>
        <w:t xml:space="preserve"> </w:t>
      </w:r>
      <w:r w:rsidR="00C92770">
        <w:rPr>
          <w:rStyle w:val="hps"/>
          <w:lang w:val="en"/>
        </w:rPr>
        <w:t xml:space="preserve">in </w:t>
      </w:r>
      <w:r>
        <w:rPr>
          <w:rStyle w:val="hps"/>
          <w:lang w:val="en"/>
        </w:rPr>
        <w:t xml:space="preserve">the root </w:t>
      </w:r>
      <w:r w:rsidR="00C92770">
        <w:rPr>
          <w:rStyle w:val="hps"/>
          <w:lang w:val="en"/>
        </w:rPr>
        <w:t xml:space="preserve">directory </w:t>
      </w:r>
      <w:r>
        <w:rPr>
          <w:rStyle w:val="hps"/>
          <w:lang w:val="en"/>
        </w:rPr>
        <w:t>of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 w:rsidRPr="00FF76D4">
        <w:rPr>
          <w:b/>
          <w:color w:val="9EC630"/>
          <w:lang w:val="en-US"/>
        </w:rPr>
        <w:t>Secret</w:t>
      </w:r>
      <w:r w:rsidRPr="00FF76D4">
        <w:rPr>
          <w:b/>
          <w:color w:val="568EB6"/>
          <w:szCs w:val="20"/>
          <w:lang w:val="en-US"/>
        </w:rPr>
        <w:t>Manager</w:t>
      </w:r>
      <w:r>
        <w:rPr>
          <w:lang w:val="en"/>
        </w:rPr>
        <w:t xml:space="preserve">". </w:t>
      </w:r>
      <w:r>
        <w:rPr>
          <w:rStyle w:val="hps"/>
          <w:lang w:val="en"/>
        </w:rPr>
        <w:t>As its</w:t>
      </w:r>
      <w:r>
        <w:rPr>
          <w:lang w:val="en"/>
        </w:rPr>
        <w:t xml:space="preserve"> </w:t>
      </w:r>
      <w:r>
        <w:rPr>
          <w:rStyle w:val="hps"/>
          <w:lang w:val="en"/>
        </w:rPr>
        <w:t>name suggests,</w:t>
      </w:r>
      <w:r>
        <w:rPr>
          <w:lang w:val="en"/>
        </w:rPr>
        <w:t xml:space="preserve"> </w:t>
      </w:r>
      <w:r>
        <w:rPr>
          <w:rStyle w:val="hps"/>
          <w:lang w:val="en"/>
        </w:rPr>
        <w:t>this file defines</w:t>
      </w:r>
      <w:r>
        <w:rPr>
          <w:lang w:val="en"/>
        </w:rPr>
        <w:t xml:space="preserve"> </w:t>
      </w:r>
      <w:r>
        <w:rPr>
          <w:rStyle w:val="hps"/>
          <w:lang w:val="en"/>
        </w:rPr>
        <w:t>all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the constants </w:t>
      </w:r>
      <w:r w:rsidR="00C92770">
        <w:rPr>
          <w:rStyle w:val="hps"/>
          <w:lang w:val="en"/>
        </w:rPr>
        <w:t xml:space="preserve">used by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application.</w:t>
      </w:r>
    </w:p>
    <w:p w14:paraId="459C879C" w14:textId="69504389" w:rsidR="00B421DB" w:rsidRPr="00FF76D4" w:rsidRDefault="00FF76D4" w:rsidP="00F37ECB">
      <w:pPr>
        <w:pStyle w:val="Miseenavant"/>
        <w:rPr>
          <w:lang w:val="en-US"/>
        </w:rPr>
      </w:pPr>
      <w:r w:rsidRPr="00FF76D4">
        <w:rPr>
          <w:b/>
          <w:lang w:val="en-US"/>
        </w:rPr>
        <w:t>Important</w:t>
      </w:r>
      <w:r w:rsidRPr="00FF76D4">
        <w:rPr>
          <w:lang w:val="en-US"/>
        </w:rPr>
        <w:t>: remember that if you move a resource, you must make sure that the user running the Apache server dedicated to "</w:t>
      </w:r>
      <w:r w:rsidRPr="00FF76D4">
        <w:rPr>
          <w:b/>
          <w:color w:val="9EC630"/>
          <w:lang w:val="en-US"/>
        </w:rPr>
        <w:t xml:space="preserve"> Secret</w:t>
      </w:r>
      <w:r w:rsidRPr="00FF76D4">
        <w:rPr>
          <w:b/>
          <w:color w:val="568EB6"/>
          <w:szCs w:val="20"/>
          <w:lang w:val="en-US"/>
        </w:rPr>
        <w:t>Manager</w:t>
      </w:r>
      <w:r w:rsidRPr="00FF76D4">
        <w:rPr>
          <w:lang w:val="en-US"/>
        </w:rPr>
        <w:t xml:space="preserve"> " is allowed to read and write </w:t>
      </w:r>
      <w:r w:rsidR="00C92770">
        <w:rPr>
          <w:lang w:val="en-US"/>
        </w:rPr>
        <w:t>in these</w:t>
      </w:r>
      <w:r w:rsidR="00914475">
        <w:rPr>
          <w:lang w:val="en-US"/>
        </w:rPr>
        <w:t xml:space="preserve"> </w:t>
      </w:r>
      <w:r w:rsidRPr="00FF76D4">
        <w:rPr>
          <w:lang w:val="en-US"/>
        </w:rPr>
        <w:t>resources.</w:t>
      </w:r>
    </w:p>
    <w:p w14:paraId="6C9FD11D" w14:textId="462CCF70" w:rsidR="00FF76D4" w:rsidRPr="00FF76D4" w:rsidRDefault="00FF76D4" w:rsidP="00FF76D4">
      <w:pPr>
        <w:rPr>
          <w:lang w:val="en-US"/>
        </w:rPr>
      </w:pPr>
      <w:r w:rsidRPr="00FF76D4">
        <w:rPr>
          <w:lang w:val="en-US"/>
        </w:rPr>
        <w:t xml:space="preserve">The </w:t>
      </w:r>
      <w:r w:rsidR="00373C6C">
        <w:rPr>
          <w:lang w:val="en-US"/>
        </w:rPr>
        <w:t xml:space="preserve">administrator installing </w:t>
      </w:r>
      <w:r w:rsidR="00373C6C" w:rsidRPr="00FF76D4">
        <w:rPr>
          <w:lang w:val="en-US"/>
        </w:rPr>
        <w:t>"</w:t>
      </w:r>
      <w:r w:rsidR="00373C6C" w:rsidRPr="00FF76D4">
        <w:rPr>
          <w:b/>
          <w:color w:val="9EC630"/>
          <w:lang w:val="en-US"/>
        </w:rPr>
        <w:t xml:space="preserve"> Secret</w:t>
      </w:r>
      <w:r w:rsidR="00373C6C" w:rsidRPr="00FF76D4">
        <w:rPr>
          <w:b/>
          <w:color w:val="568EB6"/>
          <w:szCs w:val="20"/>
          <w:lang w:val="en-US"/>
        </w:rPr>
        <w:t>Manager</w:t>
      </w:r>
      <w:r w:rsidR="00373C6C" w:rsidRPr="00FF76D4">
        <w:rPr>
          <w:lang w:val="en-US"/>
        </w:rPr>
        <w:t xml:space="preserve"> "</w:t>
      </w:r>
      <w:r w:rsidR="00373C6C">
        <w:rPr>
          <w:lang w:val="en-US"/>
        </w:rPr>
        <w:t xml:space="preserve"> </w:t>
      </w:r>
      <w:r w:rsidRPr="00FF76D4">
        <w:rPr>
          <w:lang w:val="en-US"/>
        </w:rPr>
        <w:t xml:space="preserve">must be attentive to the resource: "SERVER". This resource allows to rewrite the URL to each internal call </w:t>
      </w:r>
      <w:r w:rsidR="00373C6C">
        <w:rPr>
          <w:lang w:val="en-US"/>
        </w:rPr>
        <w:t xml:space="preserve">to </w:t>
      </w:r>
      <w:r w:rsidRPr="00FF76D4">
        <w:rPr>
          <w:lang w:val="en-US"/>
        </w:rPr>
        <w:t>"</w:t>
      </w:r>
      <w:r w:rsidRPr="00FF76D4">
        <w:rPr>
          <w:b/>
          <w:color w:val="9EC630"/>
          <w:lang w:val="en-US"/>
        </w:rPr>
        <w:t xml:space="preserve"> Secret</w:t>
      </w:r>
      <w:r w:rsidRPr="00FF76D4">
        <w:rPr>
          <w:b/>
          <w:color w:val="568EB6"/>
          <w:szCs w:val="20"/>
          <w:lang w:val="en-US"/>
        </w:rPr>
        <w:t>Manager</w:t>
      </w:r>
      <w:r w:rsidR="00373C6C">
        <w:rPr>
          <w:lang w:val="en-US"/>
        </w:rPr>
        <w:t xml:space="preserve"> </w:t>
      </w:r>
      <w:r w:rsidR="00373C6C" w:rsidRPr="00FF76D4">
        <w:rPr>
          <w:lang w:val="en-US"/>
        </w:rPr>
        <w:t>"</w:t>
      </w:r>
      <w:r w:rsidR="00373C6C">
        <w:rPr>
          <w:lang w:val="en-US"/>
        </w:rPr>
        <w:t>.</w:t>
      </w:r>
      <w:r w:rsidR="00373C6C" w:rsidRPr="00FF76D4">
        <w:rPr>
          <w:lang w:val="en-US"/>
        </w:rPr>
        <w:t xml:space="preserve"> </w:t>
      </w:r>
      <w:r w:rsidRPr="00FF76D4">
        <w:rPr>
          <w:lang w:val="en-US"/>
        </w:rPr>
        <w:t xml:space="preserve">It must point to either an "IP address" </w:t>
      </w:r>
      <w:r w:rsidR="00C92770">
        <w:rPr>
          <w:lang w:val="en-US"/>
        </w:rPr>
        <w:t xml:space="preserve">or a </w:t>
      </w:r>
      <w:r w:rsidRPr="00FF76D4">
        <w:rPr>
          <w:lang w:val="en-US"/>
        </w:rPr>
        <w:t>"DNS entry." In both cases, this means the server hosting the "</w:t>
      </w:r>
      <w:r w:rsidRPr="00FF76D4">
        <w:rPr>
          <w:b/>
          <w:color w:val="9EC630"/>
          <w:lang w:val="en-US"/>
        </w:rPr>
        <w:t xml:space="preserve"> Secret</w:t>
      </w:r>
      <w:r w:rsidRPr="00FF76D4">
        <w:rPr>
          <w:b/>
          <w:color w:val="568EB6"/>
          <w:szCs w:val="20"/>
          <w:lang w:val="en-US"/>
        </w:rPr>
        <w:t>Manager</w:t>
      </w:r>
      <w:r w:rsidRPr="00FF76D4">
        <w:rPr>
          <w:lang w:val="en-US"/>
        </w:rPr>
        <w:t xml:space="preserve"> " and "</w:t>
      </w:r>
      <w:r w:rsidRPr="00FF76D4">
        <w:rPr>
          <w:b/>
          <w:color w:val="9EC630"/>
          <w:lang w:val="en-US"/>
        </w:rPr>
        <w:t xml:space="preserve"> Secret</w:t>
      </w:r>
      <w:r w:rsidRPr="00FF76D4">
        <w:rPr>
          <w:b/>
          <w:color w:val="568EB6"/>
          <w:szCs w:val="20"/>
          <w:lang w:val="en-US"/>
        </w:rPr>
        <w:t>Server</w:t>
      </w:r>
      <w:r w:rsidRPr="00FF76D4">
        <w:rPr>
          <w:lang w:val="en-US"/>
        </w:rPr>
        <w:t>"</w:t>
      </w:r>
      <w:r w:rsidR="00373C6C">
        <w:rPr>
          <w:lang w:val="en-US"/>
        </w:rPr>
        <w:t>, as b</w:t>
      </w:r>
      <w:r w:rsidRPr="00FF76D4">
        <w:rPr>
          <w:lang w:val="en-US"/>
        </w:rPr>
        <w:t xml:space="preserve">oth components must be </w:t>
      </w:r>
      <w:r w:rsidR="00373C6C">
        <w:rPr>
          <w:lang w:val="en-US"/>
        </w:rPr>
        <w:t xml:space="preserve">located </w:t>
      </w:r>
      <w:r w:rsidRPr="00FF76D4">
        <w:rPr>
          <w:lang w:val="en-US"/>
        </w:rPr>
        <w:t>on the same server.</w:t>
      </w:r>
    </w:p>
    <w:p w14:paraId="553F475D" w14:textId="15FD9E73" w:rsidR="00FF76D4" w:rsidRPr="00FF76D4" w:rsidRDefault="00FF76D4" w:rsidP="00FF76D4">
      <w:pPr>
        <w:rPr>
          <w:lang w:val="en-US"/>
        </w:rPr>
      </w:pPr>
      <w:r w:rsidRPr="00FF76D4">
        <w:rPr>
          <w:lang w:val="en-US"/>
        </w:rPr>
        <w:t>For example, suppose your "</w:t>
      </w:r>
      <w:r w:rsidRPr="00FF76D4">
        <w:rPr>
          <w:b/>
          <w:color w:val="9EC630"/>
          <w:lang w:val="en-US"/>
        </w:rPr>
        <w:t xml:space="preserve"> Secret</w:t>
      </w:r>
      <w:r w:rsidRPr="00FF76D4">
        <w:rPr>
          <w:b/>
          <w:color w:val="568EB6"/>
          <w:szCs w:val="20"/>
          <w:lang w:val="en-US"/>
        </w:rPr>
        <w:t>Manager</w:t>
      </w:r>
      <w:r w:rsidRPr="00FF76D4">
        <w:rPr>
          <w:lang w:val="en-US"/>
        </w:rPr>
        <w:t xml:space="preserve"> " is the designated server IP address "</w:t>
      </w:r>
      <w:r w:rsidRPr="00FF76D4">
        <w:rPr>
          <w:rFonts w:ascii="Courier New" w:hAnsi="Courier New" w:cs="Courier New"/>
          <w:lang w:val="en-US"/>
        </w:rPr>
        <w:t>10.192.120.1</w:t>
      </w:r>
      <w:r w:rsidRPr="00FF76D4">
        <w:rPr>
          <w:lang w:val="en-US"/>
        </w:rPr>
        <w:t>".</w:t>
      </w:r>
    </w:p>
    <w:p w14:paraId="296E3E2A" w14:textId="7262ADF4" w:rsidR="00670522" w:rsidRPr="00FF76D4" w:rsidRDefault="00FF76D4">
      <w:pPr>
        <w:rPr>
          <w:lang w:val="en-US"/>
        </w:rPr>
      </w:pPr>
      <w:r w:rsidRPr="00FF76D4">
        <w:rPr>
          <w:lang w:val="en-US"/>
        </w:rPr>
        <w:t>In the</w:t>
      </w:r>
      <w:r w:rsidR="00670522" w:rsidRPr="00FF76D4">
        <w:rPr>
          <w:lang w:val="en-US"/>
        </w:rPr>
        <w:t xml:space="preserve"> « </w:t>
      </w:r>
      <w:r w:rsidR="00670522" w:rsidRPr="00FF76D4">
        <w:rPr>
          <w:rFonts w:ascii="Courier New" w:hAnsi="Courier New" w:cs="Courier New"/>
          <w:lang w:val="en-US"/>
        </w:rPr>
        <w:t>Constants.inc.php</w:t>
      </w:r>
      <w:r w:rsidR="00670522" w:rsidRPr="00FF76D4">
        <w:rPr>
          <w:lang w:val="en-US"/>
        </w:rPr>
        <w:t> »</w:t>
      </w:r>
      <w:r w:rsidRPr="00FF76D4">
        <w:rPr>
          <w:lang w:val="en-US"/>
        </w:rPr>
        <w:t xml:space="preserve"> file</w:t>
      </w:r>
      <w:r w:rsidR="00670522" w:rsidRPr="00FF76D4">
        <w:rPr>
          <w:lang w:val="en-US"/>
        </w:rPr>
        <w:t xml:space="preserve">, </w:t>
      </w:r>
      <w:r>
        <w:rPr>
          <w:rStyle w:val="hps"/>
          <w:lang w:val="en"/>
        </w:rPr>
        <w:t>you should have the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following line</w:t>
      </w:r>
      <w:r w:rsidR="00670522" w:rsidRPr="00FF76D4">
        <w:rPr>
          <w:lang w:val="en-US"/>
        </w:rPr>
        <w:t>:</w:t>
      </w:r>
    </w:p>
    <w:p w14:paraId="05539466" w14:textId="77777777" w:rsidR="00670522" w:rsidRPr="00A24A9B" w:rsidRDefault="00670522" w:rsidP="00670522">
      <w:pPr>
        <w:pStyle w:val="Blocdecommandes"/>
        <w:rPr>
          <w:lang w:val="en-US"/>
        </w:rPr>
      </w:pPr>
      <w:r w:rsidRPr="00A24A9B">
        <w:rPr>
          <w:lang w:val="en-US"/>
        </w:rPr>
        <w:t>define( 'SERVER', '10.192.120.1' );</w:t>
      </w:r>
    </w:p>
    <w:p w14:paraId="7270B6F0" w14:textId="6504CCB1" w:rsidR="00670522" w:rsidRPr="00FF76D4" w:rsidRDefault="00FF76D4">
      <w:pPr>
        <w:rPr>
          <w:lang w:val="en-US"/>
        </w:rPr>
      </w:pPr>
      <w:r>
        <w:rPr>
          <w:rStyle w:val="hps"/>
          <w:lang w:val="en"/>
        </w:rPr>
        <w:t>In your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 w:rsidRPr="00FF76D4">
        <w:rPr>
          <w:rStyle w:val="atn"/>
          <w:rFonts w:ascii="Courier New" w:hAnsi="Courier New" w:cs="Courier New"/>
          <w:lang w:val="en"/>
        </w:rPr>
        <w:t>httpd-</w:t>
      </w:r>
      <w:r w:rsidRPr="00FF76D4">
        <w:rPr>
          <w:rFonts w:ascii="Courier New" w:hAnsi="Courier New" w:cs="Courier New"/>
          <w:lang w:val="en"/>
        </w:rPr>
        <w:t>vhosts.conf</w:t>
      </w:r>
      <w:r>
        <w:rPr>
          <w:lang w:val="en"/>
        </w:rPr>
        <w:t xml:space="preserve">" file, </w:t>
      </w:r>
      <w:r>
        <w:rPr>
          <w:rStyle w:val="hps"/>
          <w:lang w:val="en"/>
        </w:rPr>
        <w:t>you should have the</w:t>
      </w:r>
      <w:r>
        <w:rPr>
          <w:lang w:val="en"/>
        </w:rPr>
        <w:t xml:space="preserve"> </w:t>
      </w:r>
      <w:r>
        <w:rPr>
          <w:rStyle w:val="hps"/>
          <w:lang w:val="en"/>
        </w:rPr>
        <w:t>following block:</w:t>
      </w:r>
    </w:p>
    <w:p w14:paraId="692703A1" w14:textId="77777777" w:rsidR="00052A42" w:rsidRPr="0057715C" w:rsidRDefault="00052A42" w:rsidP="00052A42">
      <w:pPr>
        <w:pStyle w:val="Blocdecommandes"/>
        <w:rPr>
          <w:lang w:val="en-US"/>
        </w:rPr>
      </w:pPr>
      <w:r w:rsidRPr="0057715C">
        <w:rPr>
          <w:lang w:val="en-US"/>
        </w:rPr>
        <w:t>&lt;VirtualHost 10.192.120.1:443&gt;</w:t>
      </w:r>
    </w:p>
    <w:p w14:paraId="18C32DCE" w14:textId="77777777" w:rsidR="00052A42" w:rsidRPr="0057715C" w:rsidRDefault="00052A42" w:rsidP="00052A42">
      <w:pPr>
        <w:pStyle w:val="Blocdecommandes"/>
        <w:rPr>
          <w:lang w:val="en-US"/>
        </w:rPr>
      </w:pPr>
      <w:r w:rsidRPr="0057715C">
        <w:rPr>
          <w:lang w:val="en-US"/>
        </w:rPr>
        <w:t xml:space="preserve">    ServerName secretmanager.localhost</w:t>
      </w:r>
    </w:p>
    <w:p w14:paraId="12C0E40C" w14:textId="77777777" w:rsidR="00052A42" w:rsidRPr="0057715C" w:rsidRDefault="00052A42" w:rsidP="00052A42">
      <w:pPr>
        <w:pStyle w:val="Blocdecommandes"/>
        <w:rPr>
          <w:lang w:val="en-US"/>
        </w:rPr>
      </w:pPr>
      <w:r w:rsidRPr="0057715C">
        <w:rPr>
          <w:lang w:val="en-US"/>
        </w:rPr>
        <w:t xml:space="preserve">    ServerAlias SecretManager</w:t>
      </w:r>
    </w:p>
    <w:p w14:paraId="0CF95A48" w14:textId="77777777" w:rsidR="00052A42" w:rsidRPr="0057715C" w:rsidRDefault="00052A42" w:rsidP="00052A42">
      <w:pPr>
        <w:pStyle w:val="Blocdecommandes"/>
        <w:rPr>
          <w:lang w:val="en-US"/>
        </w:rPr>
      </w:pPr>
      <w:r w:rsidRPr="0057715C">
        <w:rPr>
          <w:lang w:val="en-US"/>
        </w:rPr>
        <w:t xml:space="preserve">    DocumentRoot "/Applications/XAMPP/xamppfiles/htdocs/SecretManager"</w:t>
      </w:r>
    </w:p>
    <w:p w14:paraId="55093F4B" w14:textId="77777777" w:rsidR="00052A42" w:rsidRPr="0057715C" w:rsidRDefault="00052A42" w:rsidP="00052A42">
      <w:pPr>
        <w:pStyle w:val="Blocdecommandes"/>
        <w:rPr>
          <w:lang w:val="en-US"/>
        </w:rPr>
      </w:pPr>
    </w:p>
    <w:p w14:paraId="5ECDF07E" w14:textId="77777777" w:rsidR="00052A42" w:rsidRPr="0057715C" w:rsidRDefault="00052A42" w:rsidP="00052A42">
      <w:pPr>
        <w:pStyle w:val="Blocdecommandes"/>
        <w:rPr>
          <w:lang w:val="en-US"/>
        </w:rPr>
      </w:pPr>
      <w:r w:rsidRPr="0057715C">
        <w:rPr>
          <w:lang w:val="en-US"/>
        </w:rPr>
        <w:t xml:space="preserve">    SSLEngine on</w:t>
      </w:r>
    </w:p>
    <w:p w14:paraId="1D900038" w14:textId="77777777" w:rsidR="00052A42" w:rsidRPr="0057715C" w:rsidRDefault="00052A42" w:rsidP="00052A42">
      <w:pPr>
        <w:pStyle w:val="Blocdecommandes"/>
        <w:rPr>
          <w:lang w:val="en-US"/>
        </w:rPr>
      </w:pPr>
      <w:r w:rsidRPr="0057715C">
        <w:rPr>
          <w:lang w:val="en-US"/>
        </w:rPr>
        <w:t xml:space="preserve">    SSLCertificateFile "/Applications/XAMPP/xamppfiles/etc/ssl.crt/server.crt"</w:t>
      </w:r>
    </w:p>
    <w:p w14:paraId="38653425" w14:textId="77777777" w:rsidR="00052A42" w:rsidRPr="0057715C" w:rsidRDefault="00052A42" w:rsidP="00052A42">
      <w:pPr>
        <w:pStyle w:val="Blocdecommandes"/>
        <w:rPr>
          <w:lang w:val="en-US"/>
        </w:rPr>
      </w:pPr>
      <w:r w:rsidRPr="0057715C">
        <w:rPr>
          <w:lang w:val="en-US"/>
        </w:rPr>
        <w:t xml:space="preserve">    SSLCertificateKeyFile "/Applications/XAMPP/xamppfiles/etc/ssl/server.key"</w:t>
      </w:r>
    </w:p>
    <w:p w14:paraId="1D8E3414" w14:textId="77777777" w:rsidR="00052A42" w:rsidRPr="0057715C" w:rsidRDefault="00052A42" w:rsidP="00052A42">
      <w:pPr>
        <w:pStyle w:val="Blocdecommandes"/>
        <w:rPr>
          <w:lang w:val="en-US"/>
        </w:rPr>
      </w:pPr>
    </w:p>
    <w:p w14:paraId="7370A56D" w14:textId="77777777" w:rsidR="00052A42" w:rsidRPr="0057715C" w:rsidRDefault="00052A42" w:rsidP="00052A42">
      <w:pPr>
        <w:pStyle w:val="Blocdecommandes"/>
        <w:rPr>
          <w:lang w:val="en-US"/>
        </w:rPr>
      </w:pPr>
      <w:r w:rsidRPr="0057715C">
        <w:rPr>
          <w:lang w:val="en-US"/>
        </w:rPr>
        <w:t xml:space="preserve">    ServerAdmin admin@orasys.fr</w:t>
      </w:r>
    </w:p>
    <w:p w14:paraId="43872F59" w14:textId="77777777" w:rsidR="00052A42" w:rsidRPr="0057715C" w:rsidRDefault="00052A42" w:rsidP="00052A42">
      <w:pPr>
        <w:pStyle w:val="Blocdecommandes"/>
        <w:rPr>
          <w:lang w:val="en-US"/>
        </w:rPr>
      </w:pPr>
    </w:p>
    <w:p w14:paraId="343040C6" w14:textId="77777777" w:rsidR="00052A42" w:rsidRPr="0057715C" w:rsidRDefault="00052A42" w:rsidP="00052A42">
      <w:pPr>
        <w:pStyle w:val="Blocdecommandes"/>
        <w:rPr>
          <w:lang w:val="en-US"/>
        </w:rPr>
      </w:pPr>
      <w:r w:rsidRPr="0057715C">
        <w:rPr>
          <w:lang w:val="en-US"/>
        </w:rPr>
        <w:t xml:space="preserve">    &lt;Directory /Applications/XAMPP/xamppfiles/htdocs/SecretManager&gt;</w:t>
      </w:r>
    </w:p>
    <w:p w14:paraId="3A31C4CC" w14:textId="77777777" w:rsidR="00052A42" w:rsidRPr="0057715C" w:rsidRDefault="00052A42" w:rsidP="00052A42">
      <w:pPr>
        <w:pStyle w:val="Blocdecommandes"/>
        <w:rPr>
          <w:lang w:val="en-US"/>
        </w:rPr>
      </w:pPr>
      <w:r w:rsidRPr="0057715C">
        <w:rPr>
          <w:lang w:val="en-US"/>
        </w:rPr>
        <w:t xml:space="preserve">        DirectoryIndex index.php</w:t>
      </w:r>
    </w:p>
    <w:p w14:paraId="225789EC" w14:textId="77777777" w:rsidR="00052A42" w:rsidRPr="0057715C" w:rsidRDefault="00052A42" w:rsidP="00052A42">
      <w:pPr>
        <w:pStyle w:val="Blocdecommandes"/>
        <w:rPr>
          <w:lang w:val="en-US"/>
        </w:rPr>
      </w:pPr>
      <w:r w:rsidRPr="0057715C">
        <w:rPr>
          <w:lang w:val="en-US"/>
        </w:rPr>
        <w:t xml:space="preserve">        AllowOverride All</w:t>
      </w:r>
    </w:p>
    <w:p w14:paraId="1352E4F9" w14:textId="77777777" w:rsidR="00052A42" w:rsidRPr="0057715C" w:rsidRDefault="00052A42" w:rsidP="00052A42">
      <w:pPr>
        <w:pStyle w:val="Blocdecommandes"/>
        <w:rPr>
          <w:lang w:val="en-US"/>
        </w:rPr>
      </w:pPr>
      <w:r w:rsidRPr="0057715C">
        <w:rPr>
          <w:lang w:val="en-US"/>
        </w:rPr>
        <w:t xml:space="preserve">        Order allow,deny</w:t>
      </w:r>
    </w:p>
    <w:p w14:paraId="6E26EDCF" w14:textId="77777777" w:rsidR="00052A42" w:rsidRPr="0057715C" w:rsidRDefault="00052A42" w:rsidP="00052A42">
      <w:pPr>
        <w:pStyle w:val="Blocdecommandes"/>
        <w:rPr>
          <w:lang w:val="en-US"/>
        </w:rPr>
      </w:pPr>
      <w:r w:rsidRPr="0057715C">
        <w:rPr>
          <w:lang w:val="en-US"/>
        </w:rPr>
        <w:t xml:space="preserve">        Allow from all</w:t>
      </w:r>
    </w:p>
    <w:p w14:paraId="667E17BB" w14:textId="77777777" w:rsidR="00052A42" w:rsidRPr="0057715C" w:rsidRDefault="00052A42" w:rsidP="00052A42">
      <w:pPr>
        <w:pStyle w:val="Blocdecommandes"/>
        <w:rPr>
          <w:lang w:val="en-US"/>
        </w:rPr>
      </w:pPr>
      <w:r w:rsidRPr="0057715C">
        <w:rPr>
          <w:lang w:val="en-US"/>
        </w:rPr>
        <w:t xml:space="preserve">    &lt;/Directory&gt;</w:t>
      </w:r>
    </w:p>
    <w:p w14:paraId="0E6152C1" w14:textId="77777777" w:rsidR="00052A42" w:rsidRPr="0057715C" w:rsidRDefault="00052A42" w:rsidP="00052A42">
      <w:pPr>
        <w:pStyle w:val="Blocdecommandes"/>
        <w:rPr>
          <w:lang w:val="en-US"/>
        </w:rPr>
      </w:pPr>
    </w:p>
    <w:p w14:paraId="46B06638" w14:textId="77777777" w:rsidR="00052A42" w:rsidRPr="0057715C" w:rsidRDefault="00052A42" w:rsidP="00052A42">
      <w:pPr>
        <w:pStyle w:val="Blocdecommandes"/>
        <w:rPr>
          <w:lang w:val="en-US"/>
        </w:rPr>
      </w:pPr>
      <w:r w:rsidRPr="0057715C">
        <w:rPr>
          <w:lang w:val="en-US"/>
        </w:rPr>
        <w:t xml:space="preserve">    CustomLog logs/ssl_request_log "%t %h %{SSL_PROTOCOL}x %{SSL_CIPHER}x \"%r\" %b"</w:t>
      </w:r>
    </w:p>
    <w:p w14:paraId="784E3D58" w14:textId="77777777" w:rsidR="00052A42" w:rsidRPr="00A24A9B" w:rsidRDefault="00052A42" w:rsidP="00052A42">
      <w:pPr>
        <w:pStyle w:val="Blocdecommandes"/>
        <w:rPr>
          <w:lang w:val="en-US"/>
        </w:rPr>
      </w:pPr>
      <w:r w:rsidRPr="00A24A9B">
        <w:rPr>
          <w:lang w:val="en-US"/>
        </w:rPr>
        <w:t>&lt;/VirtualHost&gt;</w:t>
      </w:r>
    </w:p>
    <w:p w14:paraId="6C94525A" w14:textId="79F82D74" w:rsidR="00052A42" w:rsidRPr="00FF76D4" w:rsidRDefault="00FF76D4">
      <w:pPr>
        <w:rPr>
          <w:lang w:val="en-US"/>
        </w:rPr>
      </w:pPr>
      <w:r>
        <w:rPr>
          <w:rStyle w:val="hps"/>
          <w:lang w:val="en"/>
        </w:rPr>
        <w:t>These</w:t>
      </w:r>
      <w:r>
        <w:rPr>
          <w:lang w:val="en"/>
        </w:rPr>
        <w:t xml:space="preserve"> </w:t>
      </w:r>
      <w:r>
        <w:rPr>
          <w:rStyle w:val="hps"/>
          <w:lang w:val="en"/>
        </w:rPr>
        <w:t>sample files</w:t>
      </w:r>
      <w:r>
        <w:rPr>
          <w:lang w:val="en"/>
        </w:rPr>
        <w:t xml:space="preserve"> </w:t>
      </w:r>
      <w:r>
        <w:rPr>
          <w:rStyle w:val="hps"/>
          <w:lang w:val="en"/>
        </w:rPr>
        <w:t>are located in the</w:t>
      </w:r>
      <w:r>
        <w:rPr>
          <w:lang w:val="en"/>
        </w:rPr>
        <w:t xml:space="preserve"> </w:t>
      </w:r>
      <w:r>
        <w:rPr>
          <w:rStyle w:val="hps"/>
          <w:lang w:val="en"/>
        </w:rPr>
        <w:t>"Installation"</w:t>
      </w:r>
      <w:r>
        <w:rPr>
          <w:lang w:val="en"/>
        </w:rPr>
        <w:t xml:space="preserve"> </w:t>
      </w:r>
      <w:r>
        <w:rPr>
          <w:rStyle w:val="hps"/>
          <w:lang w:val="en"/>
        </w:rPr>
        <w:t>directory.</w:t>
      </w:r>
      <w:r>
        <w:rPr>
          <w:lang w:val="en"/>
        </w:rPr>
        <w:t xml:space="preserve"> </w:t>
      </w:r>
      <w:r>
        <w:rPr>
          <w:rStyle w:val="hps"/>
          <w:lang w:val="en"/>
        </w:rPr>
        <w:t>It is your responsibility</w:t>
      </w:r>
      <w:r>
        <w:rPr>
          <w:lang w:val="en"/>
        </w:rPr>
        <w:t xml:space="preserve"> </w:t>
      </w:r>
      <w:r>
        <w:rPr>
          <w:rStyle w:val="hps"/>
          <w:lang w:val="en"/>
        </w:rPr>
        <w:t>to configure</w:t>
      </w:r>
      <w:r>
        <w:rPr>
          <w:lang w:val="en"/>
        </w:rPr>
        <w:t xml:space="preserve"> </w:t>
      </w:r>
      <w:r>
        <w:rPr>
          <w:rStyle w:val="hps"/>
          <w:lang w:val="en"/>
        </w:rPr>
        <w:t>and install</w:t>
      </w:r>
      <w:r>
        <w:rPr>
          <w:lang w:val="en"/>
        </w:rPr>
        <w:t xml:space="preserve"> </w:t>
      </w:r>
      <w:r w:rsidR="00373C6C">
        <w:rPr>
          <w:lang w:val="en"/>
        </w:rPr>
        <w:t xml:space="preserve">them in </w:t>
      </w:r>
      <w:r w:rsidR="00373C6C">
        <w:rPr>
          <w:rStyle w:val="hps"/>
          <w:lang w:val="en"/>
        </w:rPr>
        <w:t>the appropriate directory</w:t>
      </w:r>
      <w:r>
        <w:rPr>
          <w:rStyle w:val="hps"/>
          <w:lang w:val="en"/>
        </w:rPr>
        <w:t>.</w:t>
      </w:r>
    </w:p>
    <w:p w14:paraId="4A54901E" w14:textId="2929BE52" w:rsidR="00661416" w:rsidRPr="00FF76D4" w:rsidRDefault="00661416">
      <w:pPr>
        <w:spacing w:before="0"/>
        <w:jc w:val="left"/>
        <w:rPr>
          <w:lang w:val="en-US"/>
        </w:rPr>
      </w:pPr>
      <w:r w:rsidRPr="00FF76D4">
        <w:rPr>
          <w:lang w:val="en-US"/>
        </w:rPr>
        <w:br w:type="page"/>
      </w:r>
    </w:p>
    <w:p w14:paraId="575F4A40" w14:textId="788A09BD" w:rsidR="00661416" w:rsidRDefault="00C42897" w:rsidP="00661416">
      <w:pPr>
        <w:pStyle w:val="Titre2"/>
      </w:pPr>
      <w:bookmarkStart w:id="13" w:name="_Ref388543372"/>
      <w:bookmarkStart w:id="14" w:name="_Toc388544256"/>
      <w:r>
        <w:lastRenderedPageBreak/>
        <w:t>File detail</w:t>
      </w:r>
      <w:r w:rsidR="00661416">
        <w:t xml:space="preserve"> « </w:t>
      </w:r>
      <w:r w:rsidR="00661416" w:rsidRPr="00B421DB">
        <w:rPr>
          <w:rFonts w:ascii="Courier New" w:hAnsi="Courier New" w:cs="Courier New"/>
        </w:rPr>
        <w:t>Constants.inc.php</w:t>
      </w:r>
      <w:r w:rsidR="00661416">
        <w:t> »</w:t>
      </w:r>
      <w:bookmarkEnd w:id="13"/>
      <w:bookmarkEnd w:id="14"/>
    </w:p>
    <w:p w14:paraId="388945DE" w14:textId="37A16E7C" w:rsidR="00661416" w:rsidRPr="00C42897" w:rsidRDefault="00C42897">
      <w:pPr>
        <w:rPr>
          <w:lang w:val="en-US"/>
        </w:rPr>
      </w:pPr>
      <w:r>
        <w:rPr>
          <w:rStyle w:val="hps"/>
          <w:lang w:val="en"/>
        </w:rPr>
        <w:t>This file stores</w:t>
      </w:r>
      <w:r>
        <w:rPr>
          <w:lang w:val="en"/>
        </w:rPr>
        <w:t xml:space="preserve"> </w:t>
      </w:r>
      <w:r>
        <w:rPr>
          <w:rStyle w:val="hps"/>
          <w:lang w:val="en"/>
        </w:rPr>
        <w:t>all constants</w:t>
      </w:r>
      <w:r>
        <w:rPr>
          <w:lang w:val="en"/>
        </w:rPr>
        <w:t xml:space="preserve"> </w:t>
      </w:r>
      <w:r>
        <w:rPr>
          <w:rStyle w:val="hps"/>
          <w:lang w:val="en"/>
        </w:rPr>
        <w:t>necessary for the proper</w:t>
      </w:r>
      <w:r>
        <w:rPr>
          <w:lang w:val="en"/>
        </w:rPr>
        <w:t xml:space="preserve"> </w:t>
      </w:r>
      <w:r>
        <w:rPr>
          <w:rStyle w:val="hps"/>
          <w:lang w:val="en"/>
        </w:rPr>
        <w:t>functioning of the "</w:t>
      </w:r>
      <w:r w:rsidRPr="00C42897">
        <w:rPr>
          <w:b/>
          <w:color w:val="9EC630"/>
          <w:lang w:val="en-US"/>
        </w:rPr>
        <w:t xml:space="preserve"> Secret</w:t>
      </w:r>
      <w:r w:rsidRPr="00C42897">
        <w:rPr>
          <w:b/>
          <w:color w:val="568EB6"/>
          <w:szCs w:val="20"/>
          <w:lang w:val="en-US"/>
        </w:rPr>
        <w:t>Manager</w:t>
      </w:r>
      <w:r>
        <w:rPr>
          <w:lang w:val="en"/>
        </w:rPr>
        <w:t xml:space="preserve">." </w:t>
      </w:r>
      <w:r>
        <w:rPr>
          <w:rStyle w:val="hps"/>
          <w:lang w:val="en"/>
        </w:rPr>
        <w:t>These constants</w:t>
      </w:r>
      <w:r>
        <w:rPr>
          <w:lang w:val="en"/>
        </w:rPr>
        <w:t xml:space="preserve"> </w:t>
      </w:r>
      <w:r>
        <w:rPr>
          <w:rStyle w:val="hps"/>
          <w:lang w:val="en"/>
        </w:rPr>
        <w:t>are used to locate</w:t>
      </w:r>
      <w:r>
        <w:rPr>
          <w:lang w:val="en"/>
        </w:rPr>
        <w:t xml:space="preserve"> </w:t>
      </w:r>
      <w:r>
        <w:rPr>
          <w:rStyle w:val="hps"/>
          <w:lang w:val="en"/>
        </w:rPr>
        <w:t>internal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 w:rsidRPr="00C42897">
        <w:rPr>
          <w:b/>
          <w:color w:val="9EC630"/>
          <w:lang w:val="en-US"/>
        </w:rPr>
        <w:t xml:space="preserve"> Secret</w:t>
      </w:r>
      <w:r w:rsidRPr="00C42897">
        <w:rPr>
          <w:b/>
          <w:color w:val="568EB6"/>
          <w:szCs w:val="20"/>
          <w:lang w:val="en-US"/>
        </w:rPr>
        <w:t xml:space="preserve">Manager </w:t>
      </w:r>
      <w:r>
        <w:rPr>
          <w:lang w:val="en"/>
        </w:rPr>
        <w:t>"</w:t>
      </w:r>
      <w:r w:rsidRPr="00C42897">
        <w:rPr>
          <w:rStyle w:val="hps"/>
          <w:lang w:val="en"/>
        </w:rPr>
        <w:t xml:space="preserve"> </w:t>
      </w:r>
      <w:r>
        <w:rPr>
          <w:rStyle w:val="hps"/>
          <w:lang w:val="en"/>
        </w:rPr>
        <w:t>resources.</w:t>
      </w:r>
      <w:r>
        <w:rPr>
          <w:lang w:val="en"/>
        </w:rPr>
        <w:t xml:space="preserve"> </w:t>
      </w:r>
      <w:r>
        <w:rPr>
          <w:rStyle w:val="hps"/>
          <w:lang w:val="en"/>
        </w:rPr>
        <w:t>You will find</w:t>
      </w:r>
      <w:r>
        <w:rPr>
          <w:lang w:val="en"/>
        </w:rPr>
        <w:t xml:space="preserve"> </w:t>
      </w:r>
      <w:r>
        <w:rPr>
          <w:rStyle w:val="hps"/>
          <w:lang w:val="en"/>
        </w:rPr>
        <w:t>below</w:t>
      </w:r>
      <w:r>
        <w:rPr>
          <w:lang w:val="en"/>
        </w:rPr>
        <w:t xml:space="preserve"> </w:t>
      </w:r>
      <w:r>
        <w:rPr>
          <w:rStyle w:val="hps"/>
          <w:lang w:val="en"/>
        </w:rPr>
        <w:t>a description</w:t>
      </w:r>
      <w:r>
        <w:rPr>
          <w:lang w:val="en"/>
        </w:rPr>
        <w:t xml:space="preserve"> </w:t>
      </w:r>
      <w:r>
        <w:rPr>
          <w:rStyle w:val="hps"/>
          <w:lang w:val="en"/>
        </w:rPr>
        <w:t>of each of these</w:t>
      </w:r>
      <w:r>
        <w:rPr>
          <w:lang w:val="en"/>
        </w:rPr>
        <w:t xml:space="preserve"> </w:t>
      </w:r>
      <w:r>
        <w:rPr>
          <w:rStyle w:val="hps"/>
          <w:lang w:val="en"/>
        </w:rPr>
        <w:t>constants: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184"/>
        <w:gridCol w:w="7102"/>
      </w:tblGrid>
      <w:tr w:rsidR="00E22999" w:rsidRPr="00C42897" w14:paraId="5D2D629A" w14:textId="77777777" w:rsidTr="00E22999">
        <w:trPr>
          <w:tblHeader/>
        </w:trPr>
        <w:tc>
          <w:tcPr>
            <w:tcW w:w="0" w:type="auto"/>
          </w:tcPr>
          <w:p w14:paraId="6EAE93CA" w14:textId="5833E862" w:rsidR="00661416" w:rsidRPr="00C42897" w:rsidRDefault="00661416" w:rsidP="00C42897">
            <w:pPr>
              <w:pStyle w:val="Titrecolonne"/>
              <w:rPr>
                <w:lang w:val="en"/>
              </w:rPr>
            </w:pPr>
            <w:r w:rsidRPr="00C42897">
              <w:rPr>
                <w:lang w:val="en"/>
              </w:rPr>
              <w:t>Constant</w:t>
            </w:r>
          </w:p>
        </w:tc>
        <w:tc>
          <w:tcPr>
            <w:tcW w:w="0" w:type="auto"/>
          </w:tcPr>
          <w:p w14:paraId="3A68AFCF" w14:textId="1DE0E813" w:rsidR="00661416" w:rsidRPr="00C42897" w:rsidRDefault="00C42897" w:rsidP="00661416">
            <w:pPr>
              <w:pStyle w:val="Titrecolonne"/>
              <w:rPr>
                <w:lang w:val="en"/>
              </w:rPr>
            </w:pPr>
            <w:r>
              <w:rPr>
                <w:lang w:val="en"/>
              </w:rPr>
              <w:t>Description</w:t>
            </w:r>
          </w:p>
        </w:tc>
      </w:tr>
      <w:tr w:rsidR="00E22999" w:rsidRPr="008306C5" w14:paraId="77FDBC06" w14:textId="77777777" w:rsidTr="00E22999">
        <w:tc>
          <w:tcPr>
            <w:tcW w:w="0" w:type="auto"/>
          </w:tcPr>
          <w:p w14:paraId="312C95F2" w14:textId="28621D15" w:rsidR="00661416" w:rsidRPr="00C42897" w:rsidRDefault="00661416" w:rsidP="00661416">
            <w:pPr>
              <w:pStyle w:val="Textetableau"/>
              <w:rPr>
                <w:lang w:val="en"/>
              </w:rPr>
            </w:pPr>
            <w:r w:rsidRPr="00C42897">
              <w:rPr>
                <w:lang w:val="en"/>
              </w:rPr>
              <w:t>SERVER</w:t>
            </w:r>
          </w:p>
        </w:tc>
        <w:tc>
          <w:tcPr>
            <w:tcW w:w="0" w:type="auto"/>
          </w:tcPr>
          <w:p w14:paraId="16814340" w14:textId="61BA4C01" w:rsidR="00661416" w:rsidRPr="00C42897" w:rsidRDefault="00C42897" w:rsidP="00C42897">
            <w:pPr>
              <w:pStyle w:val="Textetableau"/>
              <w:rPr>
                <w:lang w:val="en-US"/>
              </w:rPr>
            </w:pPr>
            <w:r>
              <w:rPr>
                <w:rStyle w:val="hps"/>
                <w:lang w:val="en"/>
              </w:rPr>
              <w:t>This constant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locates 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server.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An IP address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or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DNS entry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can be used to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locate this server</w:t>
            </w:r>
            <w:r>
              <w:rPr>
                <w:lang w:val="en"/>
              </w:rPr>
              <w:t xml:space="preserve">. </w:t>
            </w:r>
            <w:r>
              <w:rPr>
                <w:rStyle w:val="hps"/>
                <w:lang w:val="en"/>
              </w:rPr>
              <w:t>It may be necessary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ensure consistency between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value of this constant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and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your VHOST define</w:t>
            </w:r>
            <w:r>
              <w:rPr>
                <w:lang w:val="en"/>
              </w:rPr>
              <w:t>.</w:t>
            </w:r>
          </w:p>
        </w:tc>
      </w:tr>
      <w:tr w:rsidR="00E22999" w:rsidRPr="008306C5" w14:paraId="5E6D8B46" w14:textId="77777777" w:rsidTr="00E22999">
        <w:tc>
          <w:tcPr>
            <w:tcW w:w="0" w:type="auto"/>
          </w:tcPr>
          <w:p w14:paraId="5C2320D9" w14:textId="5B21F06C" w:rsidR="00661416" w:rsidRDefault="00661416" w:rsidP="00661416">
            <w:pPr>
              <w:pStyle w:val="Textetableau"/>
            </w:pPr>
            <w:r w:rsidRPr="00661416">
              <w:t>APPLICATION_PATH</w:t>
            </w:r>
          </w:p>
        </w:tc>
        <w:tc>
          <w:tcPr>
            <w:tcW w:w="0" w:type="auto"/>
          </w:tcPr>
          <w:p w14:paraId="4AB0099C" w14:textId="626C9C2B" w:rsidR="00661416" w:rsidRPr="00C42897" w:rsidRDefault="00C42897" w:rsidP="00661416">
            <w:pPr>
              <w:pStyle w:val="Textetableau"/>
              <w:rPr>
                <w:lang w:val="en-US"/>
              </w:rPr>
            </w:pPr>
            <w:r>
              <w:rPr>
                <w:rStyle w:val="hps"/>
                <w:lang w:val="en"/>
              </w:rPr>
              <w:t>This constant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locates 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installation directory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 xml:space="preserve">on your </w:t>
            </w:r>
            <w:r w:rsidRPr="00C42897">
              <w:rPr>
                <w:lang w:val="en-US"/>
              </w:rPr>
              <w:t>« </w:t>
            </w:r>
            <w:r w:rsidRPr="00C42897">
              <w:rPr>
                <w:b/>
                <w:color w:val="9EC630"/>
                <w:lang w:val="en-US"/>
              </w:rPr>
              <w:t>Secret</w:t>
            </w:r>
            <w:r w:rsidRPr="00C42897">
              <w:rPr>
                <w:b/>
                <w:color w:val="568EB6"/>
                <w:szCs w:val="20"/>
                <w:lang w:val="en-US"/>
              </w:rPr>
              <w:t>Manager </w:t>
            </w:r>
            <w:r w:rsidRPr="00C42897">
              <w:rPr>
                <w:lang w:val="en-US"/>
              </w:rPr>
              <w:t>»</w:t>
            </w:r>
            <w:r w:rsidR="00E22999" w:rsidRPr="00C42897">
              <w:rPr>
                <w:lang w:val="en-US"/>
              </w:rPr>
              <w:t>.</w:t>
            </w:r>
          </w:p>
        </w:tc>
      </w:tr>
      <w:tr w:rsidR="00661416" w:rsidRPr="008306C5" w14:paraId="641D1251" w14:textId="77777777" w:rsidTr="00E22999">
        <w:tc>
          <w:tcPr>
            <w:tcW w:w="0" w:type="auto"/>
          </w:tcPr>
          <w:p w14:paraId="197DA177" w14:textId="61A5BFBB" w:rsidR="00661416" w:rsidRPr="00661416" w:rsidRDefault="00661416" w:rsidP="00661416">
            <w:pPr>
              <w:pStyle w:val="Textetableau"/>
            </w:pPr>
            <w:r w:rsidRPr="00661416">
              <w:t>URL_BASE</w:t>
            </w:r>
          </w:p>
        </w:tc>
        <w:tc>
          <w:tcPr>
            <w:tcW w:w="0" w:type="auto"/>
          </w:tcPr>
          <w:p w14:paraId="03A82195" w14:textId="2FAA6F6E" w:rsidR="00661416" w:rsidRPr="00C42897" w:rsidRDefault="00C42897" w:rsidP="00926C4A">
            <w:pPr>
              <w:pStyle w:val="Textetableau"/>
              <w:rPr>
                <w:lang w:val="en-US"/>
              </w:rPr>
            </w:pPr>
            <w:r>
              <w:rPr>
                <w:rStyle w:val="hps"/>
                <w:lang w:val="en"/>
              </w:rPr>
              <w:t>This constant is used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locate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components</w:t>
            </w:r>
            <w:r>
              <w:rPr>
                <w:lang w:val="en"/>
              </w:rPr>
              <w:t xml:space="preserve"> </w:t>
            </w:r>
            <w:r w:rsidRPr="00C42897">
              <w:rPr>
                <w:lang w:val="en-US"/>
              </w:rPr>
              <w:t>« </w:t>
            </w:r>
            <w:r w:rsidRPr="00C42897">
              <w:rPr>
                <w:b/>
                <w:color w:val="9EC630"/>
                <w:lang w:val="en-US"/>
              </w:rPr>
              <w:t>Secret</w:t>
            </w:r>
            <w:r w:rsidRPr="00C42897">
              <w:rPr>
                <w:b/>
                <w:color w:val="568EB6"/>
                <w:szCs w:val="20"/>
                <w:lang w:val="en-US"/>
              </w:rPr>
              <w:t>Manager </w:t>
            </w:r>
            <w:r w:rsidRPr="00C42897">
              <w:rPr>
                <w:lang w:val="en-US"/>
              </w:rPr>
              <w:t>»</w:t>
            </w:r>
            <w:r>
              <w:rPr>
                <w:lang w:val="en"/>
              </w:rPr>
              <w:t xml:space="preserve"> for </w:t>
            </w:r>
            <w:r>
              <w:rPr>
                <w:rStyle w:val="hps"/>
                <w:lang w:val="en"/>
              </w:rPr>
              <w:t>their calls</w:t>
            </w:r>
            <w:r w:rsidR="00E22999" w:rsidRPr="00C42897">
              <w:rPr>
                <w:lang w:val="en-US"/>
              </w:rPr>
              <w:t>.</w:t>
            </w:r>
          </w:p>
        </w:tc>
      </w:tr>
      <w:tr w:rsidR="00E22999" w:rsidRPr="008306C5" w14:paraId="2978B6E9" w14:textId="77777777" w:rsidTr="00E22999">
        <w:tc>
          <w:tcPr>
            <w:tcW w:w="0" w:type="auto"/>
          </w:tcPr>
          <w:p w14:paraId="6AC2C7A5" w14:textId="26E32FD1" w:rsidR="00E22999" w:rsidRPr="00661416" w:rsidRDefault="00E22999" w:rsidP="00661416">
            <w:pPr>
              <w:pStyle w:val="Textetableau"/>
            </w:pPr>
            <w:r w:rsidRPr="00661416">
              <w:t>URL_PICTURES</w:t>
            </w:r>
          </w:p>
        </w:tc>
        <w:tc>
          <w:tcPr>
            <w:tcW w:w="0" w:type="auto"/>
          </w:tcPr>
          <w:p w14:paraId="4D72000C" w14:textId="6B495734" w:rsidR="00E22999" w:rsidRPr="00C42897" w:rsidRDefault="00C42897" w:rsidP="00C42897">
            <w:pPr>
              <w:pStyle w:val="Textetableau"/>
              <w:rPr>
                <w:lang w:val="en-US"/>
              </w:rPr>
            </w:pPr>
            <w:r>
              <w:rPr>
                <w:rStyle w:val="hps"/>
                <w:lang w:val="en"/>
              </w:rPr>
              <w:t>This constant is used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locate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 images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that will be displayed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 xml:space="preserve">in the </w:t>
            </w:r>
            <w:r w:rsidR="00926C4A" w:rsidRPr="00C42897">
              <w:rPr>
                <w:lang w:val="en-US"/>
              </w:rPr>
              <w:t>« </w:t>
            </w:r>
            <w:r w:rsidR="00926C4A" w:rsidRPr="00C42897">
              <w:rPr>
                <w:b/>
                <w:color w:val="9EC630"/>
                <w:lang w:val="en-US"/>
              </w:rPr>
              <w:t>Secret</w:t>
            </w:r>
            <w:r w:rsidR="00926C4A" w:rsidRPr="00C42897">
              <w:rPr>
                <w:b/>
                <w:color w:val="568EB6"/>
                <w:szCs w:val="20"/>
                <w:lang w:val="en-US"/>
              </w:rPr>
              <w:t>Manager </w:t>
            </w:r>
            <w:r w:rsidR="00926C4A" w:rsidRPr="00C42897">
              <w:rPr>
                <w:lang w:val="en-US"/>
              </w:rPr>
              <w:t>»</w:t>
            </w:r>
            <w:r>
              <w:rPr>
                <w:rStyle w:val="hps"/>
                <w:lang w:val="en"/>
              </w:rPr>
              <w:t xml:space="preserve"> screens</w:t>
            </w:r>
          </w:p>
        </w:tc>
      </w:tr>
      <w:tr w:rsidR="00E22999" w:rsidRPr="008306C5" w14:paraId="6B13E94D" w14:textId="77777777" w:rsidTr="00E22999">
        <w:tc>
          <w:tcPr>
            <w:tcW w:w="0" w:type="auto"/>
          </w:tcPr>
          <w:p w14:paraId="733715BE" w14:textId="76BB4A73" w:rsidR="00E22999" w:rsidRPr="00661416" w:rsidRDefault="00E22999" w:rsidP="00661416">
            <w:pPr>
              <w:pStyle w:val="Textetableau"/>
            </w:pPr>
            <w:r w:rsidRPr="00661416">
              <w:t>URL_LIBRARIES</w:t>
            </w:r>
          </w:p>
        </w:tc>
        <w:tc>
          <w:tcPr>
            <w:tcW w:w="0" w:type="auto"/>
          </w:tcPr>
          <w:p w14:paraId="234A0E50" w14:textId="5C93C219" w:rsidR="00E22999" w:rsidRPr="00C42897" w:rsidRDefault="00C42897" w:rsidP="00C42897">
            <w:pPr>
              <w:pStyle w:val="Textetableau"/>
              <w:rPr>
                <w:lang w:val="en-US"/>
              </w:rPr>
            </w:pPr>
            <w:r>
              <w:rPr>
                <w:rStyle w:val="hps"/>
                <w:lang w:val="en"/>
              </w:rPr>
              <w:t>This constant is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used to locate</w:t>
            </w:r>
            <w:r>
              <w:rPr>
                <w:lang w:val="en"/>
              </w:rPr>
              <w:t xml:space="preserve"> </w:t>
            </w:r>
            <w:r w:rsidRPr="00C42897">
              <w:rPr>
                <w:lang w:val="en-US"/>
              </w:rPr>
              <w:t>« </w:t>
            </w:r>
            <w:r w:rsidRPr="00C42897">
              <w:rPr>
                <w:b/>
                <w:color w:val="9EC630"/>
                <w:lang w:val="en-US"/>
              </w:rPr>
              <w:t>Secret</w:t>
            </w:r>
            <w:r w:rsidRPr="00C42897">
              <w:rPr>
                <w:b/>
                <w:color w:val="568EB6"/>
                <w:szCs w:val="20"/>
                <w:lang w:val="en-US"/>
              </w:rPr>
              <w:t>Manager </w:t>
            </w:r>
            <w:r w:rsidRPr="00C42897">
              <w:rPr>
                <w:lang w:val="en-US"/>
              </w:rPr>
              <w:t>»</w:t>
            </w:r>
            <w:r>
              <w:rPr>
                <w:lang w:val="en-US"/>
              </w:rPr>
              <w:t xml:space="preserve"> </w:t>
            </w:r>
            <w:r>
              <w:rPr>
                <w:rStyle w:val="hps"/>
                <w:lang w:val="en"/>
              </w:rPr>
              <w:t>"</w:t>
            </w:r>
            <w:r>
              <w:rPr>
                <w:lang w:val="en"/>
              </w:rPr>
              <w:t>style sheets</w:t>
            </w:r>
            <w:r>
              <w:rPr>
                <w:rStyle w:val="atn"/>
                <w:lang w:val="en"/>
              </w:rPr>
              <w:t>" and "</w:t>
            </w:r>
            <w:r>
              <w:rPr>
                <w:lang w:val="en"/>
              </w:rPr>
              <w:t>Javascripts"</w:t>
            </w:r>
            <w:r w:rsidR="00E22999" w:rsidRPr="00C42897">
              <w:rPr>
                <w:lang w:val="en-US"/>
              </w:rPr>
              <w:t>.</w:t>
            </w:r>
          </w:p>
        </w:tc>
      </w:tr>
      <w:tr w:rsidR="00E22999" w:rsidRPr="008306C5" w14:paraId="21BFD651" w14:textId="77777777" w:rsidTr="00E22999">
        <w:tc>
          <w:tcPr>
            <w:tcW w:w="0" w:type="auto"/>
          </w:tcPr>
          <w:p w14:paraId="68AC2397" w14:textId="26926C4F" w:rsidR="00E22999" w:rsidRPr="00661416" w:rsidRDefault="00E22999" w:rsidP="00661416">
            <w:pPr>
              <w:pStyle w:val="Textetableau"/>
            </w:pPr>
            <w:r w:rsidRPr="00661416">
              <w:t>DIR_SESSION</w:t>
            </w:r>
          </w:p>
        </w:tc>
        <w:tc>
          <w:tcPr>
            <w:tcW w:w="0" w:type="auto"/>
          </w:tcPr>
          <w:p w14:paraId="2EDE506B" w14:textId="7209A5A9" w:rsidR="00E22999" w:rsidRPr="00C42897" w:rsidRDefault="00C42897" w:rsidP="00505750">
            <w:pPr>
              <w:pStyle w:val="Textetableau"/>
              <w:rPr>
                <w:lang w:val="en-US"/>
              </w:rPr>
            </w:pPr>
            <w:r>
              <w:rPr>
                <w:rStyle w:val="hps"/>
                <w:lang w:val="en"/>
              </w:rPr>
              <w:t>This constant is used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locate files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"session"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users.</w:t>
            </w:r>
          </w:p>
        </w:tc>
      </w:tr>
      <w:tr w:rsidR="00926C4A" w:rsidRPr="008306C5" w14:paraId="7CEA9AE0" w14:textId="77777777" w:rsidTr="00E22999">
        <w:tc>
          <w:tcPr>
            <w:tcW w:w="0" w:type="auto"/>
          </w:tcPr>
          <w:p w14:paraId="43E18B5F" w14:textId="35A69356" w:rsidR="00926C4A" w:rsidRPr="00661416" w:rsidRDefault="00926C4A" w:rsidP="00661416">
            <w:pPr>
              <w:pStyle w:val="Textetableau"/>
            </w:pPr>
            <w:r w:rsidRPr="00661416">
              <w:t>DIR_LIBRARIES</w:t>
            </w:r>
          </w:p>
        </w:tc>
        <w:tc>
          <w:tcPr>
            <w:tcW w:w="0" w:type="auto"/>
          </w:tcPr>
          <w:p w14:paraId="3EAC8EAF" w14:textId="54AD80BD" w:rsidR="00926C4A" w:rsidRPr="00C42897" w:rsidRDefault="00C42897" w:rsidP="00C42897">
            <w:pPr>
              <w:pStyle w:val="Textetableau"/>
              <w:rPr>
                <w:lang w:val="en-US"/>
              </w:rPr>
            </w:pPr>
            <w:r>
              <w:rPr>
                <w:rStyle w:val="hps"/>
                <w:lang w:val="en"/>
              </w:rPr>
              <w:t>This constant is used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locate</w:t>
            </w:r>
            <w:r>
              <w:rPr>
                <w:lang w:val="en"/>
              </w:rPr>
              <w:t xml:space="preserve"> </w:t>
            </w:r>
            <w:r w:rsidR="00926C4A" w:rsidRPr="00C42897">
              <w:rPr>
                <w:lang w:val="en-US"/>
              </w:rPr>
              <w:t>« </w:t>
            </w:r>
            <w:r w:rsidR="00926C4A" w:rsidRPr="00C42897">
              <w:rPr>
                <w:b/>
                <w:color w:val="9EC630"/>
                <w:lang w:val="en-US"/>
              </w:rPr>
              <w:t>Secret</w:t>
            </w:r>
            <w:r w:rsidR="00926C4A" w:rsidRPr="00C42897">
              <w:rPr>
                <w:b/>
                <w:color w:val="568EB6"/>
                <w:szCs w:val="20"/>
                <w:lang w:val="en-US"/>
              </w:rPr>
              <w:t>Manager </w:t>
            </w:r>
            <w:r>
              <w:rPr>
                <w:lang w:val="en-US"/>
              </w:rPr>
              <w:t xml:space="preserve">» </w:t>
            </w:r>
            <w:r>
              <w:rPr>
                <w:rStyle w:val="hps"/>
                <w:lang w:val="en"/>
              </w:rPr>
              <w:t>objects.</w:t>
            </w:r>
          </w:p>
        </w:tc>
      </w:tr>
      <w:tr w:rsidR="00926C4A" w:rsidRPr="008306C5" w14:paraId="42049B4F" w14:textId="77777777" w:rsidTr="00E22999">
        <w:tc>
          <w:tcPr>
            <w:tcW w:w="0" w:type="auto"/>
          </w:tcPr>
          <w:p w14:paraId="3EBC15A2" w14:textId="752D6E1E" w:rsidR="00926C4A" w:rsidRPr="00661416" w:rsidRDefault="00926C4A" w:rsidP="00661416">
            <w:pPr>
              <w:pStyle w:val="Textetableau"/>
            </w:pPr>
            <w:r w:rsidRPr="00661416">
              <w:t>DIR_LABELS</w:t>
            </w:r>
          </w:p>
        </w:tc>
        <w:tc>
          <w:tcPr>
            <w:tcW w:w="0" w:type="auto"/>
          </w:tcPr>
          <w:p w14:paraId="5096BE05" w14:textId="6E0AB363" w:rsidR="00926C4A" w:rsidRPr="00C42897" w:rsidRDefault="00C42897" w:rsidP="00C42897">
            <w:pPr>
              <w:pStyle w:val="Textetableau"/>
              <w:rPr>
                <w:lang w:val="en-US"/>
              </w:rPr>
            </w:pPr>
            <w:r>
              <w:rPr>
                <w:rStyle w:val="hps"/>
                <w:lang w:val="en"/>
              </w:rPr>
              <w:t>This constant is used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locate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 xml:space="preserve">the </w:t>
            </w:r>
            <w:r w:rsidR="00926C4A" w:rsidRPr="00C42897">
              <w:rPr>
                <w:lang w:val="en-US"/>
              </w:rPr>
              <w:t>« </w:t>
            </w:r>
            <w:r w:rsidR="00926C4A" w:rsidRPr="00C42897">
              <w:rPr>
                <w:b/>
                <w:color w:val="9EC630"/>
                <w:lang w:val="en-US"/>
              </w:rPr>
              <w:t>Secret</w:t>
            </w:r>
            <w:r w:rsidR="00926C4A" w:rsidRPr="00C42897">
              <w:rPr>
                <w:b/>
                <w:color w:val="568EB6"/>
                <w:szCs w:val="20"/>
                <w:lang w:val="en-US"/>
              </w:rPr>
              <w:t>Manager </w:t>
            </w:r>
            <w:r>
              <w:rPr>
                <w:lang w:val="en-US"/>
              </w:rPr>
              <w:t>»</w:t>
            </w:r>
            <w:r>
              <w:rPr>
                <w:rStyle w:val="hps"/>
                <w:lang w:val="en"/>
              </w:rPr>
              <w:t xml:space="preserve"> labels.</w:t>
            </w:r>
          </w:p>
        </w:tc>
      </w:tr>
      <w:tr w:rsidR="00505750" w:rsidRPr="008306C5" w14:paraId="1F9796E7" w14:textId="77777777" w:rsidTr="00E22999">
        <w:tc>
          <w:tcPr>
            <w:tcW w:w="0" w:type="auto"/>
          </w:tcPr>
          <w:p w14:paraId="4F9676A3" w14:textId="441CF54B" w:rsidR="00505750" w:rsidRPr="00661416" w:rsidRDefault="00505750" w:rsidP="00661416">
            <w:pPr>
              <w:pStyle w:val="Textetableau"/>
            </w:pPr>
            <w:r w:rsidRPr="00661416">
              <w:t>DIR_RADIUS</w:t>
            </w:r>
          </w:p>
        </w:tc>
        <w:tc>
          <w:tcPr>
            <w:tcW w:w="0" w:type="auto"/>
          </w:tcPr>
          <w:p w14:paraId="5A523A68" w14:textId="7DDD749C" w:rsidR="00505750" w:rsidRPr="00C42897" w:rsidRDefault="00C42897" w:rsidP="00C42897">
            <w:pPr>
              <w:pStyle w:val="Textetableau"/>
              <w:rPr>
                <w:lang w:val="en-US"/>
              </w:rPr>
            </w:pPr>
            <w:r w:rsidRPr="00C42897">
              <w:rPr>
                <w:lang w:val="en-US"/>
              </w:rPr>
              <w:t>This constant is used to locate the RADIUS environment.</w:t>
            </w:r>
          </w:p>
        </w:tc>
      </w:tr>
      <w:tr w:rsidR="00505750" w:rsidRPr="008306C5" w14:paraId="7A076000" w14:textId="77777777" w:rsidTr="00E22999">
        <w:tc>
          <w:tcPr>
            <w:tcW w:w="0" w:type="auto"/>
          </w:tcPr>
          <w:p w14:paraId="71900CA3" w14:textId="5740A26F" w:rsidR="00505750" w:rsidRPr="00661416" w:rsidRDefault="00505750" w:rsidP="00661416">
            <w:pPr>
              <w:pStyle w:val="Textetableau"/>
            </w:pPr>
            <w:r w:rsidRPr="00661416">
              <w:t>DIR_PICTURES</w:t>
            </w:r>
          </w:p>
        </w:tc>
        <w:tc>
          <w:tcPr>
            <w:tcW w:w="0" w:type="auto"/>
          </w:tcPr>
          <w:p w14:paraId="3E41B69C" w14:textId="0F2A79FC" w:rsidR="00505750" w:rsidRPr="005A1B10" w:rsidRDefault="005A1B10" w:rsidP="00505750">
            <w:pPr>
              <w:pStyle w:val="Textetableau"/>
              <w:rPr>
                <w:lang w:val="en-US"/>
              </w:rPr>
            </w:pPr>
            <w:r>
              <w:rPr>
                <w:rStyle w:val="hps"/>
                <w:lang w:val="en"/>
              </w:rPr>
              <w:t>This constant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is not yet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used.</w:t>
            </w:r>
          </w:p>
        </w:tc>
      </w:tr>
      <w:tr w:rsidR="00505750" w:rsidRPr="008306C5" w14:paraId="062F9A79" w14:textId="77777777" w:rsidTr="00E22999">
        <w:tc>
          <w:tcPr>
            <w:tcW w:w="0" w:type="auto"/>
          </w:tcPr>
          <w:p w14:paraId="029F2C7D" w14:textId="0148BEE5" w:rsidR="00505750" w:rsidRPr="00661416" w:rsidRDefault="00505750" w:rsidP="00661416">
            <w:pPr>
              <w:pStyle w:val="Textetableau"/>
            </w:pPr>
            <w:r w:rsidRPr="00661416">
              <w:t>DIR_BACKUP</w:t>
            </w:r>
          </w:p>
        </w:tc>
        <w:tc>
          <w:tcPr>
            <w:tcW w:w="0" w:type="auto"/>
          </w:tcPr>
          <w:p w14:paraId="2F7A698A" w14:textId="5A37D57F" w:rsidR="00505750" w:rsidRPr="005A1B10" w:rsidRDefault="005A1B10" w:rsidP="005A1B10">
            <w:pPr>
              <w:pStyle w:val="Textetableau"/>
              <w:rPr>
                <w:lang w:val="en-US"/>
              </w:rPr>
            </w:pPr>
            <w:r>
              <w:rPr>
                <w:rStyle w:val="hps"/>
                <w:lang w:val="en"/>
              </w:rPr>
              <w:t>This constant is used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locate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 xml:space="preserve">the </w:t>
            </w:r>
            <w:r w:rsidRPr="005A1B10">
              <w:rPr>
                <w:lang w:val="en-US"/>
              </w:rPr>
              <w:t>« </w:t>
            </w:r>
            <w:r w:rsidRPr="005A1B10">
              <w:rPr>
                <w:b/>
                <w:color w:val="9EC630"/>
                <w:lang w:val="en-US"/>
              </w:rPr>
              <w:t>Secret</w:t>
            </w:r>
            <w:r w:rsidRPr="005A1B10">
              <w:rPr>
                <w:b/>
                <w:color w:val="568EB6"/>
                <w:szCs w:val="20"/>
                <w:lang w:val="en-US"/>
              </w:rPr>
              <w:t>Manager </w:t>
            </w:r>
            <w:r w:rsidRPr="005A1B10">
              <w:rPr>
                <w:lang w:val="en-US"/>
              </w:rPr>
              <w:t>»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"backup"</w:t>
            </w:r>
            <w:r w:rsidR="00505750" w:rsidRPr="005A1B10">
              <w:rPr>
                <w:lang w:val="en-US"/>
              </w:rPr>
              <w:t xml:space="preserve"> </w:t>
            </w:r>
            <w:r>
              <w:rPr>
                <w:rStyle w:val="hps"/>
                <w:lang w:val="en"/>
              </w:rPr>
              <w:t>file</w:t>
            </w:r>
            <w:r w:rsidR="00505750" w:rsidRPr="005A1B10">
              <w:rPr>
                <w:lang w:val="en-US"/>
              </w:rPr>
              <w:t>.</w:t>
            </w:r>
          </w:p>
        </w:tc>
      </w:tr>
      <w:tr w:rsidR="00505750" w:rsidRPr="008306C5" w14:paraId="0ED0AFE7" w14:textId="77777777" w:rsidTr="00E22999">
        <w:tc>
          <w:tcPr>
            <w:tcW w:w="0" w:type="auto"/>
          </w:tcPr>
          <w:p w14:paraId="4F91D83F" w14:textId="7FDED543" w:rsidR="00505750" w:rsidRPr="00661416" w:rsidRDefault="00505750" w:rsidP="00661416">
            <w:pPr>
              <w:pStyle w:val="Textetableau"/>
            </w:pPr>
            <w:r w:rsidRPr="00661416">
              <w:t>FLAG_ERROR</w:t>
            </w:r>
          </w:p>
        </w:tc>
        <w:tc>
          <w:tcPr>
            <w:tcW w:w="0" w:type="auto"/>
          </w:tcPr>
          <w:p w14:paraId="2921C008" w14:textId="345B4D85" w:rsidR="00505750" w:rsidRPr="005A1B10" w:rsidRDefault="005A1B10" w:rsidP="005A1B10">
            <w:pPr>
              <w:pStyle w:val="Textetableau"/>
              <w:rPr>
                <w:lang w:val="en-US"/>
              </w:rPr>
            </w:pPr>
            <w:r>
              <w:rPr>
                <w:rStyle w:val="hps"/>
                <w:lang w:val="en"/>
              </w:rPr>
              <w:t>This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constant is used to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signal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an error.</w:t>
            </w:r>
          </w:p>
        </w:tc>
      </w:tr>
      <w:tr w:rsidR="005A1B10" w:rsidRPr="008306C5" w14:paraId="17CE1862" w14:textId="77777777" w:rsidTr="00E22999">
        <w:tc>
          <w:tcPr>
            <w:tcW w:w="0" w:type="auto"/>
          </w:tcPr>
          <w:p w14:paraId="3D983B6F" w14:textId="63A51CCE" w:rsidR="005A1B10" w:rsidRPr="00661416" w:rsidRDefault="005A1B10" w:rsidP="00661416">
            <w:pPr>
              <w:pStyle w:val="Textetableau"/>
            </w:pPr>
            <w:r w:rsidRPr="00661416">
              <w:t>FLAG_SUCCESS</w:t>
            </w:r>
          </w:p>
        </w:tc>
        <w:tc>
          <w:tcPr>
            <w:tcW w:w="0" w:type="auto"/>
          </w:tcPr>
          <w:p w14:paraId="142CDAAF" w14:textId="1D81509B" w:rsidR="005A1B10" w:rsidRPr="005A1B10" w:rsidRDefault="005A1B10" w:rsidP="005A1B10">
            <w:pPr>
              <w:pStyle w:val="Textetableau"/>
              <w:rPr>
                <w:lang w:val="en-US"/>
              </w:rPr>
            </w:pPr>
            <w:r>
              <w:rPr>
                <w:rStyle w:val="hps"/>
                <w:lang w:val="en"/>
              </w:rPr>
              <w:t>This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constant is used to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signal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 success.</w:t>
            </w:r>
          </w:p>
        </w:tc>
      </w:tr>
      <w:tr w:rsidR="00505750" w:rsidRPr="008306C5" w14:paraId="37187699" w14:textId="77777777" w:rsidTr="00E22999">
        <w:tc>
          <w:tcPr>
            <w:tcW w:w="0" w:type="auto"/>
          </w:tcPr>
          <w:p w14:paraId="2BB8D2C5" w14:textId="396F8A22" w:rsidR="00505750" w:rsidRPr="00661416" w:rsidRDefault="00505750" w:rsidP="00661416">
            <w:pPr>
              <w:pStyle w:val="Textetableau"/>
            </w:pPr>
            <w:r w:rsidRPr="00661416">
              <w:t>IICA_DB_CONFIG</w:t>
            </w:r>
          </w:p>
        </w:tc>
        <w:tc>
          <w:tcPr>
            <w:tcW w:w="0" w:type="auto"/>
          </w:tcPr>
          <w:p w14:paraId="6C7A9E51" w14:textId="435FF37C" w:rsidR="00505750" w:rsidRPr="005A1B10" w:rsidRDefault="005A1B10" w:rsidP="005A1B10">
            <w:pPr>
              <w:pStyle w:val="Textetableau"/>
              <w:rPr>
                <w:lang w:val="en-US"/>
              </w:rPr>
            </w:pPr>
            <w:r w:rsidRPr="005A1B10">
              <w:rPr>
                <w:lang w:val="en-US"/>
              </w:rPr>
              <w:t>This constant locates the access configuration file to the database.</w:t>
            </w:r>
          </w:p>
        </w:tc>
      </w:tr>
      <w:tr w:rsidR="00C660C2" w:rsidRPr="008306C5" w14:paraId="3F75EDF5" w14:textId="77777777" w:rsidTr="00E22999">
        <w:tc>
          <w:tcPr>
            <w:tcW w:w="0" w:type="auto"/>
          </w:tcPr>
          <w:p w14:paraId="737FE4A4" w14:textId="0F76F34B" w:rsidR="00C660C2" w:rsidRPr="00661416" w:rsidRDefault="00C660C2" w:rsidP="00661416">
            <w:pPr>
              <w:pStyle w:val="Textetableau"/>
            </w:pPr>
            <w:r w:rsidRPr="00661416">
              <w:t>IICA_LIBRARIES</w:t>
            </w:r>
          </w:p>
        </w:tc>
        <w:tc>
          <w:tcPr>
            <w:tcW w:w="0" w:type="auto"/>
          </w:tcPr>
          <w:p w14:paraId="0C73544E" w14:textId="40F4B2A7" w:rsidR="00C660C2" w:rsidRPr="005A1B10" w:rsidRDefault="005A1B10" w:rsidP="005A1B10">
            <w:pPr>
              <w:pStyle w:val="Textetableau"/>
              <w:rPr>
                <w:lang w:val="en-US"/>
              </w:rPr>
            </w:pPr>
            <w:r w:rsidRPr="005A1B10">
              <w:rPr>
                <w:lang w:val="en-US"/>
              </w:rPr>
              <w:t xml:space="preserve">This constant is used to locate </w:t>
            </w:r>
            <w:r w:rsidR="00373C6C" w:rsidRPr="005A1B10">
              <w:rPr>
                <w:lang w:val="en-US"/>
              </w:rPr>
              <w:t>« IICA »</w:t>
            </w:r>
            <w:r w:rsidRPr="005A1B10">
              <w:rPr>
                <w:lang w:val="en-US"/>
              </w:rPr>
              <w:t xml:space="preserve"> objects</w:t>
            </w:r>
            <w:r>
              <w:rPr>
                <w:lang w:val="en-US"/>
              </w:rPr>
              <w:t>.</w:t>
            </w:r>
          </w:p>
        </w:tc>
      </w:tr>
      <w:tr w:rsidR="00C660C2" w:rsidRPr="008306C5" w14:paraId="67DAA9A8" w14:textId="77777777" w:rsidTr="00E22999">
        <w:tc>
          <w:tcPr>
            <w:tcW w:w="0" w:type="auto"/>
          </w:tcPr>
          <w:p w14:paraId="46653839" w14:textId="5AD5506E" w:rsidR="00C660C2" w:rsidRPr="00661416" w:rsidRDefault="00C660C2" w:rsidP="00661416">
            <w:pPr>
              <w:pStyle w:val="Textetableau"/>
            </w:pPr>
            <w:r w:rsidRPr="00661416">
              <w:t>IICA_PICTURES</w:t>
            </w:r>
          </w:p>
        </w:tc>
        <w:tc>
          <w:tcPr>
            <w:tcW w:w="0" w:type="auto"/>
          </w:tcPr>
          <w:p w14:paraId="342AC52A" w14:textId="691AE4AC" w:rsidR="00C660C2" w:rsidRPr="005A1B10" w:rsidRDefault="005A1B10" w:rsidP="005A1B10">
            <w:pPr>
              <w:pStyle w:val="Textetableau"/>
              <w:rPr>
                <w:lang w:val="en-US"/>
              </w:rPr>
            </w:pPr>
            <w:r w:rsidRPr="005A1B10">
              <w:rPr>
                <w:lang w:val="en-US"/>
              </w:rPr>
              <w:t xml:space="preserve">This constant is used to locate </w:t>
            </w:r>
            <w:r w:rsidR="00C660C2" w:rsidRPr="005A1B10">
              <w:rPr>
                <w:lang w:val="en-US"/>
              </w:rPr>
              <w:t xml:space="preserve">« IICA » </w:t>
            </w:r>
            <w:r w:rsidRPr="005A1B10">
              <w:rPr>
                <w:lang w:val="en-US"/>
              </w:rPr>
              <w:t>pictures</w:t>
            </w:r>
            <w:r w:rsidR="00C660C2" w:rsidRPr="005A1B10">
              <w:rPr>
                <w:lang w:val="en-US"/>
              </w:rPr>
              <w:t>.</w:t>
            </w:r>
          </w:p>
        </w:tc>
      </w:tr>
      <w:tr w:rsidR="005A1B10" w:rsidRPr="008306C5" w14:paraId="51B05FB5" w14:textId="77777777" w:rsidTr="00E22999">
        <w:tc>
          <w:tcPr>
            <w:tcW w:w="0" w:type="auto"/>
          </w:tcPr>
          <w:p w14:paraId="3BAB870C" w14:textId="6DEF355F" w:rsidR="005A1B10" w:rsidRPr="00661416" w:rsidRDefault="005A1B10" w:rsidP="00661416">
            <w:pPr>
              <w:pStyle w:val="Textetableau"/>
            </w:pPr>
            <w:r w:rsidRPr="00661416">
              <w:t>IICA_LABELS</w:t>
            </w:r>
          </w:p>
        </w:tc>
        <w:tc>
          <w:tcPr>
            <w:tcW w:w="0" w:type="auto"/>
          </w:tcPr>
          <w:p w14:paraId="3E68B339" w14:textId="6E2EF31F" w:rsidR="005A1B10" w:rsidRPr="005A1B10" w:rsidRDefault="005A1B10" w:rsidP="005A1B10">
            <w:pPr>
              <w:pStyle w:val="Textetableau"/>
              <w:rPr>
                <w:lang w:val="en-US"/>
              </w:rPr>
            </w:pPr>
            <w:r w:rsidRPr="005A1B10">
              <w:rPr>
                <w:lang w:val="en-US"/>
              </w:rPr>
              <w:t xml:space="preserve">This constant is used to locate « IICA » </w:t>
            </w:r>
            <w:r>
              <w:rPr>
                <w:lang w:val="en-US"/>
              </w:rPr>
              <w:t>labels</w:t>
            </w:r>
            <w:r w:rsidRPr="005A1B10">
              <w:rPr>
                <w:lang w:val="en-US"/>
              </w:rPr>
              <w:t>.</w:t>
            </w:r>
          </w:p>
        </w:tc>
      </w:tr>
      <w:tr w:rsidR="00C660C2" w:rsidRPr="008306C5" w14:paraId="3F78F665" w14:textId="77777777" w:rsidTr="00E22999">
        <w:tc>
          <w:tcPr>
            <w:tcW w:w="0" w:type="auto"/>
          </w:tcPr>
          <w:p w14:paraId="79A900B6" w14:textId="397E8875" w:rsidR="00C660C2" w:rsidRPr="00661416" w:rsidRDefault="00C660C2" w:rsidP="00661416">
            <w:pPr>
              <w:pStyle w:val="Textetableau"/>
            </w:pPr>
            <w:r w:rsidRPr="00661416">
              <w:t>MAIL_BODY</w:t>
            </w:r>
          </w:p>
        </w:tc>
        <w:tc>
          <w:tcPr>
            <w:tcW w:w="0" w:type="auto"/>
          </w:tcPr>
          <w:p w14:paraId="638D5168" w14:textId="7058304A" w:rsidR="00C660C2" w:rsidRPr="005A1B10" w:rsidRDefault="005A1B10" w:rsidP="003537D1">
            <w:pPr>
              <w:pStyle w:val="Textetableau"/>
              <w:rPr>
                <w:lang w:val="en-US"/>
              </w:rPr>
            </w:pPr>
            <w:r>
              <w:rPr>
                <w:rStyle w:val="hps"/>
                <w:lang w:val="en"/>
              </w:rPr>
              <w:t>This constant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locates 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"template"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file to create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"body"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email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alerts.</w:t>
            </w:r>
          </w:p>
        </w:tc>
      </w:tr>
    </w:tbl>
    <w:p w14:paraId="11282A6E" w14:textId="342A69AA" w:rsidR="004F5BE3" w:rsidRDefault="005A1B10" w:rsidP="001E2E21">
      <w:pPr>
        <w:pStyle w:val="Titre1"/>
      </w:pPr>
      <w:bookmarkStart w:id="15" w:name="_Toc388544257"/>
      <w:r>
        <w:t>First Connection TO</w:t>
      </w:r>
      <w:r w:rsidR="004F5BE3">
        <w:t xml:space="preserve"> « </w:t>
      </w:r>
      <w:r w:rsidR="004F5BE3">
        <w:rPr>
          <w:color w:val="9EC630"/>
        </w:rPr>
        <w:t>Secret</w:t>
      </w:r>
      <w:r w:rsidR="004F5BE3">
        <w:rPr>
          <w:color w:val="568EB6"/>
          <w:szCs w:val="20"/>
        </w:rPr>
        <w:t>Manager </w:t>
      </w:r>
      <w:r w:rsidR="004F5BE3">
        <w:t>»</w:t>
      </w:r>
      <w:bookmarkEnd w:id="15"/>
    </w:p>
    <w:p w14:paraId="4CF06872" w14:textId="0E5D8DDE" w:rsidR="004F5BE3" w:rsidRPr="005A1B10" w:rsidRDefault="005A1B10">
      <w:pPr>
        <w:rPr>
          <w:lang w:val="en-US"/>
        </w:rPr>
      </w:pPr>
      <w:r>
        <w:rPr>
          <w:rStyle w:val="hps"/>
          <w:lang w:val="en"/>
        </w:rPr>
        <w:t>Start with a</w:t>
      </w:r>
      <w:r>
        <w:rPr>
          <w:lang w:val="en"/>
        </w:rPr>
        <w:t xml:space="preserve"> </w:t>
      </w:r>
      <w:r>
        <w:rPr>
          <w:rStyle w:val="hps"/>
          <w:lang w:val="en"/>
        </w:rPr>
        <w:t>local connection</w:t>
      </w:r>
      <w:r>
        <w:rPr>
          <w:lang w:val="en"/>
        </w:rPr>
        <w:t xml:space="preserve"> </w:t>
      </w:r>
      <w:r>
        <w:rPr>
          <w:rStyle w:val="hps"/>
          <w:lang w:val="en"/>
        </w:rPr>
        <w:t>to your server.</w:t>
      </w:r>
      <w:r>
        <w:rPr>
          <w:lang w:val="en"/>
        </w:rPr>
        <w:t xml:space="preserve"> </w:t>
      </w:r>
      <w:r>
        <w:rPr>
          <w:rStyle w:val="hps"/>
          <w:lang w:val="en"/>
        </w:rPr>
        <w:t>To do this</w:t>
      </w:r>
      <w:r>
        <w:rPr>
          <w:lang w:val="en"/>
        </w:rPr>
        <w:t xml:space="preserve">, use your </w:t>
      </w:r>
      <w:r>
        <w:rPr>
          <w:rStyle w:val="hps"/>
          <w:lang w:val="en"/>
        </w:rPr>
        <w:t>browser and type the</w:t>
      </w:r>
      <w:r>
        <w:rPr>
          <w:lang w:val="en"/>
        </w:rPr>
        <w:t xml:space="preserve"> </w:t>
      </w:r>
      <w:r>
        <w:rPr>
          <w:rStyle w:val="hps"/>
          <w:lang w:val="en"/>
        </w:rPr>
        <w:t>address of the server</w:t>
      </w:r>
      <w:r>
        <w:rPr>
          <w:lang w:val="en"/>
        </w:rPr>
        <w:t xml:space="preserve"> </w:t>
      </w:r>
      <w:r>
        <w:rPr>
          <w:rStyle w:val="hps"/>
          <w:lang w:val="en"/>
        </w:rPr>
        <w:t>where you installed</w:t>
      </w:r>
      <w:r>
        <w:rPr>
          <w:lang w:val="en"/>
        </w:rPr>
        <w:t xml:space="preserve"> </w:t>
      </w:r>
      <w:r w:rsidRPr="005A1B10">
        <w:rPr>
          <w:lang w:val="en-US"/>
        </w:rPr>
        <w:t>« </w:t>
      </w:r>
      <w:r w:rsidRPr="005A1B10">
        <w:rPr>
          <w:b/>
          <w:color w:val="9EC630"/>
          <w:lang w:val="en-US"/>
        </w:rPr>
        <w:t>Secret</w:t>
      </w:r>
      <w:r w:rsidRPr="005A1B10">
        <w:rPr>
          <w:b/>
          <w:color w:val="568EB6"/>
          <w:szCs w:val="20"/>
          <w:lang w:val="en-US"/>
        </w:rPr>
        <w:t>Manager </w:t>
      </w:r>
      <w:r w:rsidRPr="005A1B10">
        <w:rPr>
          <w:lang w:val="en-US"/>
        </w:rPr>
        <w:t>»</w:t>
      </w:r>
      <w:r>
        <w:rPr>
          <w:lang w:val="en"/>
        </w:rPr>
        <w:t>:</w:t>
      </w:r>
    </w:p>
    <w:p w14:paraId="3DE3B6E1" w14:textId="77777777" w:rsidR="004F5BE3" w:rsidRPr="005A1B10" w:rsidRDefault="004F5BE3">
      <w:pPr>
        <w:pStyle w:val="Blocdecommandes"/>
        <w:rPr>
          <w:lang w:val="en-US"/>
        </w:rPr>
      </w:pPr>
      <w:r w:rsidRPr="005A1B10">
        <w:rPr>
          <w:lang w:val="en-US"/>
        </w:rPr>
        <w:t>http</w:t>
      </w:r>
      <w:r w:rsidR="00670522" w:rsidRPr="005A1B10">
        <w:rPr>
          <w:lang w:val="en-US"/>
        </w:rPr>
        <w:t>s</w:t>
      </w:r>
      <w:r w:rsidRPr="005A1B10">
        <w:rPr>
          <w:lang w:val="en-US"/>
        </w:rPr>
        <w:t>://</w:t>
      </w:r>
      <w:r w:rsidR="00670522" w:rsidRPr="005A1B10">
        <w:rPr>
          <w:lang w:val="en-US"/>
        </w:rPr>
        <w:t>10.192.120.1</w:t>
      </w:r>
      <w:r w:rsidRPr="005A1B10">
        <w:rPr>
          <w:lang w:val="en-US"/>
        </w:rPr>
        <w:t>/</w:t>
      </w:r>
    </w:p>
    <w:p w14:paraId="63EBAAEE" w14:textId="4FE5EEE4" w:rsidR="004F5BE3" w:rsidRPr="005A1B10" w:rsidRDefault="005A1B10">
      <w:pPr>
        <w:rPr>
          <w:lang w:val="en-US"/>
        </w:rPr>
      </w:pPr>
      <w:r>
        <w:rPr>
          <w:rStyle w:val="hps"/>
          <w:lang w:val="en"/>
        </w:rPr>
        <w:t>You should get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the screen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below:</w:t>
      </w:r>
    </w:p>
    <w:p w14:paraId="63095A74" w14:textId="096FF247" w:rsidR="004F5BE3" w:rsidRDefault="005A1B10">
      <w:r>
        <w:rPr>
          <w:noProof/>
        </w:rPr>
        <w:lastRenderedPageBreak/>
        <w:drawing>
          <wp:inline distT="0" distB="0" distL="0" distR="0" wp14:anchorId="72323BCD" wp14:editId="7480BA17">
            <wp:extent cx="5762625" cy="21431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06DA" w14:textId="05F2ACAC" w:rsidR="004F5BE3" w:rsidRPr="00A879E8" w:rsidRDefault="00A879E8" w:rsidP="00A879E8">
      <w:pPr>
        <w:rPr>
          <w:lang w:val="en-US"/>
        </w:rPr>
      </w:pPr>
      <w:r w:rsidRPr="00A879E8">
        <w:rPr>
          <w:lang w:val="en-US"/>
        </w:rPr>
        <w:t>As the tool has been installed, the default user is "root" and the default password is "Welcome</w:t>
      </w:r>
      <w:r>
        <w:rPr>
          <w:lang w:val="en-US"/>
        </w:rPr>
        <w:t xml:space="preserve"> </w:t>
      </w:r>
      <w:r w:rsidRPr="00A879E8">
        <w:rPr>
          <w:lang w:val="en-US"/>
        </w:rPr>
        <w:t>!"</w:t>
      </w:r>
      <w:r>
        <w:rPr>
          <w:lang w:val="en-US"/>
        </w:rPr>
        <w:t xml:space="preserve"> </w:t>
      </w:r>
      <w:r w:rsidRPr="00A879E8">
        <w:rPr>
          <w:lang w:val="en-US"/>
        </w:rPr>
        <w:t>(</w:t>
      </w:r>
      <w:r>
        <w:rPr>
          <w:lang w:val="en-US"/>
        </w:rPr>
        <w:t>s</w:t>
      </w:r>
      <w:r w:rsidRPr="00A879E8">
        <w:rPr>
          <w:lang w:val="en-US"/>
        </w:rPr>
        <w:t>pace is important between</w:t>
      </w:r>
      <w:r>
        <w:rPr>
          <w:lang w:val="en-US"/>
        </w:rPr>
        <w:t xml:space="preserve"> </w:t>
      </w:r>
      <w:r w:rsidRPr="00A879E8">
        <w:rPr>
          <w:lang w:val="en-US"/>
        </w:rPr>
        <w:t>"e"</w:t>
      </w:r>
      <w:r>
        <w:rPr>
          <w:lang w:val="en-US"/>
        </w:rPr>
        <w:t xml:space="preserve"> </w:t>
      </w:r>
      <w:r w:rsidRPr="00A879E8">
        <w:rPr>
          <w:lang w:val="en-US"/>
        </w:rPr>
        <w:t>and</w:t>
      </w:r>
      <w:r>
        <w:rPr>
          <w:lang w:val="en-US"/>
        </w:rPr>
        <w:t xml:space="preserve"> </w:t>
      </w:r>
      <w:r w:rsidRPr="00A879E8">
        <w:rPr>
          <w:lang w:val="en-US"/>
        </w:rPr>
        <w:t>"!").</w:t>
      </w:r>
    </w:p>
    <w:p w14:paraId="4573DCEB" w14:textId="468BB6B0" w:rsidR="004F5BE3" w:rsidRPr="00A879E8" w:rsidRDefault="00A879E8">
      <w:pPr>
        <w:pStyle w:val="Miseenavant"/>
        <w:rPr>
          <w:lang w:val="en-US"/>
        </w:rPr>
      </w:pPr>
      <w:r w:rsidRPr="00A879E8">
        <w:rPr>
          <w:b/>
          <w:lang w:val="en-US"/>
        </w:rPr>
        <w:t>Warning</w:t>
      </w:r>
      <w:r w:rsidRPr="00A879E8">
        <w:rPr>
          <w:lang w:val="en-US"/>
        </w:rPr>
        <w:t xml:space="preserve">: we recommend that you change this password before taking the </w:t>
      </w:r>
      <w:r w:rsidRPr="005A1B10">
        <w:rPr>
          <w:lang w:val="en-US"/>
        </w:rPr>
        <w:t>« </w:t>
      </w:r>
      <w:r w:rsidRPr="005A1B10">
        <w:rPr>
          <w:b/>
          <w:color w:val="9EC630"/>
          <w:lang w:val="en-US"/>
        </w:rPr>
        <w:t>Secret</w:t>
      </w:r>
      <w:r w:rsidRPr="005A1B10">
        <w:rPr>
          <w:b/>
          <w:color w:val="568EB6"/>
          <w:szCs w:val="20"/>
          <w:lang w:val="en-US"/>
        </w:rPr>
        <w:t>Manager </w:t>
      </w:r>
      <w:r w:rsidRPr="005A1B10">
        <w:rPr>
          <w:lang w:val="en-US"/>
        </w:rPr>
        <w:t>»</w:t>
      </w:r>
      <w:r w:rsidRPr="00A879E8">
        <w:rPr>
          <w:lang w:val="en-US"/>
        </w:rPr>
        <w:t xml:space="preserve"> tool </w:t>
      </w:r>
      <w:r w:rsidR="008A71D2">
        <w:rPr>
          <w:lang w:val="en-US"/>
        </w:rPr>
        <w:t xml:space="preserve">to a </w:t>
      </w:r>
      <w:r w:rsidRPr="00A879E8">
        <w:rPr>
          <w:lang w:val="en-US"/>
        </w:rPr>
        <w:t>Production</w:t>
      </w:r>
      <w:r w:rsidR="008A71D2">
        <w:rPr>
          <w:lang w:val="en-US"/>
        </w:rPr>
        <w:t xml:space="preserve"> environment</w:t>
      </w:r>
      <w:r w:rsidRPr="00A879E8">
        <w:rPr>
          <w:lang w:val="en-US"/>
        </w:rPr>
        <w:t>, see use a "super-admin" different account.</w:t>
      </w:r>
    </w:p>
    <w:p w14:paraId="1D5B11A8" w14:textId="77777777" w:rsidR="004E3520" w:rsidRPr="00A879E8" w:rsidRDefault="004E3520">
      <w:pPr>
        <w:rPr>
          <w:lang w:val="en-US"/>
        </w:rPr>
      </w:pPr>
      <w:r w:rsidRPr="00A879E8">
        <w:rPr>
          <w:lang w:val="en-US"/>
        </w:rPr>
        <w:br w:type="page"/>
      </w:r>
    </w:p>
    <w:p w14:paraId="08EF09CD" w14:textId="6CB209A6" w:rsidR="004F5BE3" w:rsidRPr="00084263" w:rsidRDefault="00084263">
      <w:pPr>
        <w:rPr>
          <w:lang w:val="en-US"/>
        </w:rPr>
      </w:pPr>
      <w:r>
        <w:rPr>
          <w:rStyle w:val="hps"/>
          <w:lang w:val="en"/>
        </w:rPr>
        <w:lastRenderedPageBreak/>
        <w:t>You should arrive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on the screen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below:</w:t>
      </w:r>
    </w:p>
    <w:p w14:paraId="5557BC90" w14:textId="0B5B5EE4" w:rsidR="004F5BE3" w:rsidRDefault="00084263">
      <w:r>
        <w:rPr>
          <w:noProof/>
        </w:rPr>
        <w:drawing>
          <wp:inline distT="0" distB="0" distL="0" distR="0" wp14:anchorId="18B23828" wp14:editId="7577AE01">
            <wp:extent cx="5753100" cy="4210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B7E8" w14:textId="78EC62F0" w:rsidR="004F5BE3" w:rsidRPr="00084263" w:rsidRDefault="00084263">
      <w:pPr>
        <w:rPr>
          <w:lang w:val="en-US"/>
        </w:rPr>
      </w:pPr>
      <w:r w:rsidRPr="00084263">
        <w:rPr>
          <w:lang w:val="en-US"/>
        </w:rPr>
        <w:t xml:space="preserve">If this is the case, your installation is complete and you can start </w:t>
      </w:r>
      <w:r w:rsidR="008A71D2">
        <w:rPr>
          <w:lang w:val="en-US"/>
        </w:rPr>
        <w:t xml:space="preserve">using </w:t>
      </w:r>
      <w:r w:rsidRPr="00084263">
        <w:rPr>
          <w:lang w:val="en-US"/>
        </w:rPr>
        <w:t>the "Administration Guide".</w:t>
      </w:r>
    </w:p>
    <w:p w14:paraId="1E40FFB9" w14:textId="24299B3A" w:rsidR="004F5BE3" w:rsidRDefault="00084263" w:rsidP="00084263">
      <w:pPr>
        <w:pStyle w:val="Titre1"/>
      </w:pPr>
      <w:bookmarkStart w:id="16" w:name="_Toc388544258"/>
      <w:r w:rsidRPr="00084263">
        <w:t xml:space="preserve">ERRORS </w:t>
      </w:r>
      <w:r w:rsidR="004F5BE3">
        <w:t>« </w:t>
      </w:r>
      <w:r w:rsidR="004F5BE3">
        <w:rPr>
          <w:color w:val="9EC630"/>
        </w:rPr>
        <w:t>Secret</w:t>
      </w:r>
      <w:r w:rsidR="004F5BE3">
        <w:rPr>
          <w:color w:val="568EB6"/>
          <w:szCs w:val="20"/>
        </w:rPr>
        <w:t>Manager </w:t>
      </w:r>
      <w:r w:rsidR="004F5BE3">
        <w:t>»</w:t>
      </w:r>
      <w:r w:rsidRPr="00084263">
        <w:t xml:space="preserve"> CONNECTION</w:t>
      </w:r>
      <w:bookmarkEnd w:id="16"/>
    </w:p>
    <w:p w14:paraId="3E9F17C7" w14:textId="5A53D8EF" w:rsidR="004F5BE3" w:rsidRPr="00084263" w:rsidRDefault="008A71D2">
      <w:pPr>
        <w:rPr>
          <w:lang w:val="en-US"/>
        </w:rPr>
      </w:pPr>
      <w:r>
        <w:rPr>
          <w:rStyle w:val="hps"/>
          <w:lang w:val="en"/>
        </w:rPr>
        <w:t>There may be many errors</w:t>
      </w:r>
      <w:r w:rsidR="00084263">
        <w:rPr>
          <w:rStyle w:val="hps"/>
          <w:lang w:val="en"/>
        </w:rPr>
        <w:t>,</w:t>
      </w:r>
      <w:r w:rsidR="00084263">
        <w:rPr>
          <w:lang w:val="en"/>
        </w:rPr>
        <w:t xml:space="preserve"> </w:t>
      </w:r>
      <w:r w:rsidR="00084263">
        <w:rPr>
          <w:rStyle w:val="hps"/>
          <w:lang w:val="en"/>
        </w:rPr>
        <w:t>but here are some</w:t>
      </w:r>
      <w:r w:rsidR="00084263">
        <w:rPr>
          <w:lang w:val="en"/>
        </w:rPr>
        <w:t xml:space="preserve"> </w:t>
      </w:r>
      <w:r>
        <w:rPr>
          <w:rStyle w:val="hps"/>
          <w:lang w:val="en"/>
        </w:rPr>
        <w:t>investigation tips</w:t>
      </w:r>
      <w:r w:rsidR="00084263">
        <w:rPr>
          <w:lang w:val="en"/>
        </w:rPr>
        <w:t>:</w:t>
      </w:r>
    </w:p>
    <w:p w14:paraId="785FF047" w14:textId="3DB40587" w:rsidR="004F5BE3" w:rsidRDefault="00084263" w:rsidP="001E2E21">
      <w:pPr>
        <w:pStyle w:val="Titre2"/>
      </w:pPr>
      <w:bookmarkStart w:id="17" w:name="_Toc388544259"/>
      <w:r>
        <w:rPr>
          <w:rStyle w:val="hps"/>
          <w:lang w:val="en"/>
        </w:rPr>
        <w:t>Error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connecting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to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database</w:t>
      </w:r>
      <w:bookmarkEnd w:id="17"/>
    </w:p>
    <w:p w14:paraId="6ED8756B" w14:textId="5DB61C11" w:rsidR="008A71D2" w:rsidRDefault="00084263">
      <w:pPr>
        <w:rPr>
          <w:lang w:val="en"/>
        </w:rPr>
      </w:pPr>
      <w:r>
        <w:rPr>
          <w:rStyle w:val="hps"/>
          <w:lang w:val="en"/>
        </w:rPr>
        <w:t>Environment variables</w:t>
      </w:r>
      <w:r>
        <w:rPr>
          <w:lang w:val="en"/>
        </w:rPr>
        <w:t xml:space="preserve"> </w:t>
      </w:r>
      <w:r w:rsidR="008A71D2">
        <w:rPr>
          <w:rStyle w:val="hps"/>
          <w:lang w:val="en"/>
        </w:rPr>
        <w:t>managing the</w:t>
      </w:r>
      <w:r>
        <w:rPr>
          <w:lang w:val="en"/>
        </w:rPr>
        <w:t xml:space="preserve"> </w:t>
      </w:r>
      <w:r>
        <w:rPr>
          <w:rStyle w:val="hps"/>
          <w:lang w:val="en"/>
        </w:rPr>
        <w:t>access to</w:t>
      </w:r>
      <w:r>
        <w:rPr>
          <w:lang w:val="en"/>
        </w:rPr>
        <w:t xml:space="preserve"> </w:t>
      </w:r>
      <w:r>
        <w:rPr>
          <w:rStyle w:val="hps"/>
          <w:lang w:val="en"/>
        </w:rPr>
        <w:t>the database</w:t>
      </w:r>
      <w:r>
        <w:rPr>
          <w:lang w:val="en"/>
        </w:rPr>
        <w:t xml:space="preserve"> </w:t>
      </w:r>
      <w:r>
        <w:rPr>
          <w:rStyle w:val="hps"/>
          <w:lang w:val="en"/>
        </w:rPr>
        <w:t>are</w:t>
      </w:r>
      <w:r>
        <w:rPr>
          <w:lang w:val="en"/>
        </w:rPr>
        <w:t xml:space="preserve"> </w:t>
      </w:r>
      <w:r w:rsidR="008A71D2">
        <w:rPr>
          <w:lang w:val="en"/>
        </w:rPr>
        <w:t xml:space="preserve">defubed </w:t>
      </w:r>
      <w:r>
        <w:rPr>
          <w:rStyle w:val="hps"/>
          <w:lang w:val="en"/>
        </w:rPr>
        <w:t>in the "</w:t>
      </w:r>
      <w:r w:rsidRPr="00656906">
        <w:rPr>
          <w:rFonts w:ascii="Courier New" w:hAnsi="Courier New" w:cs="Courier New"/>
          <w:lang w:val="en"/>
        </w:rPr>
        <w:t>Config_Access_DB.inc.php</w:t>
      </w:r>
      <w:r>
        <w:rPr>
          <w:lang w:val="en"/>
        </w:rPr>
        <w:t xml:space="preserve">" file in the </w:t>
      </w:r>
      <w:r>
        <w:rPr>
          <w:rStyle w:val="hps"/>
          <w:lang w:val="en"/>
        </w:rPr>
        <w:t>"</w:t>
      </w:r>
      <w:r w:rsidRPr="00656906">
        <w:rPr>
          <w:rFonts w:ascii="Courier New" w:hAnsi="Courier New" w:cs="Courier New"/>
          <w:lang w:val="en"/>
        </w:rPr>
        <w:t>Libraries</w:t>
      </w:r>
      <w:r>
        <w:rPr>
          <w:rStyle w:val="atn"/>
          <w:lang w:val="en"/>
        </w:rPr>
        <w:t>" sub-</w:t>
      </w:r>
      <w:r>
        <w:rPr>
          <w:lang w:val="en"/>
        </w:rPr>
        <w:t xml:space="preserve">directory of the </w:t>
      </w:r>
      <w:r>
        <w:rPr>
          <w:rStyle w:val="hps"/>
          <w:lang w:val="en"/>
        </w:rPr>
        <w:t>"</w:t>
      </w:r>
      <w:r>
        <w:rPr>
          <w:lang w:val="en"/>
        </w:rPr>
        <w:t>SecretManager"</w:t>
      </w:r>
      <w:r w:rsidR="00656906">
        <w:rPr>
          <w:lang w:val="en"/>
        </w:rPr>
        <w:t xml:space="preserve"> </w:t>
      </w:r>
      <w:r>
        <w:rPr>
          <w:lang w:val="en"/>
        </w:rPr>
        <w:t xml:space="preserve">root directory installation. </w:t>
      </w:r>
    </w:p>
    <w:p w14:paraId="58F817FE" w14:textId="79F67D40" w:rsidR="004F5BE3" w:rsidRDefault="00084263">
      <w:pPr>
        <w:rPr>
          <w:lang w:val="en"/>
        </w:rPr>
      </w:pPr>
      <w:r>
        <w:rPr>
          <w:rStyle w:val="hps"/>
          <w:lang w:val="en"/>
        </w:rPr>
        <w:t xml:space="preserve">The </w:t>
      </w:r>
      <w:r w:rsidR="008A71D2">
        <w:rPr>
          <w:rStyle w:val="hps"/>
          <w:lang w:val="en"/>
        </w:rPr>
        <w:t xml:space="preserve">credentials </w:t>
      </w:r>
      <w:r>
        <w:rPr>
          <w:rStyle w:val="hps"/>
          <w:lang w:val="en"/>
        </w:rPr>
        <w:t>for user "</w:t>
      </w:r>
      <w:r w:rsidRPr="00656906">
        <w:rPr>
          <w:rFonts w:ascii="Courier New" w:hAnsi="Courier New" w:cs="Courier New"/>
          <w:lang w:val="en"/>
        </w:rPr>
        <w:t>iica_user</w:t>
      </w:r>
      <w:r>
        <w:rPr>
          <w:lang w:val="en"/>
        </w:rPr>
        <w:t xml:space="preserve">" should </w:t>
      </w:r>
      <w:r>
        <w:rPr>
          <w:rStyle w:val="hps"/>
          <w:lang w:val="en"/>
        </w:rPr>
        <w:t>be</w:t>
      </w:r>
      <w:r>
        <w:rPr>
          <w:lang w:val="en"/>
        </w:rPr>
        <w:t xml:space="preserve"> </w:t>
      </w:r>
      <w:r w:rsidR="008A71D2">
        <w:rPr>
          <w:lang w:val="en"/>
        </w:rPr>
        <w:t xml:space="preserve">the one defined </w:t>
      </w:r>
      <w:r>
        <w:rPr>
          <w:rStyle w:val="hps"/>
          <w:lang w:val="en"/>
        </w:rPr>
        <w:t>in the database</w:t>
      </w:r>
      <w:r>
        <w:rPr>
          <w:lang w:val="en"/>
        </w:rPr>
        <w:t>.</w:t>
      </w:r>
    </w:p>
    <w:p w14:paraId="64B479EF" w14:textId="50885668" w:rsidR="00656906" w:rsidRPr="00084263" w:rsidRDefault="00656906">
      <w:pPr>
        <w:rPr>
          <w:lang w:val="en-US"/>
        </w:rPr>
      </w:pPr>
      <w:r>
        <w:rPr>
          <w:rStyle w:val="hps"/>
          <w:lang w:val="en"/>
        </w:rPr>
        <w:t>Constant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 w:rsidRPr="00656906">
        <w:rPr>
          <w:rStyle w:val="hps"/>
          <w:rFonts w:ascii="Courier New" w:hAnsi="Courier New" w:cs="Courier New"/>
          <w:lang w:val="en"/>
        </w:rPr>
        <w:t>IICA_DB_CONFIG</w:t>
      </w:r>
      <w:r>
        <w:rPr>
          <w:rStyle w:val="hps"/>
          <w:lang w:val="en"/>
        </w:rPr>
        <w:t>"</w:t>
      </w:r>
      <w:r>
        <w:rPr>
          <w:lang w:val="en"/>
        </w:rPr>
        <w:t xml:space="preserve"> </w:t>
      </w:r>
      <w:r w:rsidR="008A71D2">
        <w:rPr>
          <w:lang w:val="en"/>
        </w:rPr>
        <w:t xml:space="preserve">defined in </w:t>
      </w:r>
      <w:r>
        <w:rPr>
          <w:rStyle w:val="hps"/>
          <w:lang w:val="en"/>
        </w:rPr>
        <w:t>your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 w:rsidRPr="00656906">
        <w:rPr>
          <w:rStyle w:val="hps"/>
          <w:rFonts w:ascii="Courier New" w:hAnsi="Courier New" w:cs="Courier New"/>
          <w:lang w:val="en"/>
        </w:rPr>
        <w:t>Constants.inc.php</w:t>
      </w:r>
      <w:r>
        <w:rPr>
          <w:rStyle w:val="hps"/>
          <w:lang w:val="en"/>
        </w:rPr>
        <w:t>"</w:t>
      </w:r>
      <w:r w:rsidRPr="00656906">
        <w:rPr>
          <w:rStyle w:val="hps"/>
          <w:lang w:val="en"/>
        </w:rPr>
        <w:t xml:space="preserve"> </w:t>
      </w:r>
      <w:r w:rsidR="008A71D2">
        <w:rPr>
          <w:rStyle w:val="hps"/>
          <w:lang w:val="en"/>
        </w:rPr>
        <w:t xml:space="preserve">should then redirect to this </w:t>
      </w:r>
      <w:r>
        <w:rPr>
          <w:rStyle w:val="hps"/>
          <w:lang w:val="en"/>
        </w:rPr>
        <w:t>file</w:t>
      </w:r>
      <w:r>
        <w:rPr>
          <w:lang w:val="en"/>
        </w:rPr>
        <w:t>.</w:t>
      </w:r>
    </w:p>
    <w:p w14:paraId="40BD414B" w14:textId="22975F21" w:rsidR="00927781" w:rsidRPr="00084263" w:rsidRDefault="00927781" w:rsidP="001E2E21">
      <w:pPr>
        <w:pStyle w:val="Titre1"/>
        <w:rPr>
          <w:szCs w:val="20"/>
          <w:lang w:val="en-US"/>
        </w:rPr>
      </w:pPr>
      <w:bookmarkStart w:id="18" w:name="_Toc388544260"/>
      <w:r>
        <w:lastRenderedPageBreak/>
        <w:t>« </w:t>
      </w:r>
      <w:r>
        <w:rPr>
          <w:color w:val="9EC630"/>
        </w:rPr>
        <w:t>Secret</w:t>
      </w:r>
      <w:r>
        <w:rPr>
          <w:color w:val="568EB6"/>
          <w:szCs w:val="20"/>
        </w:rPr>
        <w:t>Server</w:t>
      </w:r>
      <w:r>
        <w:rPr>
          <w:szCs w:val="20"/>
        </w:rPr>
        <w:t> »</w:t>
      </w:r>
      <w:r w:rsidR="00656906">
        <w:rPr>
          <w:szCs w:val="20"/>
        </w:rPr>
        <w:t xml:space="preserve"> installation</w:t>
      </w:r>
      <w:bookmarkEnd w:id="18"/>
    </w:p>
    <w:p w14:paraId="377EA1CE" w14:textId="5BD64E6E" w:rsidR="00927781" w:rsidRPr="00656906" w:rsidRDefault="00656906">
      <w:pPr>
        <w:rPr>
          <w:szCs w:val="20"/>
          <w:lang w:val="en-US"/>
        </w:rPr>
      </w:pPr>
      <w:r w:rsidRPr="00656906">
        <w:rPr>
          <w:lang w:val="en-US"/>
        </w:rPr>
        <w:t>The « </w:t>
      </w:r>
      <w:r w:rsidRPr="00656906">
        <w:rPr>
          <w:b/>
          <w:color w:val="9EC630"/>
          <w:lang w:val="en-US"/>
        </w:rPr>
        <w:t>Secret</w:t>
      </w:r>
      <w:r w:rsidRPr="00656906">
        <w:rPr>
          <w:b/>
          <w:color w:val="568EB6"/>
          <w:szCs w:val="20"/>
          <w:lang w:val="en-US"/>
        </w:rPr>
        <w:t>Server </w:t>
      </w:r>
      <w:r w:rsidRPr="00656906">
        <w:rPr>
          <w:lang w:val="en-US"/>
        </w:rPr>
        <w:t>» is located in the same directory as the « </w:t>
      </w:r>
      <w:r w:rsidRPr="00656906">
        <w:rPr>
          <w:b/>
          <w:color w:val="9EC630"/>
          <w:lang w:val="en-US"/>
        </w:rPr>
        <w:t>Secret</w:t>
      </w:r>
      <w:r w:rsidRPr="00656906">
        <w:rPr>
          <w:b/>
          <w:color w:val="568EB6"/>
          <w:szCs w:val="20"/>
          <w:lang w:val="en-US"/>
        </w:rPr>
        <w:t>Manager </w:t>
      </w:r>
      <w:r w:rsidRPr="00656906">
        <w:rPr>
          <w:lang w:val="en-US"/>
        </w:rPr>
        <w:t xml:space="preserve">». The difference is that </w:t>
      </w:r>
      <w:r w:rsidR="008A71D2" w:rsidRPr="00656906">
        <w:rPr>
          <w:lang w:val="en-US"/>
        </w:rPr>
        <w:t>« </w:t>
      </w:r>
      <w:r w:rsidR="008A71D2" w:rsidRPr="00656906">
        <w:rPr>
          <w:b/>
          <w:color w:val="9EC630"/>
          <w:lang w:val="en-US"/>
        </w:rPr>
        <w:t>Secret</w:t>
      </w:r>
      <w:r w:rsidR="008A71D2" w:rsidRPr="00656906">
        <w:rPr>
          <w:b/>
          <w:color w:val="568EB6"/>
          <w:szCs w:val="20"/>
          <w:lang w:val="en-US"/>
        </w:rPr>
        <w:t>Server </w:t>
      </w:r>
      <w:r w:rsidR="008A71D2" w:rsidRPr="00656906">
        <w:rPr>
          <w:lang w:val="en-US"/>
        </w:rPr>
        <w:t>»</w:t>
      </w:r>
      <w:r w:rsidR="008A71D2">
        <w:rPr>
          <w:lang w:val="en-US"/>
        </w:rPr>
        <w:t xml:space="preserve"> </w:t>
      </w:r>
      <w:r w:rsidRPr="00656906">
        <w:rPr>
          <w:lang w:val="en-US"/>
        </w:rPr>
        <w:t xml:space="preserve">is not a Web application. </w:t>
      </w:r>
      <w:r w:rsidR="008A71D2">
        <w:rPr>
          <w:lang w:val="en-US"/>
        </w:rPr>
        <w:t>Instead, t</w:t>
      </w:r>
      <w:r w:rsidRPr="00656906">
        <w:rPr>
          <w:lang w:val="en-US"/>
        </w:rPr>
        <w:t>he « </w:t>
      </w:r>
      <w:r w:rsidRPr="00656906">
        <w:rPr>
          <w:b/>
          <w:color w:val="9EC630"/>
          <w:lang w:val="en-US"/>
        </w:rPr>
        <w:t>Secret</w:t>
      </w:r>
      <w:r w:rsidRPr="00656906">
        <w:rPr>
          <w:b/>
          <w:color w:val="568EB6"/>
          <w:szCs w:val="20"/>
          <w:lang w:val="en-US"/>
        </w:rPr>
        <w:t>Server </w:t>
      </w:r>
      <w:r w:rsidRPr="00656906">
        <w:rPr>
          <w:lang w:val="en-US"/>
        </w:rPr>
        <w:t>» run</w:t>
      </w:r>
      <w:r w:rsidR="008A71D2">
        <w:rPr>
          <w:lang w:val="en-US"/>
        </w:rPr>
        <w:t>s</w:t>
      </w:r>
      <w:r w:rsidRPr="00656906">
        <w:rPr>
          <w:lang w:val="en-US"/>
        </w:rPr>
        <w:t xml:space="preserve"> as a background task on your system.</w:t>
      </w:r>
    </w:p>
    <w:p w14:paraId="10122139" w14:textId="3E432171" w:rsidR="00C6628D" w:rsidRPr="00BC41BE" w:rsidRDefault="00BC41BE" w:rsidP="00F62E43">
      <w:pPr>
        <w:pStyle w:val="Miseenavant"/>
        <w:rPr>
          <w:szCs w:val="20"/>
          <w:lang w:val="en-US"/>
        </w:rPr>
      </w:pPr>
      <w:r w:rsidRPr="00BC41BE">
        <w:rPr>
          <w:b/>
          <w:szCs w:val="20"/>
          <w:lang w:val="en-US"/>
        </w:rPr>
        <w:t>Important</w:t>
      </w:r>
      <w:r w:rsidRPr="00BC41BE">
        <w:rPr>
          <w:szCs w:val="20"/>
          <w:lang w:val="en-US"/>
        </w:rPr>
        <w:t xml:space="preserve">: The user who runs the </w:t>
      </w:r>
      <w:r w:rsidRPr="00656906">
        <w:rPr>
          <w:lang w:val="en-US"/>
        </w:rPr>
        <w:t>« </w:t>
      </w:r>
      <w:r w:rsidRPr="00656906">
        <w:rPr>
          <w:b/>
          <w:color w:val="9EC630"/>
          <w:lang w:val="en-US"/>
        </w:rPr>
        <w:t>Secret</w:t>
      </w:r>
      <w:r w:rsidRPr="00656906">
        <w:rPr>
          <w:b/>
          <w:color w:val="568EB6"/>
          <w:szCs w:val="20"/>
          <w:lang w:val="en-US"/>
        </w:rPr>
        <w:t>Server </w:t>
      </w:r>
      <w:r w:rsidRPr="00656906">
        <w:rPr>
          <w:lang w:val="en-US"/>
        </w:rPr>
        <w:t>»</w:t>
      </w:r>
      <w:r w:rsidRPr="00BC41BE">
        <w:rPr>
          <w:szCs w:val="20"/>
          <w:lang w:val="en-US"/>
        </w:rPr>
        <w:t xml:space="preserve"> must be the same </w:t>
      </w:r>
      <w:r w:rsidR="008A71D2">
        <w:rPr>
          <w:szCs w:val="20"/>
          <w:lang w:val="en-US"/>
        </w:rPr>
        <w:t xml:space="preserve">user </w:t>
      </w:r>
      <w:r w:rsidRPr="00BC41BE">
        <w:rPr>
          <w:szCs w:val="20"/>
          <w:lang w:val="en-US"/>
        </w:rPr>
        <w:t xml:space="preserve">running the Apache server dedicated to </w:t>
      </w:r>
      <w:r w:rsidRPr="00656906">
        <w:rPr>
          <w:lang w:val="en-US"/>
        </w:rPr>
        <w:t>« </w:t>
      </w:r>
      <w:r w:rsidRPr="00656906">
        <w:rPr>
          <w:b/>
          <w:color w:val="9EC630"/>
          <w:lang w:val="en-US"/>
        </w:rPr>
        <w:t>Secret</w:t>
      </w:r>
      <w:r w:rsidRPr="00656906">
        <w:rPr>
          <w:b/>
          <w:color w:val="568EB6"/>
          <w:szCs w:val="20"/>
          <w:lang w:val="en-US"/>
        </w:rPr>
        <w:t>Manager </w:t>
      </w:r>
      <w:r w:rsidRPr="00656906">
        <w:rPr>
          <w:lang w:val="en-US"/>
        </w:rPr>
        <w:t>»</w:t>
      </w:r>
      <w:r>
        <w:rPr>
          <w:lang w:val="en-US"/>
        </w:rPr>
        <w:t>.</w:t>
      </w:r>
      <w:r w:rsidRPr="00BC41BE">
        <w:rPr>
          <w:szCs w:val="20"/>
          <w:lang w:val="en-US"/>
        </w:rPr>
        <w:t xml:space="preserve"> </w:t>
      </w:r>
      <w:r w:rsidR="008A71D2">
        <w:rPr>
          <w:szCs w:val="20"/>
          <w:lang w:val="en-US"/>
        </w:rPr>
        <w:t xml:space="preserve">Attention </w:t>
      </w:r>
      <w:r w:rsidRPr="00BC41BE">
        <w:rPr>
          <w:szCs w:val="20"/>
          <w:lang w:val="en-US"/>
        </w:rPr>
        <w:t>should be given to sharing directory "</w:t>
      </w:r>
      <w:r w:rsidRPr="00BC41BE">
        <w:rPr>
          <w:lang w:val="en-US"/>
        </w:rPr>
        <w:t>DIR_SESSION</w:t>
      </w:r>
      <w:r w:rsidRPr="00BC41BE">
        <w:rPr>
          <w:szCs w:val="20"/>
          <w:lang w:val="en-US"/>
        </w:rPr>
        <w:t>"</w:t>
      </w:r>
      <w:r>
        <w:rPr>
          <w:szCs w:val="20"/>
          <w:lang w:val="en-US"/>
        </w:rPr>
        <w:t xml:space="preserve"> and </w:t>
      </w:r>
      <w:r w:rsidRPr="00BC41BE">
        <w:rPr>
          <w:szCs w:val="20"/>
          <w:lang w:val="en-US"/>
        </w:rPr>
        <w:t>"</w:t>
      </w:r>
      <w:r>
        <w:rPr>
          <w:lang w:val="en-US"/>
        </w:rPr>
        <w:t>DIR_LIBRARIES</w:t>
      </w:r>
      <w:r w:rsidRPr="00BC41BE">
        <w:rPr>
          <w:szCs w:val="20"/>
          <w:lang w:val="en-US"/>
        </w:rPr>
        <w:t>"</w:t>
      </w:r>
      <w:r>
        <w:rPr>
          <w:szCs w:val="20"/>
          <w:lang w:val="en-US"/>
        </w:rPr>
        <w:t xml:space="preserve"> </w:t>
      </w:r>
      <w:r w:rsidR="008A71D2">
        <w:rPr>
          <w:szCs w:val="20"/>
          <w:lang w:val="en-US"/>
        </w:rPr>
        <w:t xml:space="preserve">for granting access to this user </w:t>
      </w:r>
      <w:r>
        <w:rPr>
          <w:szCs w:val="20"/>
          <w:lang w:val="en-US"/>
        </w:rPr>
        <w:t xml:space="preserve">(see chapter </w:t>
      </w:r>
      <w:r w:rsidRPr="00BC41BE">
        <w:rPr>
          <w:b/>
          <w:szCs w:val="20"/>
          <w:lang w:val="en-US"/>
        </w:rPr>
        <w:fldChar w:fldCharType="begin"/>
      </w:r>
      <w:r w:rsidRPr="00BC41BE">
        <w:rPr>
          <w:b/>
          <w:szCs w:val="20"/>
          <w:lang w:val="en-US"/>
        </w:rPr>
        <w:instrText xml:space="preserve"> REF _Ref388543372 \r \h </w:instrText>
      </w:r>
      <w:r>
        <w:rPr>
          <w:b/>
          <w:szCs w:val="20"/>
          <w:lang w:val="en-US"/>
        </w:rPr>
        <w:instrText xml:space="preserve"> \* MERGEFORMAT </w:instrText>
      </w:r>
      <w:r w:rsidRPr="00BC41BE">
        <w:rPr>
          <w:b/>
          <w:szCs w:val="20"/>
          <w:lang w:val="en-US"/>
        </w:rPr>
      </w:r>
      <w:r w:rsidRPr="00BC41BE">
        <w:rPr>
          <w:b/>
          <w:szCs w:val="20"/>
          <w:lang w:val="en-US"/>
        </w:rPr>
        <w:fldChar w:fldCharType="separate"/>
      </w:r>
      <w:r w:rsidRPr="00BC41BE">
        <w:rPr>
          <w:b/>
          <w:szCs w:val="20"/>
          <w:lang w:val="en-US"/>
        </w:rPr>
        <w:t>6.1</w:t>
      </w:r>
      <w:r w:rsidRPr="00BC41BE">
        <w:rPr>
          <w:b/>
          <w:szCs w:val="20"/>
          <w:lang w:val="en-US"/>
        </w:rPr>
        <w:fldChar w:fldCharType="end"/>
      </w:r>
      <w:r>
        <w:rPr>
          <w:szCs w:val="20"/>
          <w:lang w:val="en-US"/>
        </w:rPr>
        <w:t>)</w:t>
      </w:r>
      <w:r w:rsidRPr="00BC41BE">
        <w:rPr>
          <w:szCs w:val="20"/>
          <w:lang w:val="en-US"/>
        </w:rPr>
        <w:t xml:space="preserve">. Indeed, the </w:t>
      </w:r>
      <w:r w:rsidRPr="00656906">
        <w:rPr>
          <w:lang w:val="en-US"/>
        </w:rPr>
        <w:t>« </w:t>
      </w:r>
      <w:r w:rsidRPr="00656906">
        <w:rPr>
          <w:b/>
          <w:color w:val="9EC630"/>
          <w:lang w:val="en-US"/>
        </w:rPr>
        <w:t>Secret</w:t>
      </w:r>
      <w:r w:rsidRPr="00656906">
        <w:rPr>
          <w:b/>
          <w:color w:val="568EB6"/>
          <w:szCs w:val="20"/>
          <w:lang w:val="en-US"/>
        </w:rPr>
        <w:t>Server </w:t>
      </w:r>
      <w:r w:rsidRPr="00656906">
        <w:rPr>
          <w:lang w:val="en-US"/>
        </w:rPr>
        <w:t>»</w:t>
      </w:r>
      <w:r w:rsidRPr="00BC41BE">
        <w:rPr>
          <w:szCs w:val="20"/>
          <w:lang w:val="en-US"/>
        </w:rPr>
        <w:t xml:space="preserve"> accesses sessions of different users who come to him to ensure the rights of these users</w:t>
      </w:r>
      <w:r w:rsidR="008A71D2">
        <w:rPr>
          <w:szCs w:val="20"/>
          <w:lang w:val="en-US"/>
        </w:rPr>
        <w:t>.</w:t>
      </w:r>
    </w:p>
    <w:p w14:paraId="229142D4" w14:textId="6EFDC3CB" w:rsidR="00A6158C" w:rsidRDefault="00A6158C" w:rsidP="00A6158C">
      <w:pPr>
        <w:pStyle w:val="Titre2"/>
      </w:pPr>
      <w:bookmarkStart w:id="19" w:name="_Toc388544261"/>
      <w:r>
        <w:t>« </w:t>
      </w:r>
      <w:r>
        <w:rPr>
          <w:color w:val="9EC630"/>
        </w:rPr>
        <w:t>Secret</w:t>
      </w:r>
      <w:r>
        <w:rPr>
          <w:color w:val="568EB6"/>
        </w:rPr>
        <w:t>Server</w:t>
      </w:r>
      <w:r>
        <w:t> »</w:t>
      </w:r>
      <w:r w:rsidR="00BC41BE">
        <w:t xml:space="preserve"> setting</w:t>
      </w:r>
      <w:bookmarkEnd w:id="19"/>
    </w:p>
    <w:p w14:paraId="39BD7E8E" w14:textId="73C2367A" w:rsidR="00A6158C" w:rsidRPr="00BC41BE" w:rsidRDefault="00BC41BE">
      <w:pPr>
        <w:rPr>
          <w:lang w:val="en-US"/>
        </w:rPr>
      </w:pPr>
      <w:r>
        <w:rPr>
          <w:rStyle w:val="hps"/>
          <w:lang w:val="en"/>
        </w:rPr>
        <w:t>By default, at</w:t>
      </w:r>
      <w:r>
        <w:rPr>
          <w:lang w:val="en"/>
        </w:rPr>
        <w:t xml:space="preserve"> </w:t>
      </w:r>
      <w:r>
        <w:rPr>
          <w:rStyle w:val="hps"/>
          <w:lang w:val="en"/>
        </w:rPr>
        <w:t>startup</w:t>
      </w:r>
      <w:r>
        <w:rPr>
          <w:lang w:val="en"/>
        </w:rPr>
        <w:t xml:space="preserve"> </w:t>
      </w:r>
      <w:r w:rsidRPr="00656906">
        <w:rPr>
          <w:lang w:val="en-US"/>
        </w:rPr>
        <w:t>« </w:t>
      </w:r>
      <w:r w:rsidRPr="00656906">
        <w:rPr>
          <w:b/>
          <w:color w:val="9EC630"/>
          <w:lang w:val="en-US"/>
        </w:rPr>
        <w:t>Secret</w:t>
      </w:r>
      <w:r w:rsidRPr="00656906">
        <w:rPr>
          <w:b/>
          <w:color w:val="568EB6"/>
          <w:szCs w:val="20"/>
          <w:lang w:val="en-US"/>
        </w:rPr>
        <w:t>Server </w:t>
      </w:r>
      <w:r w:rsidRPr="00656906">
        <w:rPr>
          <w:lang w:val="en-US"/>
        </w:rPr>
        <w:t>»</w:t>
      </w:r>
      <w:r w:rsidR="008A71D2">
        <w:rPr>
          <w:lang w:val="en"/>
        </w:rPr>
        <w:t xml:space="preserve"> </w:t>
      </w:r>
      <w:r>
        <w:rPr>
          <w:rStyle w:val="hps"/>
          <w:lang w:val="en"/>
        </w:rPr>
        <w:t>uses</w:t>
      </w:r>
      <w:r>
        <w:rPr>
          <w:lang w:val="en"/>
        </w:rPr>
        <w:t xml:space="preserve"> </w:t>
      </w:r>
      <w:r>
        <w:rPr>
          <w:rStyle w:val="hps"/>
          <w:lang w:val="en"/>
        </w:rPr>
        <w:t>the configuration file</w:t>
      </w:r>
      <w:r>
        <w:rPr>
          <w:lang w:val="en"/>
        </w:rPr>
        <w:t xml:space="preserve"> </w:t>
      </w:r>
      <w:r>
        <w:rPr>
          <w:rStyle w:val="hps"/>
          <w:lang w:val="en"/>
        </w:rPr>
        <w:t>below:</w:t>
      </w:r>
    </w:p>
    <w:p w14:paraId="35ACE8A0" w14:textId="77777777" w:rsidR="00A6158C" w:rsidRPr="0057715C" w:rsidRDefault="00A6158C" w:rsidP="00A6158C">
      <w:pPr>
        <w:pStyle w:val="Blocdecommandes"/>
        <w:rPr>
          <w:lang w:val="en-US"/>
        </w:rPr>
      </w:pPr>
      <w:r w:rsidRPr="0057715C">
        <w:rPr>
          <w:lang w:val="en-US"/>
        </w:rPr>
        <w:t>Libraries/Config_SM-secrets-server.inc.php</w:t>
      </w:r>
    </w:p>
    <w:p w14:paraId="45651033" w14:textId="0E59B834" w:rsidR="00A6158C" w:rsidRPr="00BC41BE" w:rsidRDefault="00BC41BE">
      <w:pPr>
        <w:rPr>
          <w:szCs w:val="20"/>
          <w:lang w:val="en-US"/>
        </w:rPr>
      </w:pPr>
      <w:r w:rsidRPr="00BC41BE">
        <w:rPr>
          <w:szCs w:val="20"/>
          <w:lang w:val="en-US"/>
        </w:rPr>
        <w:t>This file is used to define 3 importants parameters:</w:t>
      </w:r>
    </w:p>
    <w:p w14:paraId="512B58B5" w14:textId="79DE971D" w:rsidR="00002DD9" w:rsidRPr="00BC41BE" w:rsidRDefault="00002DD9" w:rsidP="00BC41BE">
      <w:pPr>
        <w:pStyle w:val="NumroNiveau1"/>
        <w:rPr>
          <w:lang w:val="en-US"/>
        </w:rPr>
      </w:pPr>
      <w:r w:rsidRPr="00BC41BE">
        <w:rPr>
          <w:lang w:val="en-US"/>
        </w:rPr>
        <w:t xml:space="preserve">IP </w:t>
      </w:r>
      <w:r w:rsidR="00BC41BE" w:rsidRPr="00BC41BE">
        <w:rPr>
          <w:lang w:val="en-US"/>
        </w:rPr>
        <w:t xml:space="preserve">address </w:t>
      </w:r>
      <w:r w:rsidRPr="00BC41BE">
        <w:rPr>
          <w:lang w:val="en-US"/>
        </w:rPr>
        <w:t>(</w:t>
      </w:r>
      <w:r w:rsidR="00BC41BE" w:rsidRPr="00BC41BE">
        <w:rPr>
          <w:lang w:val="en-US"/>
        </w:rPr>
        <w:t xml:space="preserve">knowing that for the moment, only the </w:t>
      </w:r>
      <w:r w:rsidR="00BC41BE" w:rsidRPr="00BC41BE">
        <w:rPr>
          <w:rFonts w:ascii="Courier New" w:hAnsi="Courier New" w:cs="Courier New"/>
          <w:lang w:val="en-US"/>
        </w:rPr>
        <w:t>localhost</w:t>
      </w:r>
      <w:r w:rsidR="00BC41BE" w:rsidRPr="00BC41BE">
        <w:rPr>
          <w:lang w:val="en-US"/>
        </w:rPr>
        <w:t xml:space="preserve"> works</w:t>
      </w:r>
      <w:r w:rsidRPr="00BC41BE">
        <w:rPr>
          <w:lang w:val="en-US"/>
        </w:rPr>
        <w:t>) ;</w:t>
      </w:r>
    </w:p>
    <w:p w14:paraId="06F6EBFA" w14:textId="7B42D372" w:rsidR="00A6158C" w:rsidRPr="00BC41BE" w:rsidRDefault="00BC41BE" w:rsidP="00002DD9">
      <w:pPr>
        <w:pStyle w:val="NumroNiveau1"/>
        <w:rPr>
          <w:lang w:val="en-US"/>
        </w:rPr>
      </w:pPr>
      <w:r w:rsidRPr="00BC41BE">
        <w:rPr>
          <w:rStyle w:val="hps"/>
          <w:lang w:val="en-US"/>
        </w:rPr>
        <w:t>Listening port</w:t>
      </w:r>
      <w:r w:rsidRPr="00BC41BE">
        <w:rPr>
          <w:rStyle w:val="shorttext"/>
          <w:lang w:val="en-US"/>
        </w:rPr>
        <w:t xml:space="preserve"> </w:t>
      </w:r>
      <w:r w:rsidR="00A6158C" w:rsidRPr="00BC41BE">
        <w:rPr>
          <w:lang w:val="en-US"/>
        </w:rPr>
        <w:t>(</w:t>
      </w:r>
      <w:r w:rsidRPr="00BC41BE">
        <w:rPr>
          <w:lang w:val="en-US"/>
        </w:rPr>
        <w:t>by de</w:t>
      </w:r>
      <w:r w:rsidR="00A6158C" w:rsidRPr="00BC41BE">
        <w:rPr>
          <w:lang w:val="en-US"/>
        </w:rPr>
        <w:t>fau</w:t>
      </w:r>
      <w:r w:rsidRPr="00BC41BE">
        <w:rPr>
          <w:lang w:val="en-US"/>
        </w:rPr>
        <w:t>l</w:t>
      </w:r>
      <w:r w:rsidR="00A6158C" w:rsidRPr="00BC41BE">
        <w:rPr>
          <w:lang w:val="en-US"/>
        </w:rPr>
        <w:t xml:space="preserve">t, </w:t>
      </w:r>
      <w:r w:rsidR="00A6158C" w:rsidRPr="00BC41BE">
        <w:rPr>
          <w:rFonts w:ascii="Courier New" w:hAnsi="Courier New" w:cs="Courier New"/>
          <w:lang w:val="en-US"/>
        </w:rPr>
        <w:t>$IP_Port = 10000</w:t>
      </w:r>
      <w:r w:rsidR="00A6158C" w:rsidRPr="00BC41BE">
        <w:rPr>
          <w:lang w:val="en-US"/>
        </w:rPr>
        <w:t>) ;</w:t>
      </w:r>
    </w:p>
    <w:p w14:paraId="49C78F97" w14:textId="7CB0E16D" w:rsidR="00A6158C" w:rsidRPr="00BC41BE" w:rsidRDefault="00BC41BE" w:rsidP="00002DD9">
      <w:pPr>
        <w:pStyle w:val="NumroNiveau1"/>
        <w:rPr>
          <w:lang w:val="en-US"/>
        </w:rPr>
      </w:pPr>
      <w:r>
        <w:rPr>
          <w:rStyle w:val="hps"/>
          <w:lang w:val="en"/>
        </w:rPr>
        <w:t>The name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 file that</w:t>
      </w:r>
      <w:r>
        <w:rPr>
          <w:lang w:val="en"/>
        </w:rPr>
        <w:t xml:space="preserve"> </w:t>
      </w:r>
      <w:r>
        <w:rPr>
          <w:rStyle w:val="hps"/>
          <w:lang w:val="en"/>
        </w:rPr>
        <w:t>will stored</w:t>
      </w:r>
      <w:r>
        <w:rPr>
          <w:lang w:val="en"/>
        </w:rPr>
        <w:t xml:space="preserve"> </w:t>
      </w:r>
      <w:r w:rsidR="008A71D2">
        <w:rPr>
          <w:lang w:val="en"/>
        </w:rPr>
        <w:t xml:space="preserve">the “ </w:t>
      </w:r>
      <w:r>
        <w:rPr>
          <w:rStyle w:val="hps"/>
          <w:lang w:val="en"/>
        </w:rPr>
        <w:t>Mother</w:t>
      </w:r>
      <w:r>
        <w:rPr>
          <w:lang w:val="en"/>
        </w:rPr>
        <w:t xml:space="preserve"> </w:t>
      </w:r>
      <w:r>
        <w:rPr>
          <w:rStyle w:val="hps"/>
          <w:lang w:val="en"/>
        </w:rPr>
        <w:t>key</w:t>
      </w:r>
      <w:r w:rsidR="008A71D2">
        <w:rPr>
          <w:rStyle w:val="hps"/>
          <w:lang w:val="en"/>
        </w:rPr>
        <w:t xml:space="preserve"> “</w:t>
      </w:r>
      <w:r w:rsidRPr="00BC41BE">
        <w:rPr>
          <w:lang w:val="en-US"/>
        </w:rPr>
        <w:t xml:space="preserve"> </w:t>
      </w:r>
      <w:r w:rsidR="00A6158C" w:rsidRPr="00BC41BE">
        <w:rPr>
          <w:lang w:val="en-US"/>
        </w:rPr>
        <w:t>(</w:t>
      </w:r>
      <w:r w:rsidRPr="00BC41BE">
        <w:rPr>
          <w:lang w:val="en-US"/>
        </w:rPr>
        <w:t>by default</w:t>
      </w:r>
      <w:r w:rsidR="00A6158C" w:rsidRPr="00BC41BE">
        <w:rPr>
          <w:lang w:val="en-US"/>
        </w:rPr>
        <w:t xml:space="preserve">, </w:t>
      </w:r>
      <w:r w:rsidR="00A6158C" w:rsidRPr="00BC41BE">
        <w:rPr>
          <w:rFonts w:ascii="Courier New" w:hAnsi="Courier New" w:cs="Courier New"/>
          <w:lang w:val="en-US"/>
        </w:rPr>
        <w:t>$SecretFile = 'Libraries/secret.dat'</w:t>
      </w:r>
      <w:r w:rsidR="00A6158C" w:rsidRPr="00BC41BE">
        <w:rPr>
          <w:lang w:val="en-US"/>
        </w:rPr>
        <w:t>).</w:t>
      </w:r>
      <w:r w:rsidR="00747D7A" w:rsidRPr="00BC41BE">
        <w:rPr>
          <w:lang w:val="en-US"/>
        </w:rPr>
        <w:t xml:space="preserve"> </w:t>
      </w:r>
      <w:r>
        <w:rPr>
          <w:rStyle w:val="hps"/>
          <w:lang w:val="en"/>
        </w:rPr>
        <w:t>Mother</w:t>
      </w:r>
      <w:r>
        <w:rPr>
          <w:lang w:val="en"/>
        </w:rPr>
        <w:t xml:space="preserve"> </w:t>
      </w:r>
      <w:r>
        <w:rPr>
          <w:rStyle w:val="hps"/>
          <w:lang w:val="en"/>
        </w:rPr>
        <w:t>key is</w:t>
      </w:r>
      <w:r>
        <w:rPr>
          <w:lang w:val="en"/>
        </w:rPr>
        <w:t xml:space="preserve"> </w:t>
      </w:r>
      <w:r>
        <w:rPr>
          <w:rStyle w:val="hps"/>
          <w:lang w:val="en"/>
        </w:rPr>
        <w:t>the key used</w:t>
      </w:r>
      <w:r>
        <w:rPr>
          <w:lang w:val="en"/>
        </w:rPr>
        <w:t xml:space="preserve"> </w:t>
      </w:r>
      <w:r>
        <w:rPr>
          <w:rStyle w:val="hps"/>
          <w:lang w:val="en"/>
        </w:rPr>
        <w:t>to encrypt</w:t>
      </w:r>
      <w:r>
        <w:rPr>
          <w:lang w:val="en"/>
        </w:rPr>
        <w:t xml:space="preserve"> </w:t>
      </w:r>
      <w:r>
        <w:rPr>
          <w:rStyle w:val="hps"/>
          <w:lang w:val="en"/>
        </w:rPr>
        <w:t>secrets</w:t>
      </w:r>
      <w:r>
        <w:rPr>
          <w:lang w:val="en"/>
        </w:rPr>
        <w:t xml:space="preserve"> </w:t>
      </w:r>
      <w:r>
        <w:rPr>
          <w:rStyle w:val="hps"/>
          <w:lang w:val="en"/>
        </w:rPr>
        <w:t>in the</w:t>
      </w:r>
      <w:r>
        <w:rPr>
          <w:lang w:val="en"/>
        </w:rPr>
        <w:t xml:space="preserve"> </w:t>
      </w:r>
      <w:r>
        <w:rPr>
          <w:rStyle w:val="hps"/>
          <w:lang w:val="en"/>
        </w:rPr>
        <w:t>database.</w:t>
      </w:r>
    </w:p>
    <w:p w14:paraId="07DC6F6C" w14:textId="454F6829" w:rsidR="00002DD9" w:rsidRPr="00BC0ACD" w:rsidRDefault="00BC0ACD" w:rsidP="00002DD9">
      <w:pPr>
        <w:rPr>
          <w:lang w:val="en-US"/>
        </w:rPr>
      </w:pPr>
      <w:r>
        <w:rPr>
          <w:rStyle w:val="hps"/>
          <w:lang w:val="en"/>
        </w:rPr>
        <w:t>Normally</w:t>
      </w:r>
      <w:r>
        <w:rPr>
          <w:lang w:val="en"/>
        </w:rPr>
        <w:t xml:space="preserve">, only the </w:t>
      </w:r>
      <w:r>
        <w:rPr>
          <w:rStyle w:val="hps"/>
          <w:lang w:val="en"/>
        </w:rPr>
        <w:t>IP port number</w:t>
      </w:r>
      <w:r>
        <w:rPr>
          <w:lang w:val="en"/>
        </w:rPr>
        <w:t xml:space="preserve"> </w:t>
      </w:r>
      <w:r>
        <w:rPr>
          <w:rStyle w:val="hps"/>
          <w:lang w:val="en"/>
        </w:rPr>
        <w:t>should be changed.</w:t>
      </w:r>
    </w:p>
    <w:p w14:paraId="2EAB345D" w14:textId="01EE1678" w:rsidR="006568FC" w:rsidRDefault="00BC0ACD" w:rsidP="00511FCA">
      <w:pPr>
        <w:pStyle w:val="Titre2"/>
      </w:pPr>
      <w:bookmarkStart w:id="20" w:name="_Toc388544262"/>
      <w:r>
        <w:t>Start</w:t>
      </w:r>
      <w:r w:rsidR="00511FCA">
        <w:t xml:space="preserve"> « </w:t>
      </w:r>
      <w:r w:rsidR="00511FCA">
        <w:rPr>
          <w:color w:val="9EC630"/>
        </w:rPr>
        <w:t>Secret</w:t>
      </w:r>
      <w:r w:rsidR="00511FCA">
        <w:rPr>
          <w:color w:val="568EB6"/>
        </w:rPr>
        <w:t>Server</w:t>
      </w:r>
      <w:r w:rsidR="00511FCA">
        <w:t> »</w:t>
      </w:r>
      <w:bookmarkEnd w:id="20"/>
    </w:p>
    <w:p w14:paraId="79049B1D" w14:textId="47DA3186" w:rsidR="006568FC" w:rsidRPr="00BC0ACD" w:rsidRDefault="00511FCA" w:rsidP="006568FC">
      <w:pPr>
        <w:rPr>
          <w:szCs w:val="20"/>
          <w:lang w:val="en-US"/>
        </w:rPr>
      </w:pPr>
      <w:r w:rsidRPr="00BC0ACD">
        <w:rPr>
          <w:lang w:val="en-US"/>
        </w:rPr>
        <w:t xml:space="preserve"> </w:t>
      </w:r>
      <w:r w:rsidR="00BC0ACD">
        <w:rPr>
          <w:rStyle w:val="hps"/>
          <w:lang w:val="en"/>
        </w:rPr>
        <w:t>To start the</w:t>
      </w:r>
      <w:r w:rsidR="00BC0ACD">
        <w:rPr>
          <w:lang w:val="en"/>
        </w:rPr>
        <w:t xml:space="preserve"> </w:t>
      </w:r>
      <w:r w:rsidR="00BC0ACD" w:rsidRPr="00656906">
        <w:rPr>
          <w:lang w:val="en-US"/>
        </w:rPr>
        <w:t>« </w:t>
      </w:r>
      <w:r w:rsidR="00BC0ACD" w:rsidRPr="00656906">
        <w:rPr>
          <w:b/>
          <w:color w:val="9EC630"/>
          <w:lang w:val="en-US"/>
        </w:rPr>
        <w:t>Secret</w:t>
      </w:r>
      <w:r w:rsidR="00BC0ACD" w:rsidRPr="00656906">
        <w:rPr>
          <w:b/>
          <w:color w:val="568EB6"/>
          <w:szCs w:val="20"/>
          <w:lang w:val="en-US"/>
        </w:rPr>
        <w:t>Server </w:t>
      </w:r>
      <w:r w:rsidR="00BC0ACD" w:rsidRPr="00656906">
        <w:rPr>
          <w:lang w:val="en-US"/>
        </w:rPr>
        <w:t>»</w:t>
      </w:r>
      <w:r w:rsidR="008A71D2">
        <w:rPr>
          <w:lang w:val="en-US"/>
        </w:rPr>
        <w:t>, use the</w:t>
      </w:r>
      <w:r w:rsidR="008A71D2">
        <w:rPr>
          <w:rStyle w:val="hps"/>
          <w:lang w:val="en"/>
        </w:rPr>
        <w:t xml:space="preserve"> following </w:t>
      </w:r>
      <w:r w:rsidR="00BC0ACD">
        <w:rPr>
          <w:rStyle w:val="hps"/>
          <w:lang w:val="en"/>
        </w:rPr>
        <w:t>commands</w:t>
      </w:r>
      <w:r w:rsidR="008A71D2">
        <w:rPr>
          <w:lang w:val="en"/>
        </w:rPr>
        <w:t>:</w:t>
      </w:r>
    </w:p>
    <w:p w14:paraId="40BFA4BE" w14:textId="77777777" w:rsidR="00E4546A" w:rsidRPr="0057715C" w:rsidRDefault="00E4546A" w:rsidP="006568FC">
      <w:pPr>
        <w:pStyle w:val="Blocdecommandes"/>
        <w:rPr>
          <w:lang w:val="en-US"/>
        </w:rPr>
      </w:pPr>
      <w:r w:rsidRPr="0057715C">
        <w:rPr>
          <w:lang w:val="en-US"/>
        </w:rPr>
        <w:t>$ cd ${SECRET_MANAGER}</w:t>
      </w:r>
    </w:p>
    <w:p w14:paraId="131FD495" w14:textId="77777777" w:rsidR="006568FC" w:rsidRPr="0057715C" w:rsidRDefault="00E4546A" w:rsidP="006568FC">
      <w:pPr>
        <w:pStyle w:val="Blocdecommandes"/>
        <w:rPr>
          <w:lang w:val="en-US"/>
        </w:rPr>
      </w:pPr>
      <w:r w:rsidRPr="0057715C">
        <w:rPr>
          <w:lang w:val="en-US"/>
        </w:rPr>
        <w:t xml:space="preserve">$ php </w:t>
      </w:r>
      <w:r w:rsidR="006568FC" w:rsidRPr="0057715C">
        <w:rPr>
          <w:lang w:val="en-US"/>
        </w:rPr>
        <w:t>SM-secrets-server.php</w:t>
      </w:r>
    </w:p>
    <w:p w14:paraId="472B1D83" w14:textId="1826C393" w:rsidR="006568FC" w:rsidRPr="00BC0ACD" w:rsidRDefault="006568FC" w:rsidP="006568FC">
      <w:pPr>
        <w:rPr>
          <w:szCs w:val="20"/>
          <w:lang w:val="en-US"/>
        </w:rPr>
      </w:pPr>
      <w:r w:rsidRPr="00BC0ACD">
        <w:rPr>
          <w:rFonts w:ascii="Courier New" w:hAnsi="Courier New" w:cs="Courier New"/>
          <w:lang w:val="en-US"/>
        </w:rPr>
        <w:t>${SECRET_MANAGER}</w:t>
      </w:r>
      <w:r w:rsidRPr="00BC0ACD">
        <w:rPr>
          <w:lang w:val="en-US"/>
        </w:rPr>
        <w:t xml:space="preserve"> </w:t>
      </w:r>
      <w:r w:rsidR="00BC0ACD">
        <w:rPr>
          <w:rStyle w:val="hps"/>
          <w:lang w:val="en"/>
        </w:rPr>
        <w:t>corresponds to the</w:t>
      </w:r>
      <w:r w:rsidR="00BC0ACD">
        <w:rPr>
          <w:lang w:val="en"/>
        </w:rPr>
        <w:t xml:space="preserve"> </w:t>
      </w:r>
      <w:r w:rsidR="00BC0ACD" w:rsidRPr="00BC0ACD">
        <w:rPr>
          <w:lang w:val="en-US"/>
        </w:rPr>
        <w:t>« </w:t>
      </w:r>
      <w:r w:rsidR="00BC0ACD" w:rsidRPr="00BC0ACD">
        <w:rPr>
          <w:b/>
          <w:color w:val="9EC630"/>
          <w:lang w:val="en-US"/>
        </w:rPr>
        <w:t>Secret</w:t>
      </w:r>
      <w:r w:rsidR="00BC0ACD" w:rsidRPr="00BC0ACD">
        <w:rPr>
          <w:b/>
          <w:color w:val="568EB6"/>
          <w:szCs w:val="20"/>
          <w:lang w:val="en-US"/>
        </w:rPr>
        <w:t>Manager</w:t>
      </w:r>
      <w:r w:rsidR="00BC0ACD" w:rsidRPr="00BC0ACD">
        <w:rPr>
          <w:szCs w:val="20"/>
          <w:lang w:val="en-US"/>
        </w:rPr>
        <w:t> »</w:t>
      </w:r>
      <w:r w:rsidR="00BC0ACD">
        <w:rPr>
          <w:szCs w:val="20"/>
          <w:lang w:val="en-US"/>
        </w:rPr>
        <w:t xml:space="preserve"> </w:t>
      </w:r>
      <w:r w:rsidR="00BC0ACD">
        <w:rPr>
          <w:rStyle w:val="hps"/>
          <w:lang w:val="en"/>
        </w:rPr>
        <w:t>installation directory</w:t>
      </w:r>
      <w:r w:rsidRPr="00BC0ACD">
        <w:rPr>
          <w:szCs w:val="20"/>
          <w:lang w:val="en-US"/>
        </w:rPr>
        <w:t>.</w:t>
      </w:r>
    </w:p>
    <w:p w14:paraId="5C180C12" w14:textId="326A7402" w:rsidR="00C84C9D" w:rsidRPr="00BC0ACD" w:rsidRDefault="00BC0ACD" w:rsidP="00C84C9D">
      <w:pPr>
        <w:rPr>
          <w:szCs w:val="20"/>
          <w:lang w:val="en-US"/>
        </w:rPr>
      </w:pPr>
      <w:r>
        <w:rPr>
          <w:rStyle w:val="hps"/>
          <w:lang w:val="en"/>
        </w:rPr>
        <w:t>While you are</w:t>
      </w:r>
      <w:r>
        <w:rPr>
          <w:lang w:val="en"/>
        </w:rPr>
        <w:t xml:space="preserve"> </w:t>
      </w:r>
      <w:r>
        <w:rPr>
          <w:rStyle w:val="hps"/>
          <w:lang w:val="en"/>
        </w:rPr>
        <w:t>in test mode,</w:t>
      </w:r>
      <w:r>
        <w:rPr>
          <w:lang w:val="en"/>
        </w:rPr>
        <w:t xml:space="preserve"> </w:t>
      </w:r>
      <w:r>
        <w:rPr>
          <w:rStyle w:val="hps"/>
          <w:lang w:val="en"/>
        </w:rPr>
        <w:t>please</w:t>
      </w:r>
      <w:r>
        <w:rPr>
          <w:lang w:val="en"/>
        </w:rPr>
        <w:t xml:space="preserve"> </w:t>
      </w:r>
      <w:r>
        <w:rPr>
          <w:rStyle w:val="hps"/>
          <w:lang w:val="en"/>
        </w:rPr>
        <w:t>use the "</w:t>
      </w:r>
      <w:r>
        <w:rPr>
          <w:lang w:val="en"/>
        </w:rPr>
        <w:t xml:space="preserve">DEBUG" mode </w:t>
      </w:r>
      <w:r>
        <w:rPr>
          <w:rStyle w:val="hps"/>
          <w:lang w:val="en"/>
        </w:rPr>
        <w:t>to run</w:t>
      </w:r>
      <w:r>
        <w:rPr>
          <w:lang w:val="en"/>
        </w:rPr>
        <w:t xml:space="preserve"> </w:t>
      </w:r>
      <w:r>
        <w:rPr>
          <w:rStyle w:val="hps"/>
          <w:lang w:val="en"/>
        </w:rPr>
        <w:t>your</w:t>
      </w:r>
      <w:r w:rsidRPr="00BC0ACD">
        <w:rPr>
          <w:lang w:val="en-US"/>
        </w:rPr>
        <w:t xml:space="preserve"> </w:t>
      </w:r>
      <w:r w:rsidR="00C84C9D" w:rsidRPr="00BC0ACD">
        <w:rPr>
          <w:lang w:val="en-US"/>
        </w:rPr>
        <w:t>« </w:t>
      </w:r>
      <w:r w:rsidR="00C84C9D" w:rsidRPr="00BC0ACD">
        <w:rPr>
          <w:b/>
          <w:color w:val="9EC630"/>
          <w:lang w:val="en-US"/>
        </w:rPr>
        <w:t>Secret</w:t>
      </w:r>
      <w:r w:rsidR="00C84C9D" w:rsidRPr="00BC0ACD">
        <w:rPr>
          <w:b/>
          <w:color w:val="568EB6"/>
          <w:szCs w:val="20"/>
          <w:lang w:val="en-US"/>
        </w:rPr>
        <w:t>Server</w:t>
      </w:r>
      <w:r w:rsidR="00C84C9D" w:rsidRPr="00BC0ACD">
        <w:rPr>
          <w:szCs w:val="20"/>
          <w:lang w:val="en-US"/>
        </w:rPr>
        <w:t> ».</w:t>
      </w:r>
    </w:p>
    <w:p w14:paraId="2193F472" w14:textId="64318B8E" w:rsidR="00C84C9D" w:rsidRPr="00BC0ACD" w:rsidRDefault="00BC0ACD" w:rsidP="00C84C9D">
      <w:pPr>
        <w:rPr>
          <w:szCs w:val="20"/>
          <w:lang w:val="en-US"/>
        </w:rPr>
      </w:pPr>
      <w:r>
        <w:rPr>
          <w:rStyle w:val="hps"/>
          <w:lang w:val="en"/>
        </w:rPr>
        <w:t xml:space="preserve">To do </w:t>
      </w:r>
      <w:r w:rsidR="008A71D2">
        <w:rPr>
          <w:rStyle w:val="hps"/>
          <w:lang w:val="en"/>
        </w:rPr>
        <w:t xml:space="preserve">so, </w:t>
      </w:r>
      <w:r>
        <w:rPr>
          <w:rStyle w:val="hps"/>
          <w:lang w:val="en"/>
        </w:rPr>
        <w:t xml:space="preserve">run the </w:t>
      </w:r>
      <w:r w:rsidR="008A71D2">
        <w:rPr>
          <w:rStyle w:val="hps"/>
          <w:lang w:val="en"/>
        </w:rPr>
        <w:t xml:space="preserve">following </w:t>
      </w:r>
      <w:r>
        <w:rPr>
          <w:rStyle w:val="hps"/>
          <w:lang w:val="en"/>
        </w:rPr>
        <w:t>commands:</w:t>
      </w:r>
    </w:p>
    <w:p w14:paraId="44156E17" w14:textId="77777777" w:rsidR="00E4546A" w:rsidRPr="0057715C" w:rsidRDefault="00E4546A" w:rsidP="00C84C9D">
      <w:pPr>
        <w:pStyle w:val="Blocdecommandes"/>
        <w:rPr>
          <w:lang w:val="en-US"/>
        </w:rPr>
      </w:pPr>
      <w:r w:rsidRPr="0057715C">
        <w:rPr>
          <w:lang w:val="en-US"/>
        </w:rPr>
        <w:t>$ cd ${SECRET_MANAGER}</w:t>
      </w:r>
    </w:p>
    <w:p w14:paraId="052D366F" w14:textId="77777777" w:rsidR="00C84C9D" w:rsidRPr="0057715C" w:rsidRDefault="00C84C9D" w:rsidP="00C84C9D">
      <w:pPr>
        <w:pStyle w:val="Blocdecommandes"/>
        <w:rPr>
          <w:lang w:val="en-US"/>
        </w:rPr>
      </w:pPr>
      <w:r w:rsidRPr="0057715C">
        <w:rPr>
          <w:lang w:val="en-US"/>
        </w:rPr>
        <w:t xml:space="preserve">$ php SM-secrets-server.php </w:t>
      </w:r>
      <w:r w:rsidRPr="00BC0ACD">
        <w:rPr>
          <w:b/>
          <w:lang w:val="en-US"/>
        </w:rPr>
        <w:t>-d</w:t>
      </w:r>
    </w:p>
    <w:p w14:paraId="328DFE24" w14:textId="03ED4878" w:rsidR="00C84C9D" w:rsidRPr="00BC0ACD" w:rsidRDefault="00BC0ACD" w:rsidP="00C84C9D">
      <w:pPr>
        <w:rPr>
          <w:szCs w:val="20"/>
          <w:lang w:val="en-US"/>
        </w:rPr>
      </w:pPr>
      <w:r>
        <w:rPr>
          <w:rStyle w:val="hps"/>
          <w:lang w:val="en"/>
        </w:rPr>
        <w:t>For more</w:t>
      </w:r>
      <w:r>
        <w:rPr>
          <w:lang w:val="en"/>
        </w:rPr>
        <w:t xml:space="preserve"> </w:t>
      </w:r>
      <w:r>
        <w:rPr>
          <w:rStyle w:val="hps"/>
          <w:lang w:val="en"/>
        </w:rPr>
        <w:t>information</w:t>
      </w:r>
      <w:r>
        <w:rPr>
          <w:lang w:val="en"/>
        </w:rPr>
        <w:t xml:space="preserve"> </w:t>
      </w:r>
      <w:r>
        <w:rPr>
          <w:rStyle w:val="hps"/>
          <w:lang w:val="en"/>
        </w:rPr>
        <w:t>on the available options</w:t>
      </w:r>
      <w:r>
        <w:rPr>
          <w:lang w:val="en"/>
        </w:rPr>
        <w:t xml:space="preserve">, run the </w:t>
      </w:r>
      <w:r>
        <w:rPr>
          <w:rStyle w:val="hps"/>
          <w:lang w:val="en"/>
        </w:rPr>
        <w:t>following command</w:t>
      </w:r>
      <w:r>
        <w:rPr>
          <w:lang w:val="en"/>
        </w:rPr>
        <w:t>:</w:t>
      </w:r>
    </w:p>
    <w:p w14:paraId="0C5B7F4D" w14:textId="77777777" w:rsidR="00C84C9D" w:rsidRPr="0057715C" w:rsidRDefault="00C84C9D" w:rsidP="00C84C9D">
      <w:pPr>
        <w:pStyle w:val="Blocdecommandes"/>
        <w:rPr>
          <w:lang w:val="en-US"/>
        </w:rPr>
      </w:pPr>
      <w:r w:rsidRPr="0057715C">
        <w:rPr>
          <w:lang w:val="en-US"/>
        </w:rPr>
        <w:t xml:space="preserve">$ php ${SECRET_MANAGER}/SM-secrets-server.php </w:t>
      </w:r>
      <w:r w:rsidRPr="0057715C">
        <w:rPr>
          <w:b/>
          <w:lang w:val="en-US"/>
        </w:rPr>
        <w:t>-h</w:t>
      </w:r>
    </w:p>
    <w:p w14:paraId="2D2F66BE" w14:textId="7FBA9648" w:rsidR="006568FC" w:rsidRPr="00BC0ACD" w:rsidRDefault="00BC0ACD" w:rsidP="006568FC">
      <w:pPr>
        <w:rPr>
          <w:szCs w:val="20"/>
          <w:lang w:val="en-US"/>
        </w:rPr>
      </w:pPr>
      <w:r>
        <w:rPr>
          <w:rStyle w:val="hps"/>
          <w:lang w:val="en"/>
        </w:rPr>
        <w:t>To encapsulate</w:t>
      </w:r>
      <w:r>
        <w:rPr>
          <w:lang w:val="en"/>
        </w:rPr>
        <w:t xml:space="preserve"> </w:t>
      </w:r>
      <w:r>
        <w:rPr>
          <w:rStyle w:val="hps"/>
          <w:lang w:val="en"/>
        </w:rPr>
        <w:t>these commands,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it is </w:t>
      </w:r>
      <w:r w:rsidR="002C62B3">
        <w:rPr>
          <w:rStyle w:val="hps"/>
          <w:lang w:val="en"/>
        </w:rPr>
        <w:t xml:space="preserve">recommended </w:t>
      </w:r>
      <w:r>
        <w:rPr>
          <w:rStyle w:val="hps"/>
          <w:lang w:val="en"/>
        </w:rPr>
        <w:t>to</w:t>
      </w:r>
      <w:r>
        <w:rPr>
          <w:lang w:val="en"/>
        </w:rPr>
        <w:t xml:space="preserve"> </w:t>
      </w:r>
      <w:r w:rsidR="002C62B3">
        <w:rPr>
          <w:rStyle w:val="hps"/>
          <w:lang w:val="en"/>
        </w:rPr>
        <w:t xml:space="preserve">run them </w:t>
      </w:r>
      <w:r>
        <w:rPr>
          <w:rStyle w:val="hps"/>
          <w:lang w:val="en"/>
        </w:rPr>
        <w:t xml:space="preserve">with the </w:t>
      </w:r>
      <w:r w:rsidR="00C044FE">
        <w:rPr>
          <w:rStyle w:val="hps"/>
          <w:lang w:val="en"/>
        </w:rPr>
        <w:t>same</w:t>
      </w:r>
      <w:r>
        <w:rPr>
          <w:lang w:val="en"/>
        </w:rPr>
        <w:t xml:space="preserve"> </w:t>
      </w:r>
      <w:r w:rsidR="002C62B3">
        <w:rPr>
          <w:lang w:val="en"/>
        </w:rPr>
        <w:t xml:space="preserve">account </w:t>
      </w:r>
      <w:r>
        <w:rPr>
          <w:rStyle w:val="hps"/>
          <w:lang w:val="en"/>
        </w:rPr>
        <w:t>of the server hosting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the </w:t>
      </w:r>
      <w:r w:rsidR="006568FC" w:rsidRPr="00BC0ACD">
        <w:rPr>
          <w:lang w:val="en-US"/>
        </w:rPr>
        <w:t>« </w:t>
      </w:r>
      <w:r w:rsidR="006568FC" w:rsidRPr="00BC0ACD">
        <w:rPr>
          <w:b/>
          <w:color w:val="9EC630"/>
          <w:lang w:val="en-US"/>
        </w:rPr>
        <w:t>Secret</w:t>
      </w:r>
      <w:r w:rsidR="006568FC" w:rsidRPr="00BC0ACD">
        <w:rPr>
          <w:b/>
          <w:color w:val="568EB6"/>
          <w:szCs w:val="20"/>
          <w:lang w:val="en-US"/>
        </w:rPr>
        <w:t>Server</w:t>
      </w:r>
      <w:r w:rsidR="006568FC" w:rsidRPr="00BC0ACD">
        <w:rPr>
          <w:szCs w:val="20"/>
          <w:lang w:val="en-US"/>
        </w:rPr>
        <w:t> »</w:t>
      </w:r>
      <w:r w:rsidR="00C044FE">
        <w:rPr>
          <w:szCs w:val="20"/>
          <w:lang w:val="en-US"/>
        </w:rPr>
        <w:t xml:space="preserve"> and running Apache</w:t>
      </w:r>
      <w:bookmarkStart w:id="21" w:name="_GoBack"/>
      <w:bookmarkEnd w:id="21"/>
      <w:r w:rsidR="006568FC" w:rsidRPr="00BC0ACD">
        <w:rPr>
          <w:szCs w:val="20"/>
          <w:lang w:val="en-US"/>
        </w:rPr>
        <w:t>.</w:t>
      </w:r>
    </w:p>
    <w:p w14:paraId="4CAAE1C4" w14:textId="3C2ED476" w:rsidR="00BC0ACD" w:rsidRPr="00BC0ACD" w:rsidRDefault="00BC0ACD" w:rsidP="00E4546A">
      <w:pPr>
        <w:pStyle w:val="Miseenavant"/>
        <w:rPr>
          <w:lang w:val="en-US"/>
        </w:rPr>
      </w:pPr>
      <w:r w:rsidRPr="00BC0ACD">
        <w:rPr>
          <w:b/>
          <w:lang w:val="en-US"/>
        </w:rPr>
        <w:t>Important</w:t>
      </w:r>
      <w:r w:rsidRPr="00BC0ACD">
        <w:rPr>
          <w:lang w:val="en-US"/>
        </w:rPr>
        <w:t>: The "</w:t>
      </w:r>
      <w:r w:rsidRPr="00BC0ACD">
        <w:rPr>
          <w:rFonts w:ascii="Courier New" w:hAnsi="Courier New" w:cs="Courier New"/>
          <w:lang w:val="en-US"/>
        </w:rPr>
        <w:t>SM-secrets-server.php</w:t>
      </w:r>
      <w:r w:rsidRPr="00BC0ACD">
        <w:rPr>
          <w:lang w:val="en-US"/>
        </w:rPr>
        <w:t>" call</w:t>
      </w:r>
      <w:r w:rsidR="002C62B3">
        <w:rPr>
          <w:lang w:val="en-US"/>
        </w:rPr>
        <w:t>s</w:t>
      </w:r>
      <w:r w:rsidRPr="00BC0ACD">
        <w:rPr>
          <w:lang w:val="en-US"/>
        </w:rPr>
        <w:t xml:space="preserve"> </w:t>
      </w:r>
      <w:r w:rsidR="002C62B3">
        <w:rPr>
          <w:lang w:val="en-US"/>
        </w:rPr>
        <w:t>files based on the current path</w:t>
      </w:r>
      <w:r w:rsidRPr="00BC0ACD">
        <w:rPr>
          <w:lang w:val="en-US"/>
        </w:rPr>
        <w:t xml:space="preserve">. Therefore, it is </w:t>
      </w:r>
      <w:r w:rsidR="002C62B3">
        <w:rPr>
          <w:lang w:val="en-US"/>
        </w:rPr>
        <w:t xml:space="preserve">mandatory </w:t>
      </w:r>
      <w:r w:rsidRPr="00BC0ACD">
        <w:rPr>
          <w:lang w:val="en-US"/>
        </w:rPr>
        <w:t xml:space="preserve">to </w:t>
      </w:r>
      <w:r w:rsidR="002C62B3">
        <w:rPr>
          <w:lang w:val="en-US"/>
        </w:rPr>
        <w:t xml:space="preserve">navigate to </w:t>
      </w:r>
      <w:r w:rsidRPr="00BC0ACD">
        <w:rPr>
          <w:lang w:val="en-US"/>
        </w:rPr>
        <w:t xml:space="preserve">the </w:t>
      </w:r>
      <w:r w:rsidRPr="00BC0ACD">
        <w:rPr>
          <w:rFonts w:ascii="Courier New" w:hAnsi="Courier New" w:cs="Courier New"/>
          <w:lang w:val="en-US"/>
        </w:rPr>
        <w:t>SECRET_MANAGER</w:t>
      </w:r>
      <w:r w:rsidRPr="00BC0ACD">
        <w:rPr>
          <w:lang w:val="en-US"/>
        </w:rPr>
        <w:t xml:space="preserve"> installation directory before running « </w:t>
      </w:r>
      <w:r w:rsidRPr="00BC0ACD">
        <w:rPr>
          <w:b/>
          <w:color w:val="9EC630"/>
          <w:lang w:val="en-US"/>
        </w:rPr>
        <w:t>Secret</w:t>
      </w:r>
      <w:r w:rsidRPr="00BC0ACD">
        <w:rPr>
          <w:b/>
          <w:color w:val="568EB6"/>
          <w:lang w:val="en-US"/>
        </w:rPr>
        <w:t>Server</w:t>
      </w:r>
      <w:r w:rsidRPr="00BC0ACD">
        <w:rPr>
          <w:lang w:val="en-US"/>
        </w:rPr>
        <w:t> »</w:t>
      </w:r>
      <w:r>
        <w:rPr>
          <w:lang w:val="en-US"/>
        </w:rPr>
        <w:t>.</w:t>
      </w:r>
    </w:p>
    <w:p w14:paraId="2E23ECFC" w14:textId="54FB4BE2" w:rsidR="00954896" w:rsidRDefault="00BC0ACD" w:rsidP="004D24F4">
      <w:pPr>
        <w:pStyle w:val="Titre3"/>
      </w:pPr>
      <w:bookmarkStart w:id="22" w:name="_Toc388544263"/>
      <w:r>
        <w:lastRenderedPageBreak/>
        <w:t>Test start</w:t>
      </w:r>
      <w:r w:rsidR="00C84C9D">
        <w:t xml:space="preserve"> « </w:t>
      </w:r>
      <w:r w:rsidR="00C84C9D" w:rsidRPr="00C84C9D">
        <w:rPr>
          <w:color w:val="9EC630"/>
        </w:rPr>
        <w:t>Secret</w:t>
      </w:r>
      <w:r w:rsidR="00C84C9D" w:rsidRPr="00C84C9D">
        <w:rPr>
          <w:color w:val="568EB6"/>
          <w:szCs w:val="20"/>
        </w:rPr>
        <w:t>Server</w:t>
      </w:r>
      <w:r w:rsidR="00C84C9D">
        <w:rPr>
          <w:szCs w:val="20"/>
        </w:rPr>
        <w:t> »</w:t>
      </w:r>
      <w:bookmarkEnd w:id="22"/>
    </w:p>
    <w:p w14:paraId="334746E1" w14:textId="5C82B85A" w:rsidR="00511FCA" w:rsidRPr="00BC0ACD" w:rsidRDefault="00BC0ACD" w:rsidP="00C84C9D">
      <w:pPr>
        <w:rPr>
          <w:lang w:val="en-US"/>
        </w:rPr>
      </w:pPr>
      <w:r w:rsidRPr="00BC0ACD">
        <w:rPr>
          <w:lang w:val="en-US"/>
        </w:rPr>
        <w:t>It is possible to start the « </w:t>
      </w:r>
      <w:r w:rsidRPr="00BC0ACD">
        <w:rPr>
          <w:b/>
          <w:color w:val="9EC630"/>
          <w:lang w:val="en-US"/>
        </w:rPr>
        <w:t>Secret</w:t>
      </w:r>
      <w:r w:rsidRPr="00BC0ACD">
        <w:rPr>
          <w:b/>
          <w:color w:val="568EB6"/>
          <w:szCs w:val="20"/>
          <w:lang w:val="en-US"/>
        </w:rPr>
        <w:t>Server</w:t>
      </w:r>
      <w:r w:rsidRPr="00BC0ACD">
        <w:rPr>
          <w:szCs w:val="20"/>
          <w:lang w:val="en-US"/>
        </w:rPr>
        <w:t> »</w:t>
      </w:r>
      <w:r>
        <w:rPr>
          <w:szCs w:val="20"/>
          <w:lang w:val="en-US"/>
        </w:rPr>
        <w:t xml:space="preserve"> </w:t>
      </w:r>
      <w:r w:rsidRPr="00BC0ACD">
        <w:rPr>
          <w:lang w:val="en-US"/>
        </w:rPr>
        <w:t>in the background using the "SUDO" command, as shown below:</w:t>
      </w:r>
    </w:p>
    <w:p w14:paraId="5076FC94" w14:textId="77777777" w:rsidR="004D24F4" w:rsidRPr="0057715C" w:rsidRDefault="004D24F4" w:rsidP="004D24F4">
      <w:pPr>
        <w:pStyle w:val="Blocdecommandes"/>
        <w:rPr>
          <w:lang w:val="en-US"/>
        </w:rPr>
      </w:pPr>
      <w:r w:rsidRPr="0057715C">
        <w:rPr>
          <w:lang w:val="en-US"/>
        </w:rPr>
        <w:t>$ sudo –b php ${SECRET_MANAGER}/SM-</w:t>
      </w:r>
      <w:r w:rsidR="00CA35E4" w:rsidRPr="0057715C">
        <w:rPr>
          <w:lang w:val="en-US"/>
        </w:rPr>
        <w:t>secrets-server</w:t>
      </w:r>
      <w:r w:rsidRPr="0057715C">
        <w:rPr>
          <w:lang w:val="en-US"/>
        </w:rPr>
        <w:t>.php</w:t>
      </w:r>
    </w:p>
    <w:p w14:paraId="7FC4A79B" w14:textId="77777777" w:rsidR="004D00E1" w:rsidRPr="0057715C" w:rsidRDefault="004D00E1">
      <w:pPr>
        <w:rPr>
          <w:lang w:val="en-US"/>
        </w:rPr>
      </w:pPr>
    </w:p>
    <w:sectPr w:rsidR="004D00E1" w:rsidRPr="005771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685" w:right="1418" w:bottom="1745" w:left="1418" w:header="1418" w:footer="14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1E3DA" w14:textId="77777777" w:rsidR="009D7D2E" w:rsidRDefault="009D7D2E">
      <w:r>
        <w:separator/>
      </w:r>
    </w:p>
  </w:endnote>
  <w:endnote w:type="continuationSeparator" w:id="0">
    <w:p w14:paraId="291F00B3" w14:textId="77777777" w:rsidR="009D7D2E" w:rsidRDefault="009D7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7E9FC" w14:textId="77777777" w:rsidR="00373C6C" w:rsidRDefault="00373C6C">
    <w:r>
      <w:rPr>
        <w:noProof/>
      </w:rPr>
      <w:drawing>
        <wp:anchor distT="0" distB="0" distL="114300" distR="114300" simplePos="0" relativeHeight="251659776" behindDoc="1" locked="0" layoutInCell="1" allowOverlap="1" wp14:anchorId="714E4B91" wp14:editId="63B5FA8D">
          <wp:simplePos x="0" y="0"/>
          <wp:positionH relativeFrom="column">
            <wp:posOffset>-892810</wp:posOffset>
          </wp:positionH>
          <wp:positionV relativeFrom="paragraph">
            <wp:posOffset>-485140</wp:posOffset>
          </wp:positionV>
          <wp:extent cx="7552055" cy="889000"/>
          <wp:effectExtent l="0" t="0" r="0" b="0"/>
          <wp:wrapThrough wrapText="bothSides">
            <wp:wrapPolygon edited="0">
              <wp:start x="0" y="0"/>
              <wp:lineTo x="0" y="20983"/>
              <wp:lineTo x="21504" y="20983"/>
              <wp:lineTo x="21504" y="0"/>
              <wp:lineTo x="0" y="0"/>
            </wp:wrapPolygon>
          </wp:wrapThrough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055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A5929" w14:textId="77777777" w:rsidR="00373C6C" w:rsidRDefault="00373C6C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B8AB5" w14:textId="77777777" w:rsidR="00373C6C" w:rsidRDefault="00373C6C" w:rsidP="00873D54">
    <w:pPr>
      <w:pStyle w:val="Pieddepage"/>
      <w:tabs>
        <w:tab w:val="clear" w:pos="4536"/>
        <w:tab w:val="clear" w:pos="9072"/>
        <w:tab w:val="right" w:pos="8931"/>
      </w:tabs>
    </w:pPr>
    <w:r>
      <w:t xml:space="preserve">Version </w:t>
    </w:r>
    <w:r w:rsidRPr="00873D54">
      <w:rPr>
        <w:b/>
      </w:rPr>
      <w:fldChar w:fldCharType="begin"/>
    </w:r>
    <w:r w:rsidRPr="00873D54">
      <w:rPr>
        <w:b/>
      </w:rPr>
      <w:instrText xml:space="preserve"> DOCPROPERTY "_Version"  \* MERGEFORMAT </w:instrText>
    </w:r>
    <w:r w:rsidRPr="00873D54">
      <w:rPr>
        <w:b/>
      </w:rPr>
      <w:fldChar w:fldCharType="separate"/>
    </w:r>
    <w:r>
      <w:rPr>
        <w:b/>
      </w:rPr>
      <w:t>1.2-0</w:t>
    </w:r>
    <w:r w:rsidRPr="00873D54">
      <w:rPr>
        <w:b/>
      </w:rPr>
      <w:fldChar w:fldCharType="end"/>
    </w:r>
    <w:r>
      <w:tab/>
    </w:r>
    <w:r w:rsidRPr="00D506ED">
      <w:rPr>
        <w:rStyle w:val="Numrodepage"/>
        <w:b/>
      </w:rPr>
      <w:fldChar w:fldCharType="begin"/>
    </w:r>
    <w:r w:rsidRPr="00D506ED">
      <w:rPr>
        <w:rStyle w:val="Numrodepage"/>
        <w:b/>
      </w:rPr>
      <w:instrText xml:space="preserve"> PAGE </w:instrText>
    </w:r>
    <w:r w:rsidRPr="00D506ED">
      <w:rPr>
        <w:rStyle w:val="Numrodepage"/>
        <w:b/>
      </w:rPr>
      <w:fldChar w:fldCharType="separate"/>
    </w:r>
    <w:r w:rsidR="00C044FE">
      <w:rPr>
        <w:rStyle w:val="Numrodepage"/>
        <w:b/>
        <w:noProof/>
      </w:rPr>
      <w:t>15</w:t>
    </w:r>
    <w:r w:rsidRPr="00D506ED">
      <w:rPr>
        <w:rStyle w:val="Numrodepage"/>
        <w:b/>
      </w:rPr>
      <w:fldChar w:fldCharType="end"/>
    </w:r>
    <w:r>
      <w:rPr>
        <w:rStyle w:val="Numrodepage"/>
      </w:rPr>
      <w:t xml:space="preserve"> / </w:t>
    </w:r>
    <w:r>
      <w:rPr>
        <w:rStyle w:val="Numrodepage"/>
      </w:rPr>
      <w:fldChar w:fldCharType="begin"/>
    </w:r>
    <w:r>
      <w:rPr>
        <w:rStyle w:val="Numrodepage"/>
      </w:rPr>
      <w:instrText xml:space="preserve"> NUMPAGES  \* MERGEFORMAT </w:instrText>
    </w:r>
    <w:r>
      <w:rPr>
        <w:rStyle w:val="Numrodepage"/>
      </w:rPr>
      <w:fldChar w:fldCharType="separate"/>
    </w:r>
    <w:r w:rsidR="00C044FE">
      <w:rPr>
        <w:rStyle w:val="Numrodepage"/>
        <w:noProof/>
      </w:rPr>
      <w:t>15</w:t>
    </w:r>
    <w:r>
      <w:rPr>
        <w:rStyle w:val="Numrodepage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EFB5B" w14:textId="77777777" w:rsidR="00373C6C" w:rsidRDefault="00373C6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14B97" w14:textId="77777777" w:rsidR="009D7D2E" w:rsidRDefault="009D7D2E">
      <w:r>
        <w:separator/>
      </w:r>
    </w:p>
  </w:footnote>
  <w:footnote w:type="continuationSeparator" w:id="0">
    <w:p w14:paraId="12D435D0" w14:textId="77777777" w:rsidR="009D7D2E" w:rsidRDefault="009D7D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ook w:val="0000" w:firstRow="0" w:lastRow="0" w:firstColumn="0" w:lastColumn="0" w:noHBand="0" w:noVBand="0"/>
    </w:tblPr>
    <w:tblGrid>
      <w:gridCol w:w="3064"/>
      <w:gridCol w:w="6222"/>
    </w:tblGrid>
    <w:tr w:rsidR="00373C6C" w14:paraId="11033B2C" w14:textId="77777777" w:rsidTr="0045251B">
      <w:trPr>
        <w:trHeight w:val="693"/>
        <w:jc w:val="center"/>
      </w:trPr>
      <w:tc>
        <w:tcPr>
          <w:tcW w:w="1650" w:type="pct"/>
          <w:shd w:val="clear" w:color="auto" w:fill="auto"/>
          <w:vAlign w:val="center"/>
        </w:tcPr>
        <w:p w14:paraId="6A4D2D62" w14:textId="77777777" w:rsidR="00373C6C" w:rsidRDefault="00373C6C">
          <w:pPr>
            <w:pStyle w:val="En-tte"/>
          </w:pPr>
          <w:r>
            <w:rPr>
              <w:noProof/>
            </w:rPr>
            <w:drawing>
              <wp:inline distT="0" distB="0" distL="0" distR="0" wp14:anchorId="00B24E37" wp14:editId="536F564B">
                <wp:extent cx="1488314" cy="796248"/>
                <wp:effectExtent l="0" t="0" r="10795" b="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rasys_Doc_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1322" cy="797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0" w:type="pct"/>
          <w:tcBorders>
            <w:top w:val="single" w:sz="48" w:space="0" w:color="auto"/>
          </w:tcBorders>
          <w:shd w:val="clear" w:color="auto" w:fill="auto"/>
          <w:vAlign w:val="center"/>
        </w:tcPr>
        <w:p w14:paraId="2DD2F4B9" w14:textId="77777777" w:rsidR="00373C6C" w:rsidRDefault="00373C6C">
          <w:pPr>
            <w:pStyle w:val="En-tte"/>
          </w:pPr>
        </w:p>
      </w:tc>
    </w:tr>
  </w:tbl>
  <w:p w14:paraId="4401B1EB" w14:textId="77777777" w:rsidR="00373C6C" w:rsidRDefault="00373C6C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31AF7" w14:textId="77777777" w:rsidR="00373C6C" w:rsidRDefault="00373C6C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9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14"/>
      <w:gridCol w:w="6466"/>
    </w:tblGrid>
    <w:tr w:rsidR="00373C6C" w14:paraId="135D6219" w14:textId="77777777" w:rsidTr="00873D54">
      <w:tc>
        <w:tcPr>
          <w:tcW w:w="2714" w:type="dxa"/>
        </w:tcPr>
        <w:p w14:paraId="4F8E8C29" w14:textId="77777777" w:rsidR="00373C6C" w:rsidRDefault="00373C6C" w:rsidP="00873D54">
          <w:pPr>
            <w:pStyle w:val="En-tte"/>
            <w:tabs>
              <w:tab w:val="clear" w:pos="4536"/>
              <w:tab w:val="clear" w:pos="9072"/>
            </w:tabs>
          </w:pPr>
          <w:r>
            <w:rPr>
              <w:noProof/>
            </w:rPr>
            <w:drawing>
              <wp:inline distT="0" distB="0" distL="0" distR="0" wp14:anchorId="5759DD3F" wp14:editId="2D89948D">
                <wp:extent cx="1586788" cy="848931"/>
                <wp:effectExtent l="0" t="0" r="0" b="0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rasys_Doc_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8644" cy="849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6" w:type="dxa"/>
          <w:vAlign w:val="center"/>
        </w:tcPr>
        <w:p w14:paraId="2AA3E1DA" w14:textId="77777777" w:rsidR="00373C6C" w:rsidRPr="00873D54" w:rsidRDefault="00C044FE" w:rsidP="00873D54">
          <w:pPr>
            <w:pStyle w:val="Titreen-tte"/>
            <w:tabs>
              <w:tab w:val="clear" w:pos="4536"/>
              <w:tab w:val="clear" w:pos="9072"/>
            </w:tabs>
            <w:ind w:left="0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73C6C">
            <w:t>Installation Guide</w:t>
          </w:r>
          <w:r>
            <w:fldChar w:fldCharType="end"/>
          </w:r>
        </w:p>
        <w:p w14:paraId="6C1C43AE" w14:textId="77777777" w:rsidR="00373C6C" w:rsidRPr="00873D54" w:rsidRDefault="00373C6C" w:rsidP="00873D54">
          <w:pPr>
            <w:pStyle w:val="En-tte"/>
            <w:tabs>
              <w:tab w:val="clear" w:pos="4536"/>
              <w:tab w:val="clear" w:pos="9072"/>
            </w:tabs>
            <w:jc w:val="left"/>
            <w:rPr>
              <w:sz w:val="20"/>
              <w:szCs w:val="20"/>
            </w:rPr>
          </w:pPr>
          <w:r w:rsidRPr="00873D54">
            <w:rPr>
              <w:rFonts w:eastAsia="MS Mincho" w:cs="Arial"/>
              <w:color w:val="EE7203"/>
              <w:sz w:val="20"/>
              <w:szCs w:val="20"/>
            </w:rPr>
            <w:fldChar w:fldCharType="begin"/>
          </w:r>
          <w:r w:rsidRPr="00873D54">
            <w:rPr>
              <w:rFonts w:eastAsia="MS Mincho" w:cs="Arial"/>
              <w:color w:val="EE7203"/>
              <w:sz w:val="20"/>
              <w:szCs w:val="20"/>
            </w:rPr>
            <w:instrText xml:space="preserve"> SUBJECT  \* MERGEFORMAT </w:instrText>
          </w:r>
          <w:r w:rsidRPr="00873D54">
            <w:rPr>
              <w:rFonts w:eastAsia="MS Mincho" w:cs="Arial"/>
              <w:color w:val="EE7203"/>
              <w:sz w:val="20"/>
              <w:szCs w:val="20"/>
            </w:rPr>
            <w:fldChar w:fldCharType="separate"/>
          </w:r>
          <w:r w:rsidRPr="00873D54">
            <w:rPr>
              <w:rFonts w:eastAsia="MS Mincho" w:cs="Arial"/>
              <w:color w:val="EE7203"/>
              <w:sz w:val="20"/>
              <w:szCs w:val="20"/>
            </w:rPr>
            <w:t>SecretManager v0.8-x</w:t>
          </w:r>
          <w:r w:rsidRPr="00873D54">
            <w:rPr>
              <w:rFonts w:eastAsia="MS Mincho" w:cs="Arial"/>
              <w:color w:val="EE7203"/>
              <w:sz w:val="20"/>
              <w:szCs w:val="20"/>
            </w:rPr>
            <w:fldChar w:fldCharType="end"/>
          </w:r>
        </w:p>
      </w:tc>
    </w:tr>
  </w:tbl>
  <w:p w14:paraId="0089248A" w14:textId="77777777" w:rsidR="00373C6C" w:rsidRDefault="00373C6C" w:rsidP="00873D54">
    <w:pPr>
      <w:pStyle w:val="En-tte"/>
      <w:tabs>
        <w:tab w:val="clear" w:pos="4536"/>
        <w:tab w:val="clear" w:pos="9072"/>
      </w:tabs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9EFB5" w14:textId="77777777" w:rsidR="00373C6C" w:rsidRDefault="00373C6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16" w:firstLine="0"/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416" w:firstLine="0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16" w:firstLine="0"/>
      </w:pPr>
      <w:rPr>
        <w:rFonts w:cs="Times New Roman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1416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cs="Times New Roman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152" w:hanging="585"/>
      </w:pPr>
      <w:rPr>
        <w:rFonts w:cs="Times New Roman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584" w:hanging="733"/>
      </w:pPr>
      <w:rPr>
        <w:rFonts w:cs="Times New Roman"/>
        <w:b/>
        <w:i w:val="0"/>
      </w:rPr>
    </w:lvl>
    <w:lvl w:ilvl="3">
      <w:start w:val="1"/>
      <w:numFmt w:val="lowerRoman"/>
      <w:lvlText w:val="%4."/>
      <w:lvlJc w:val="left"/>
      <w:pPr>
        <w:tabs>
          <w:tab w:val="num" w:pos="2880"/>
        </w:tabs>
        <w:ind w:left="2088" w:hanging="954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680" w:hanging="1440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8Num6"/>
    <w:lvl w:ilvl="0">
      <w:start w:val="1"/>
      <w:numFmt w:val="bullet"/>
      <w:lvlText w:val="»"/>
      <w:lvlJc w:val="left"/>
      <w:pPr>
        <w:tabs>
          <w:tab w:val="num" w:pos="0"/>
        </w:tabs>
        <w:ind w:left="717" w:hanging="360"/>
      </w:pPr>
      <w:rPr>
        <w:rFonts w:ascii="Arial" w:hAnsi="Arial" w:cs="Arial"/>
        <w:b/>
        <w:i w:val="0"/>
        <w:color w:val="000000"/>
        <w:sz w:val="20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37" w:hanging="360"/>
      </w:pPr>
      <w:rPr>
        <w:rFonts w:ascii="Wingdings" w:hAnsi="Wingdings" w:cs="Wingdings"/>
        <w:b/>
        <w:i w:val="0"/>
        <w:sz w:val="20"/>
      </w:rPr>
    </w:lvl>
    <w:lvl w:ilvl="2">
      <w:start w:val="1"/>
      <w:numFmt w:val="bullet"/>
      <w:lvlText w:val="̵"/>
      <w:lvlJc w:val="left"/>
      <w:pPr>
        <w:tabs>
          <w:tab w:val="num" w:pos="0"/>
        </w:tabs>
        <w:ind w:left="2157" w:hanging="360"/>
      </w:pPr>
      <w:rPr>
        <w:rFonts w:ascii="Arial" w:hAnsi="Arial" w:cs="Arial"/>
        <w:b w:val="0"/>
        <w:i w:val="0"/>
        <w:sz w:val="24"/>
      </w:rPr>
    </w:lvl>
    <w:lvl w:ilvl="3">
      <w:start w:val="1"/>
      <w:numFmt w:val="bullet"/>
      <w:lvlText w:val=""/>
      <w:lvlJc w:val="left"/>
      <w:pPr>
        <w:tabs>
          <w:tab w:val="num" w:pos="0"/>
        </w:tabs>
        <w:ind w:left="2877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7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7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7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b/>
        <w:i w:val="0"/>
        <w:color w:val="000000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b/>
        <w:i w:val="0"/>
        <w:color w:val="000000"/>
        <w:sz w:val="20"/>
      </w:rPr>
    </w:lvl>
    <w:lvl w:ilvl="2">
      <w:start w:val="1"/>
      <w:numFmt w:val="bullet"/>
      <w:lvlText w:val="̵"/>
      <w:lvlJc w:val="left"/>
      <w:pPr>
        <w:tabs>
          <w:tab w:val="num" w:pos="0"/>
        </w:tabs>
        <w:ind w:left="2160" w:hanging="360"/>
      </w:pPr>
      <w:rPr>
        <w:rFonts w:ascii="Arial" w:hAnsi="Arial" w:cs="Arial"/>
        <w:b w:val="0"/>
        <w:i w:val="0"/>
        <w:sz w:val="24"/>
      </w:rPr>
    </w:lvl>
    <w:lvl w:ilvl="3">
      <w:start w:val="1"/>
      <w:numFmt w:val="bullet"/>
      <w:lvlText w:val="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8"/>
    <w:lvl w:ilvl="0">
      <w:start w:val="1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cs="Arial"/>
        <w:b w:val="0"/>
        <w:i w:val="0"/>
        <w:color w:val="000000"/>
        <w:sz w:val="18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  <w:b/>
        <w:i w:val="0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 Black" w:hAnsi="Arial Black" w:cs="Arial Black"/>
        <w:b/>
        <w:i w:val="0"/>
        <w:color w:val="000000"/>
        <w:sz w:val="20"/>
      </w:rPr>
    </w:lvl>
    <w:lvl w:ilvl="3">
      <w:start w:val="1"/>
      <w:numFmt w:val="bullet"/>
      <w:lvlText w:val="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10"/>
    <w:lvl w:ilvl="0">
      <w:start w:val="1"/>
      <w:numFmt w:val="upperRoman"/>
      <w:lvlText w:val="%1."/>
      <w:lvlJc w:val="left"/>
      <w:pPr>
        <w:tabs>
          <w:tab w:val="num" w:pos="851"/>
        </w:tabs>
        <w:ind w:left="851" w:hanging="567"/>
      </w:pPr>
      <w:rPr>
        <w:rFonts w:cs="Times New Roman"/>
        <w:b/>
        <w:i w:val="0"/>
      </w:rPr>
    </w:lvl>
    <w:lvl w:ilvl="1">
      <w:start w:val="1"/>
      <w:numFmt w:val="lowerRoman"/>
      <w:lvlText w:val="%2."/>
      <w:lvlJc w:val="left"/>
      <w:pPr>
        <w:tabs>
          <w:tab w:val="num" w:pos="1304"/>
        </w:tabs>
        <w:ind w:left="1304" w:hanging="737"/>
      </w:pPr>
      <w:rPr>
        <w:rFonts w:cs="Times New Roman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814"/>
        </w:tabs>
        <w:ind w:left="1814" w:hanging="963"/>
      </w:pPr>
      <w:rPr>
        <w:rFonts w:cs="Times New Roman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2438"/>
        </w:tabs>
        <w:ind w:left="2438" w:hanging="1304"/>
      </w:pPr>
      <w:rPr>
        <w:rFonts w:cs="Times New Roman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cs="Times New Roman"/>
      </w:rPr>
    </w:lvl>
  </w:abstractNum>
  <w:abstractNum w:abstractNumId="6">
    <w:nsid w:val="040C76D9"/>
    <w:multiLevelType w:val="multilevel"/>
    <w:tmpl w:val="0262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58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733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95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680" w:hanging="1440"/>
      </w:pPr>
      <w:rPr>
        <w:rFonts w:hint="default"/>
      </w:rPr>
    </w:lvl>
  </w:abstractNum>
  <w:abstractNum w:abstractNumId="7">
    <w:nsid w:val="04AF6FE8"/>
    <w:multiLevelType w:val="multilevel"/>
    <w:tmpl w:val="FA4CD9FE"/>
    <w:lvl w:ilvl="0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sz w:val="20"/>
      </w:rPr>
    </w:lvl>
    <w:lvl w:ilvl="2">
      <w:start w:val="1"/>
      <w:numFmt w:val="bullet"/>
      <w:lvlText w:val="̵"/>
      <w:lvlJc w:val="left"/>
      <w:pPr>
        <w:ind w:left="2160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AD712E"/>
    <w:multiLevelType w:val="multilevel"/>
    <w:tmpl w:val="F55A41A2"/>
    <w:styleLink w:val="StyleListePuce"/>
    <w:lvl w:ilvl="0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sz w:val="24"/>
      </w:rPr>
    </w:lvl>
    <w:lvl w:ilvl="2">
      <w:start w:val="1"/>
      <w:numFmt w:val="bullet"/>
      <w:lvlText w:val="̵"/>
      <w:lvlJc w:val="left"/>
      <w:pPr>
        <w:ind w:left="2160" w:hanging="360"/>
      </w:pPr>
      <w:rPr>
        <w:rFonts w:ascii="Arial" w:hAnsi="Arial" w:hint="default"/>
        <w:b/>
        <w:sz w:val="24"/>
      </w:rPr>
    </w:lvl>
    <w:lvl w:ilvl="3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F2598E"/>
    <w:multiLevelType w:val="multilevel"/>
    <w:tmpl w:val="891EE6B2"/>
    <w:lvl w:ilvl="0">
      <w:start w:val="1"/>
      <w:numFmt w:val="decimal"/>
      <w:pStyle w:val="NumroNiveau1"/>
      <w:lvlText w:val="%1."/>
      <w:lvlJc w:val="left"/>
      <w:pPr>
        <w:tabs>
          <w:tab w:val="num" w:pos="720"/>
        </w:tabs>
        <w:ind w:left="720" w:hanging="436"/>
      </w:pPr>
      <w:rPr>
        <w:rFonts w:hint="default"/>
        <w:b/>
        <w:i w:val="0"/>
      </w:rPr>
    </w:lvl>
    <w:lvl w:ilvl="1">
      <w:start w:val="1"/>
      <w:numFmt w:val="lowerLetter"/>
      <w:pStyle w:val="NumroNiveau2"/>
      <w:lvlText w:val="%2."/>
      <w:lvlJc w:val="left"/>
      <w:pPr>
        <w:tabs>
          <w:tab w:val="num" w:pos="1440"/>
        </w:tabs>
        <w:ind w:left="1152" w:hanging="585"/>
      </w:pPr>
      <w:rPr>
        <w:rFonts w:hint="default"/>
        <w:b/>
        <w:i w:val="0"/>
      </w:rPr>
    </w:lvl>
    <w:lvl w:ilvl="2">
      <w:start w:val="1"/>
      <w:numFmt w:val="decimal"/>
      <w:pStyle w:val="NumroNiveau3"/>
      <w:lvlText w:val="%3."/>
      <w:lvlJc w:val="left"/>
      <w:pPr>
        <w:tabs>
          <w:tab w:val="num" w:pos="2160"/>
        </w:tabs>
        <w:ind w:left="1584" w:hanging="733"/>
      </w:pPr>
      <w:rPr>
        <w:rFonts w:hint="default"/>
        <w:b/>
        <w:i w:val="0"/>
      </w:rPr>
    </w:lvl>
    <w:lvl w:ilvl="3">
      <w:start w:val="1"/>
      <w:numFmt w:val="lowerRoman"/>
      <w:pStyle w:val="NumroNiveau4"/>
      <w:lvlText w:val="%4."/>
      <w:lvlJc w:val="left"/>
      <w:pPr>
        <w:tabs>
          <w:tab w:val="num" w:pos="2880"/>
        </w:tabs>
        <w:ind w:left="2088" w:hanging="95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680" w:hanging="1440"/>
      </w:pPr>
      <w:rPr>
        <w:rFonts w:hint="default"/>
      </w:rPr>
    </w:lvl>
  </w:abstractNum>
  <w:abstractNum w:abstractNumId="10">
    <w:nsid w:val="1D6F5E85"/>
    <w:multiLevelType w:val="multilevel"/>
    <w:tmpl w:val="E402C72E"/>
    <w:lvl w:ilvl="0">
      <w:start w:val="1"/>
      <w:numFmt w:val="upperRoman"/>
      <w:lvlText w:val="%1."/>
      <w:lvlJc w:val="left"/>
      <w:pPr>
        <w:tabs>
          <w:tab w:val="num" w:pos="851"/>
        </w:tabs>
        <w:ind w:left="851" w:hanging="567"/>
      </w:pPr>
      <w:rPr>
        <w:rFonts w:hint="default"/>
        <w:b/>
        <w:i w:val="0"/>
      </w:rPr>
    </w:lvl>
    <w:lvl w:ilvl="1">
      <w:start w:val="1"/>
      <w:numFmt w:val="upperRoman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  <w:b/>
        <w:i w:val="0"/>
      </w:rPr>
    </w:lvl>
    <w:lvl w:ilvl="2">
      <w:start w:val="1"/>
      <w:numFmt w:val="upperRoman"/>
      <w:lvlText w:val="%1.%2.%3."/>
      <w:lvlJc w:val="left"/>
      <w:pPr>
        <w:tabs>
          <w:tab w:val="num" w:pos="1814"/>
        </w:tabs>
        <w:ind w:left="1814" w:hanging="963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1304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hint="default"/>
      </w:rPr>
    </w:lvl>
  </w:abstractNum>
  <w:abstractNum w:abstractNumId="11">
    <w:nsid w:val="27575E3D"/>
    <w:multiLevelType w:val="multilevel"/>
    <w:tmpl w:val="A90005C2"/>
    <w:lvl w:ilvl="0">
      <w:start w:val="1"/>
      <w:numFmt w:val="decimal"/>
      <w:pStyle w:val="Numrotationdeniveau1"/>
      <w:lvlText w:val="%1."/>
      <w:lvlJc w:val="left"/>
      <w:pPr>
        <w:tabs>
          <w:tab w:val="num" w:pos="720"/>
        </w:tabs>
        <w:ind w:left="720" w:hanging="436"/>
      </w:pPr>
      <w:rPr>
        <w:rFonts w:hint="default"/>
        <w:b/>
        <w:i w:val="0"/>
        <w:color w:val="CA5E1C"/>
      </w:rPr>
    </w:lvl>
    <w:lvl w:ilvl="1">
      <w:start w:val="1"/>
      <w:numFmt w:val="decimal"/>
      <w:pStyle w:val="Numrotationdeniveau2"/>
      <w:lvlText w:val="%1.%2."/>
      <w:lvlJc w:val="left"/>
      <w:pPr>
        <w:tabs>
          <w:tab w:val="num" w:pos="1440"/>
        </w:tabs>
        <w:ind w:left="1152" w:hanging="585"/>
      </w:pPr>
      <w:rPr>
        <w:rFonts w:hint="default"/>
        <w:b/>
        <w:i w:val="0"/>
      </w:rPr>
    </w:lvl>
    <w:lvl w:ilvl="2">
      <w:start w:val="1"/>
      <w:numFmt w:val="decimal"/>
      <w:pStyle w:val="Numrotationdeniveau3"/>
      <w:lvlText w:val="%1.%2.%3."/>
      <w:lvlJc w:val="left"/>
      <w:pPr>
        <w:tabs>
          <w:tab w:val="num" w:pos="2160"/>
        </w:tabs>
        <w:ind w:left="1584" w:hanging="733"/>
      </w:pPr>
      <w:rPr>
        <w:rFonts w:hint="default"/>
        <w:b/>
        <w:i w:val="0"/>
      </w:rPr>
    </w:lvl>
    <w:lvl w:ilvl="3">
      <w:start w:val="1"/>
      <w:numFmt w:val="decimal"/>
      <w:pStyle w:val="Numrotationdeniveau4"/>
      <w:lvlText w:val="%1.%2.%3.%4."/>
      <w:lvlJc w:val="left"/>
      <w:pPr>
        <w:tabs>
          <w:tab w:val="num" w:pos="2880"/>
        </w:tabs>
        <w:ind w:left="2088" w:hanging="95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680" w:hanging="1440"/>
      </w:pPr>
      <w:rPr>
        <w:rFonts w:hint="default"/>
      </w:rPr>
    </w:lvl>
  </w:abstractNum>
  <w:abstractNum w:abstractNumId="12">
    <w:nsid w:val="28FA28A9"/>
    <w:multiLevelType w:val="multilevel"/>
    <w:tmpl w:val="62ACC5D6"/>
    <w:lvl w:ilvl="0">
      <w:start w:val="1"/>
      <w:numFmt w:val="bullet"/>
      <w:pStyle w:val="PuceNiveau1"/>
      <w:lvlText w:val="»"/>
      <w:lvlJc w:val="left"/>
      <w:pPr>
        <w:tabs>
          <w:tab w:val="num" w:pos="-3"/>
        </w:tabs>
        <w:ind w:left="717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bullet"/>
      <w:lvlText w:val=""/>
      <w:lvlJc w:val="left"/>
      <w:pPr>
        <w:tabs>
          <w:tab w:val="num" w:pos="-3"/>
        </w:tabs>
        <w:ind w:left="1437" w:hanging="360"/>
      </w:pPr>
      <w:rPr>
        <w:rFonts w:ascii="Wingdings" w:hAnsi="Wingdings" w:hint="default"/>
        <w:b/>
        <w:i w:val="0"/>
        <w:sz w:val="20"/>
      </w:rPr>
    </w:lvl>
    <w:lvl w:ilvl="2">
      <w:start w:val="1"/>
      <w:numFmt w:val="bullet"/>
      <w:lvlText w:val="̵"/>
      <w:lvlJc w:val="left"/>
      <w:pPr>
        <w:tabs>
          <w:tab w:val="num" w:pos="-3"/>
        </w:tabs>
        <w:ind w:left="2157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pStyle w:val="PuceNiveau4"/>
      <w:lvlText w:val=""/>
      <w:lvlJc w:val="left"/>
      <w:pPr>
        <w:tabs>
          <w:tab w:val="num" w:pos="-3"/>
        </w:tabs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3"/>
        </w:tabs>
        <w:ind w:left="359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3"/>
        </w:tabs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3"/>
        </w:tabs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3"/>
        </w:tabs>
        <w:ind w:left="5757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tabs>
          <w:tab w:val="num" w:pos="-3"/>
        </w:tabs>
        <w:ind w:left="6477" w:hanging="360"/>
      </w:pPr>
      <w:rPr>
        <w:rFonts w:ascii="Wingdings" w:hAnsi="Wingdings" w:hint="default"/>
      </w:rPr>
    </w:lvl>
  </w:abstractNum>
  <w:abstractNum w:abstractNumId="13">
    <w:nsid w:val="36116229"/>
    <w:multiLevelType w:val="multilevel"/>
    <w:tmpl w:val="B48A92E8"/>
    <w:lvl w:ilvl="0">
      <w:start w:val="1"/>
      <w:numFmt w:val="bullet"/>
      <w:pStyle w:val="Puceniveau10"/>
      <w:lvlText w:val=""/>
      <w:lvlJc w:val="left"/>
      <w:pPr>
        <w:tabs>
          <w:tab w:val="num" w:pos="717"/>
        </w:tabs>
        <w:ind w:left="717" w:hanging="433"/>
      </w:pPr>
      <w:rPr>
        <w:rFonts w:ascii="Wingdings" w:hAnsi="Wingdings" w:hint="default"/>
        <w:b/>
        <w:i w:val="0"/>
        <w:color w:val="CA5E1C"/>
        <w:sz w:val="20"/>
      </w:rPr>
    </w:lvl>
    <w:lvl w:ilvl="1">
      <w:start w:val="1"/>
      <w:numFmt w:val="bullet"/>
      <w:pStyle w:val="Puceniveau2"/>
      <w:lvlText w:val="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  <w:b/>
        <w:i w:val="0"/>
        <w:color w:val="auto"/>
        <w:sz w:val="20"/>
      </w:rPr>
    </w:lvl>
    <w:lvl w:ilvl="2">
      <w:start w:val="1"/>
      <w:numFmt w:val="bullet"/>
      <w:pStyle w:val="Puceniveau3"/>
      <w:lvlText w:val=""/>
      <w:lvlJc w:val="left"/>
      <w:pPr>
        <w:tabs>
          <w:tab w:val="num" w:pos="1247"/>
        </w:tabs>
        <w:ind w:left="1247" w:hanging="396"/>
      </w:pPr>
      <w:rPr>
        <w:rFonts w:ascii="Wingdings" w:hAnsi="Wingdings" w:hint="default"/>
        <w:b w:val="0"/>
        <w:i w:val="0"/>
        <w:sz w:val="24"/>
      </w:rPr>
    </w:lvl>
    <w:lvl w:ilvl="3">
      <w:start w:val="1"/>
      <w:numFmt w:val="bullet"/>
      <w:pStyle w:val="Puceniveau40"/>
      <w:lvlText w:val=""/>
      <w:lvlJc w:val="left"/>
      <w:pPr>
        <w:tabs>
          <w:tab w:val="num" w:pos="1531"/>
        </w:tabs>
        <w:ind w:left="1531" w:hanging="39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-3"/>
        </w:tabs>
        <w:ind w:left="3597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-3"/>
        </w:tabs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3"/>
        </w:tabs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3"/>
        </w:tabs>
        <w:ind w:left="5757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-3"/>
        </w:tabs>
        <w:ind w:left="6477" w:hanging="360"/>
      </w:pPr>
      <w:rPr>
        <w:rFonts w:ascii="Wingdings" w:hAnsi="Wingdings" w:hint="default"/>
      </w:rPr>
    </w:lvl>
  </w:abstractNum>
  <w:abstractNum w:abstractNumId="14">
    <w:nsid w:val="473F11AC"/>
    <w:multiLevelType w:val="multilevel"/>
    <w:tmpl w:val="40D8128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A552C3C"/>
    <w:multiLevelType w:val="multilevel"/>
    <w:tmpl w:val="8B3C1B14"/>
    <w:lvl w:ilvl="0">
      <w:start w:val="1"/>
      <w:numFmt w:val="bullet"/>
      <w:pStyle w:val="PuceNiveau20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0"/>
      </w:rPr>
    </w:lvl>
    <w:lvl w:ilvl="1">
      <w:start w:val="1"/>
      <w:numFmt w:val="bullet"/>
      <w:pStyle w:val="PuceNiveau20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color w:val="auto"/>
        <w:sz w:val="20"/>
      </w:rPr>
    </w:lvl>
    <w:lvl w:ilvl="2">
      <w:start w:val="1"/>
      <w:numFmt w:val="bullet"/>
      <w:lvlText w:val="̵"/>
      <w:lvlJc w:val="left"/>
      <w:pPr>
        <w:ind w:left="2160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D6448B"/>
    <w:multiLevelType w:val="multilevel"/>
    <w:tmpl w:val="58A0809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2.3.2.1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24A701C"/>
    <w:multiLevelType w:val="multilevel"/>
    <w:tmpl w:val="DA5EF2B8"/>
    <w:lvl w:ilvl="0">
      <w:start w:val="1"/>
      <w:numFmt w:val="bullet"/>
      <w:pStyle w:val="PuceNiveau30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8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sz w:val="20"/>
      </w:rPr>
    </w:lvl>
    <w:lvl w:ilvl="2">
      <w:start w:val="1"/>
      <w:numFmt w:val="bullet"/>
      <w:pStyle w:val="PuceNiveau30"/>
      <w:lvlText w:val="−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  <w:b/>
        <w:i w:val="0"/>
        <w:color w:val="auto"/>
        <w:sz w:val="20"/>
      </w:rPr>
    </w:lvl>
    <w:lvl w:ilvl="3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C0E27"/>
    <w:multiLevelType w:val="multilevel"/>
    <w:tmpl w:val="F356C84A"/>
    <w:lvl w:ilvl="0">
      <w:start w:val="1"/>
      <w:numFmt w:val="decimal"/>
      <w:pStyle w:val="Titre1"/>
      <w:suff w:val="space"/>
      <w:lvlText w:val="%1.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416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2424"/>
        </w:tabs>
        <w:ind w:left="2424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2568"/>
        </w:tabs>
        <w:ind w:left="2568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712"/>
        </w:tabs>
        <w:ind w:left="27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hint="default"/>
      </w:rPr>
    </w:lvl>
  </w:abstractNum>
  <w:abstractNum w:abstractNumId="19">
    <w:nsid w:val="692155C8"/>
    <w:multiLevelType w:val="multilevel"/>
    <w:tmpl w:val="B27CF6EA"/>
    <w:lvl w:ilvl="0">
      <w:start w:val="1"/>
      <w:numFmt w:val="upperRoman"/>
      <w:pStyle w:val="NumroRNiveau1"/>
      <w:lvlText w:val="%1."/>
      <w:lvlJc w:val="left"/>
      <w:pPr>
        <w:tabs>
          <w:tab w:val="num" w:pos="851"/>
        </w:tabs>
        <w:ind w:left="851" w:hanging="567"/>
      </w:pPr>
      <w:rPr>
        <w:rFonts w:hint="default"/>
        <w:b/>
        <w:i w:val="0"/>
      </w:rPr>
    </w:lvl>
    <w:lvl w:ilvl="1">
      <w:start w:val="1"/>
      <w:numFmt w:val="lowerRoman"/>
      <w:pStyle w:val="NumroRNiveau2"/>
      <w:lvlText w:val="%2."/>
      <w:lvlJc w:val="left"/>
      <w:pPr>
        <w:tabs>
          <w:tab w:val="num" w:pos="1304"/>
        </w:tabs>
        <w:ind w:left="1304" w:hanging="737"/>
      </w:pPr>
      <w:rPr>
        <w:rFonts w:hint="default"/>
        <w:b/>
        <w:i w:val="0"/>
      </w:rPr>
    </w:lvl>
    <w:lvl w:ilvl="2">
      <w:start w:val="1"/>
      <w:numFmt w:val="decimal"/>
      <w:pStyle w:val="NumroRNiveau3"/>
      <w:lvlText w:val="%3."/>
      <w:lvlJc w:val="left"/>
      <w:pPr>
        <w:tabs>
          <w:tab w:val="num" w:pos="1814"/>
        </w:tabs>
        <w:ind w:left="1814" w:hanging="963"/>
      </w:pPr>
      <w:rPr>
        <w:rFonts w:hint="default"/>
        <w:b/>
        <w:i w:val="0"/>
      </w:rPr>
    </w:lvl>
    <w:lvl w:ilvl="3">
      <w:start w:val="1"/>
      <w:numFmt w:val="lowerLetter"/>
      <w:pStyle w:val="NumroRNiveau4"/>
      <w:lvlText w:val="%4."/>
      <w:lvlJc w:val="left"/>
      <w:pPr>
        <w:tabs>
          <w:tab w:val="num" w:pos="2438"/>
        </w:tabs>
        <w:ind w:left="2438" w:hanging="1304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16"/>
  </w:num>
  <w:num w:numId="9">
    <w:abstractNumId w:val="13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8"/>
  </w:num>
  <w:num w:numId="14">
    <w:abstractNumId w:val="12"/>
  </w:num>
  <w:num w:numId="15">
    <w:abstractNumId w:val="17"/>
  </w:num>
  <w:num w:numId="16">
    <w:abstractNumId w:val="15"/>
  </w:num>
  <w:num w:numId="17">
    <w:abstractNumId w:val="9"/>
  </w:num>
  <w:num w:numId="18">
    <w:abstractNumId w:val="19"/>
  </w:num>
  <w:num w:numId="19">
    <w:abstractNumId w:val="7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attachedTemplate r:id="rId1"/>
  <w:linkStyl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45"/>
    <w:rsid w:val="00002DD9"/>
    <w:rsid w:val="000065DE"/>
    <w:rsid w:val="00052A42"/>
    <w:rsid w:val="00084263"/>
    <w:rsid w:val="00087C96"/>
    <w:rsid w:val="00125E78"/>
    <w:rsid w:val="00134055"/>
    <w:rsid w:val="00143872"/>
    <w:rsid w:val="0015341E"/>
    <w:rsid w:val="0017453D"/>
    <w:rsid w:val="00181A45"/>
    <w:rsid w:val="00187649"/>
    <w:rsid w:val="001A0F40"/>
    <w:rsid w:val="001E2E21"/>
    <w:rsid w:val="00231E8D"/>
    <w:rsid w:val="00232863"/>
    <w:rsid w:val="00281BAE"/>
    <w:rsid w:val="002C62B3"/>
    <w:rsid w:val="003537D1"/>
    <w:rsid w:val="003715D8"/>
    <w:rsid w:val="00373C6C"/>
    <w:rsid w:val="00397E7D"/>
    <w:rsid w:val="003B337B"/>
    <w:rsid w:val="003E56F5"/>
    <w:rsid w:val="003F6985"/>
    <w:rsid w:val="004255C1"/>
    <w:rsid w:val="0045251B"/>
    <w:rsid w:val="00476A2E"/>
    <w:rsid w:val="004A11BA"/>
    <w:rsid w:val="004D00E1"/>
    <w:rsid w:val="004D24F4"/>
    <w:rsid w:val="004E3520"/>
    <w:rsid w:val="004F5BE3"/>
    <w:rsid w:val="00505750"/>
    <w:rsid w:val="00511FCA"/>
    <w:rsid w:val="00542AB4"/>
    <w:rsid w:val="005636B4"/>
    <w:rsid w:val="0057715C"/>
    <w:rsid w:val="00590D97"/>
    <w:rsid w:val="005A1B10"/>
    <w:rsid w:val="006371D0"/>
    <w:rsid w:val="006568FC"/>
    <w:rsid w:val="00656906"/>
    <w:rsid w:val="00660230"/>
    <w:rsid w:val="00661416"/>
    <w:rsid w:val="00670522"/>
    <w:rsid w:val="006A5CA3"/>
    <w:rsid w:val="006B32B6"/>
    <w:rsid w:val="006E47E3"/>
    <w:rsid w:val="00743089"/>
    <w:rsid w:val="00747D7A"/>
    <w:rsid w:val="007C1207"/>
    <w:rsid w:val="007D5895"/>
    <w:rsid w:val="007F5E85"/>
    <w:rsid w:val="008306C5"/>
    <w:rsid w:val="00873D54"/>
    <w:rsid w:val="008A71D2"/>
    <w:rsid w:val="008F005A"/>
    <w:rsid w:val="008F3D4E"/>
    <w:rsid w:val="00914475"/>
    <w:rsid w:val="00926C4A"/>
    <w:rsid w:val="00927781"/>
    <w:rsid w:val="00954896"/>
    <w:rsid w:val="00955F87"/>
    <w:rsid w:val="009D7D2E"/>
    <w:rsid w:val="00A24A9B"/>
    <w:rsid w:val="00A6158C"/>
    <w:rsid w:val="00A879E8"/>
    <w:rsid w:val="00A92ECD"/>
    <w:rsid w:val="00AA7065"/>
    <w:rsid w:val="00B247AE"/>
    <w:rsid w:val="00B3572E"/>
    <w:rsid w:val="00B421DB"/>
    <w:rsid w:val="00B837F6"/>
    <w:rsid w:val="00BB038D"/>
    <w:rsid w:val="00BC0ACD"/>
    <w:rsid w:val="00BC41BE"/>
    <w:rsid w:val="00C044FE"/>
    <w:rsid w:val="00C24945"/>
    <w:rsid w:val="00C42897"/>
    <w:rsid w:val="00C65A65"/>
    <w:rsid w:val="00C660C2"/>
    <w:rsid w:val="00C6628D"/>
    <w:rsid w:val="00C80AC7"/>
    <w:rsid w:val="00C84C9D"/>
    <w:rsid w:val="00C92770"/>
    <w:rsid w:val="00CA35E4"/>
    <w:rsid w:val="00CA7D99"/>
    <w:rsid w:val="00D27AD0"/>
    <w:rsid w:val="00D506ED"/>
    <w:rsid w:val="00D5193D"/>
    <w:rsid w:val="00D5576B"/>
    <w:rsid w:val="00DA1DE3"/>
    <w:rsid w:val="00DE1658"/>
    <w:rsid w:val="00DE27D1"/>
    <w:rsid w:val="00E22999"/>
    <w:rsid w:val="00E24062"/>
    <w:rsid w:val="00E4546A"/>
    <w:rsid w:val="00E944C4"/>
    <w:rsid w:val="00EB6A02"/>
    <w:rsid w:val="00EE5C5F"/>
    <w:rsid w:val="00F37ECB"/>
    <w:rsid w:val="00F62E43"/>
    <w:rsid w:val="00F71B8F"/>
    <w:rsid w:val="00F91119"/>
    <w:rsid w:val="00FD50FB"/>
    <w:rsid w:val="00FD609E"/>
    <w:rsid w:val="00FE1B17"/>
    <w:rsid w:val="00FE57AF"/>
    <w:rsid w:val="00F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FB668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475"/>
    <w:pPr>
      <w:spacing w:before="120"/>
      <w:jc w:val="both"/>
    </w:pPr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qFormat/>
    <w:rsid w:val="00914475"/>
    <w:pPr>
      <w:keepNext/>
      <w:numPr>
        <w:numId w:val="12"/>
      </w:numPr>
      <w:shd w:val="clear" w:color="auto" w:fill="C0C0C0"/>
      <w:spacing w:before="480"/>
      <w:ind w:left="0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itre2">
    <w:name w:val="heading 2"/>
    <w:basedOn w:val="Normal"/>
    <w:next w:val="Normal"/>
    <w:qFormat/>
    <w:rsid w:val="00914475"/>
    <w:pPr>
      <w:keepNext/>
      <w:numPr>
        <w:ilvl w:val="1"/>
        <w:numId w:val="12"/>
      </w:numPr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qFormat/>
    <w:rsid w:val="00914475"/>
    <w:pPr>
      <w:keepNext/>
      <w:numPr>
        <w:ilvl w:val="2"/>
        <w:numId w:val="12"/>
      </w:numPr>
      <w:spacing w:before="240" w:after="60"/>
      <w:ind w:left="3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914475"/>
    <w:pPr>
      <w:keepNext/>
      <w:numPr>
        <w:ilvl w:val="3"/>
        <w:numId w:val="12"/>
      </w:numPr>
      <w:spacing w:before="240" w:after="60"/>
      <w:ind w:left="680"/>
      <w:outlineLvl w:val="3"/>
    </w:pPr>
    <w:rPr>
      <w:b/>
      <w:bCs/>
      <w:i/>
      <w:sz w:val="22"/>
      <w:szCs w:val="28"/>
    </w:rPr>
  </w:style>
  <w:style w:type="paragraph" w:styleId="Titre5">
    <w:name w:val="heading 5"/>
    <w:basedOn w:val="Normal"/>
    <w:next w:val="Titrecolonne"/>
    <w:qFormat/>
    <w:rsid w:val="00914475"/>
    <w:pPr>
      <w:numPr>
        <w:ilvl w:val="4"/>
        <w:numId w:val="12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Titrecolonne"/>
    <w:qFormat/>
    <w:rsid w:val="00914475"/>
    <w:pPr>
      <w:numPr>
        <w:ilvl w:val="5"/>
        <w:numId w:val="12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Titrecolonne"/>
    <w:qFormat/>
    <w:rsid w:val="00914475"/>
    <w:pPr>
      <w:numPr>
        <w:ilvl w:val="6"/>
        <w:numId w:val="12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Titrecolonne"/>
    <w:qFormat/>
    <w:rsid w:val="00914475"/>
    <w:pPr>
      <w:outlineLvl w:val="7"/>
    </w:pPr>
  </w:style>
  <w:style w:type="paragraph" w:styleId="Titre9">
    <w:name w:val="heading 9"/>
    <w:basedOn w:val="Normal"/>
    <w:next w:val="Titrecolonne"/>
    <w:qFormat/>
    <w:rsid w:val="00914475"/>
    <w:pPr>
      <w:outlineLvl w:val="8"/>
    </w:pPr>
  </w:style>
  <w:style w:type="character" w:default="1" w:styleId="Policepardfaut">
    <w:name w:val="Default Paragraph Font"/>
    <w:uiPriority w:val="1"/>
    <w:unhideWhenUsed/>
    <w:rsid w:val="00914475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914475"/>
  </w:style>
  <w:style w:type="character" w:customStyle="1" w:styleId="WW8Num1z0">
    <w:name w:val="WW8Num1z0"/>
    <w:rPr>
      <w:rFonts w:cs="Times New Roman"/>
      <w:b/>
      <w:i w:val="0"/>
    </w:rPr>
  </w:style>
  <w:style w:type="character" w:customStyle="1" w:styleId="WW8Num1z4">
    <w:name w:val="WW8Num1z4"/>
    <w:rPr>
      <w:rFonts w:cs="Times New Roman"/>
    </w:rPr>
  </w:style>
  <w:style w:type="character" w:customStyle="1" w:styleId="WW8Num2z0">
    <w:name w:val="WW8Num2z0"/>
    <w:rPr>
      <w:rFonts w:ascii="Arial" w:hAnsi="Arial" w:cs="Arial"/>
      <w:b/>
      <w:i w:val="0"/>
      <w:color w:val="000000"/>
      <w:sz w:val="20"/>
    </w:rPr>
  </w:style>
  <w:style w:type="character" w:customStyle="1" w:styleId="WW8Num2z1">
    <w:name w:val="WW8Num2z1"/>
    <w:rPr>
      <w:rFonts w:ascii="Wingdings" w:hAnsi="Wingdings" w:cs="Wingdings"/>
      <w:b/>
      <w:i w:val="0"/>
      <w:sz w:val="20"/>
    </w:rPr>
  </w:style>
  <w:style w:type="character" w:customStyle="1" w:styleId="WW8Num2z2">
    <w:name w:val="WW8Num2z2"/>
    <w:rPr>
      <w:rFonts w:ascii="Arial" w:hAnsi="Arial" w:cs="Arial"/>
      <w:b w:val="0"/>
      <w:i w:val="0"/>
      <w:sz w:val="24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2z5">
    <w:name w:val="WW8Num2z5"/>
    <w:rPr>
      <w:rFonts w:ascii="Wingdings" w:hAnsi="Wingdings" w:cs="Wingdings"/>
    </w:rPr>
  </w:style>
  <w:style w:type="character" w:customStyle="1" w:styleId="WW8Num3z0">
    <w:name w:val="WW8Num3z0"/>
    <w:rPr>
      <w:rFonts w:ascii="Arial" w:hAnsi="Arial" w:cs="Arial"/>
      <w:b/>
      <w:i w:val="0"/>
      <w:color w:val="000000"/>
      <w:sz w:val="20"/>
    </w:rPr>
  </w:style>
  <w:style w:type="character" w:customStyle="1" w:styleId="WW8Num3z1">
    <w:name w:val="WW8Num3z1"/>
    <w:rPr>
      <w:rFonts w:ascii="Wingdings" w:hAnsi="Wingdings" w:cs="Wingdings"/>
      <w:b/>
      <w:i w:val="0"/>
      <w:sz w:val="24"/>
    </w:rPr>
  </w:style>
  <w:style w:type="character" w:customStyle="1" w:styleId="WW8Num3z2">
    <w:name w:val="WW8Num3z2"/>
    <w:rPr>
      <w:rFonts w:ascii="Arial" w:hAnsi="Arial" w:cs="Arial"/>
      <w:b/>
      <w:sz w:val="24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character" w:customStyle="1" w:styleId="WW8Num4z0">
    <w:name w:val="WW8Num4z0"/>
    <w:rPr>
      <w:rFonts w:cs="Times New Roman"/>
      <w:b/>
      <w:i w:val="0"/>
    </w:rPr>
  </w:style>
  <w:style w:type="character" w:customStyle="1" w:styleId="WW8Num4z4">
    <w:name w:val="WW8Num4z4"/>
    <w:rPr>
      <w:rFonts w:cs="Times New Roman"/>
    </w:rPr>
  </w:style>
  <w:style w:type="character" w:customStyle="1" w:styleId="WW8Num5z0">
    <w:name w:val="WW8Num5z0"/>
    <w:rPr>
      <w:rFonts w:cs="Times New Roman"/>
      <w:b/>
      <w:i w:val="0"/>
    </w:rPr>
  </w:style>
  <w:style w:type="character" w:customStyle="1" w:styleId="WW8Num5z4">
    <w:name w:val="WW8Num5z4"/>
    <w:rPr>
      <w:rFonts w:cs="Times New Roman"/>
    </w:rPr>
  </w:style>
  <w:style w:type="character" w:customStyle="1" w:styleId="WW8Num6z0">
    <w:name w:val="WW8Num6z0"/>
    <w:rPr>
      <w:rFonts w:ascii="Arial" w:hAnsi="Arial" w:cs="Arial"/>
      <w:b/>
      <w:i w:val="0"/>
      <w:color w:val="000000"/>
      <w:sz w:val="20"/>
    </w:rPr>
  </w:style>
  <w:style w:type="character" w:customStyle="1" w:styleId="WW8Num6z1">
    <w:name w:val="WW8Num6z1"/>
    <w:rPr>
      <w:rFonts w:ascii="Wingdings" w:hAnsi="Wingdings" w:cs="Wingdings"/>
      <w:b/>
      <w:i w:val="0"/>
      <w:sz w:val="20"/>
    </w:rPr>
  </w:style>
  <w:style w:type="character" w:customStyle="1" w:styleId="WW8Num6z2">
    <w:name w:val="WW8Num6z2"/>
    <w:rPr>
      <w:rFonts w:ascii="Arial" w:hAnsi="Arial" w:cs="Arial"/>
      <w:b w:val="0"/>
      <w:i w:val="0"/>
      <w:sz w:val="24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6z5">
    <w:name w:val="WW8Num6z5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  <w:b/>
      <w:i w:val="0"/>
      <w:color w:val="000000"/>
      <w:sz w:val="20"/>
    </w:rPr>
  </w:style>
  <w:style w:type="character" w:customStyle="1" w:styleId="WW8Num7z2">
    <w:name w:val="WW8Num7z2"/>
    <w:rPr>
      <w:rFonts w:ascii="Arial" w:hAnsi="Arial" w:cs="Arial"/>
      <w:b w:val="0"/>
      <w:i w:val="0"/>
      <w:sz w:val="24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7z5">
    <w:name w:val="WW8Num7z5"/>
    <w:rPr>
      <w:rFonts w:ascii="Wingdings" w:hAnsi="Wingdings" w:cs="Wingdings"/>
    </w:rPr>
  </w:style>
  <w:style w:type="character" w:customStyle="1" w:styleId="WW8Num8z0">
    <w:name w:val="WW8Num8z0"/>
    <w:rPr>
      <w:rFonts w:ascii="Arial" w:hAnsi="Arial" w:cs="Arial"/>
      <w:b w:val="0"/>
      <w:i w:val="0"/>
      <w:color w:val="000000"/>
      <w:sz w:val="18"/>
    </w:rPr>
  </w:style>
  <w:style w:type="character" w:customStyle="1" w:styleId="WW8Num8z1">
    <w:name w:val="WW8Num8z1"/>
    <w:rPr>
      <w:rFonts w:ascii="Wingdings" w:hAnsi="Wingdings" w:cs="Wingdings"/>
      <w:b/>
      <w:i w:val="0"/>
      <w:sz w:val="20"/>
    </w:rPr>
  </w:style>
  <w:style w:type="character" w:customStyle="1" w:styleId="WW8Num8z2">
    <w:name w:val="WW8Num8z2"/>
    <w:rPr>
      <w:rFonts w:ascii="Arial Black" w:hAnsi="Arial Black" w:cs="Arial Black"/>
      <w:b/>
      <w:i w:val="0"/>
      <w:color w:val="000000"/>
      <w:sz w:val="20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8z5">
    <w:name w:val="WW8Num8z5"/>
    <w:rPr>
      <w:rFonts w:ascii="Wingdings" w:hAnsi="Wingdings" w:cs="Wingdings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cs="Times New Roman"/>
      <w:b/>
      <w:i w:val="0"/>
    </w:rPr>
  </w:style>
  <w:style w:type="character" w:customStyle="1" w:styleId="WW8Num10z4">
    <w:name w:val="WW8Num10z4"/>
    <w:rPr>
      <w:rFonts w:cs="Times New Roman"/>
    </w:rPr>
  </w:style>
  <w:style w:type="character" w:customStyle="1" w:styleId="Policepardfaut1">
    <w:name w:val="Police par défaut1"/>
  </w:style>
  <w:style w:type="character" w:styleId="Lienhypertexte">
    <w:name w:val="Hyperlink"/>
    <w:uiPriority w:val="99"/>
    <w:rsid w:val="00914475"/>
    <w:rPr>
      <w:rFonts w:ascii="Arial" w:hAnsi="Arial"/>
      <w:color w:val="FF6600"/>
      <w:sz w:val="20"/>
      <w:u w:val="single"/>
    </w:rPr>
  </w:style>
  <w:style w:type="character" w:customStyle="1" w:styleId="HeaderChar">
    <w:name w:val="Header Char"/>
    <w:rPr>
      <w:rFonts w:ascii="Arial" w:hAnsi="Arial" w:cs="Arial"/>
      <w:sz w:val="24"/>
      <w:lang w:val="fr-FR"/>
    </w:rPr>
  </w:style>
  <w:style w:type="character" w:customStyle="1" w:styleId="FooterChar">
    <w:name w:val="Footer Char"/>
    <w:rPr>
      <w:rFonts w:ascii="Arial" w:hAnsi="Arial" w:cs="Arial"/>
      <w:sz w:val="24"/>
      <w:lang w:val="fr-FR"/>
    </w:rPr>
  </w:style>
  <w:style w:type="character" w:customStyle="1" w:styleId="Emphaseple1">
    <w:name w:val="Emphase pâle1"/>
    <w:uiPriority w:val="19"/>
    <w:rsid w:val="003E56F5"/>
    <w:rPr>
      <w:i/>
      <w:iCs/>
      <w:color w:val="808080"/>
    </w:rPr>
  </w:style>
  <w:style w:type="character" w:customStyle="1" w:styleId="Emphaseintense1">
    <w:name w:val="Emphase intense1"/>
    <w:uiPriority w:val="21"/>
    <w:rsid w:val="003E56F5"/>
    <w:rPr>
      <w:b/>
      <w:bCs/>
      <w:i/>
      <w:iCs/>
      <w:color w:val="4F81BD"/>
    </w:rPr>
  </w:style>
  <w:style w:type="character" w:customStyle="1" w:styleId="QuoteChar">
    <w:name w:val="Quote Char"/>
    <w:rPr>
      <w:rFonts w:ascii="Arial" w:hAnsi="Arial" w:cs="Arial"/>
      <w:i/>
      <w:color w:val="000000"/>
      <w:sz w:val="24"/>
    </w:rPr>
  </w:style>
  <w:style w:type="character" w:customStyle="1" w:styleId="IntenseQuoteChar">
    <w:name w:val="Intense Quote Char"/>
    <w:rPr>
      <w:rFonts w:ascii="Arial" w:hAnsi="Arial" w:cs="Arial"/>
      <w:b/>
      <w:i/>
      <w:color w:val="4F81BD"/>
      <w:sz w:val="24"/>
    </w:rPr>
  </w:style>
  <w:style w:type="character" w:customStyle="1" w:styleId="Rfrenceple1">
    <w:name w:val="Référence pâle1"/>
    <w:rPr>
      <w:smallCaps/>
      <w:color w:val="C0504D"/>
      <w:u w:val="single"/>
    </w:rPr>
  </w:style>
  <w:style w:type="character" w:customStyle="1" w:styleId="Rfrenceintense1">
    <w:name w:val="Référence intense1"/>
    <w:rPr>
      <w:b/>
      <w:smallCaps/>
      <w:color w:val="C0504D"/>
      <w:spacing w:val="5"/>
      <w:u w:val="single"/>
    </w:rPr>
  </w:style>
  <w:style w:type="character" w:customStyle="1" w:styleId="Titredulivre1">
    <w:name w:val="Titre du livre1"/>
    <w:rPr>
      <w:b/>
      <w:smallCaps/>
      <w:spacing w:val="5"/>
    </w:rPr>
  </w:style>
  <w:style w:type="character" w:customStyle="1" w:styleId="BalloonTextChar">
    <w:name w:val="Balloon Text Char"/>
    <w:rPr>
      <w:rFonts w:ascii="Tahoma" w:hAnsi="Tahoma" w:cs="Tahoma"/>
      <w:sz w:val="16"/>
    </w:rPr>
  </w:style>
  <w:style w:type="character" w:customStyle="1" w:styleId="FootnoteTextChar">
    <w:name w:val="Footnote Text Char"/>
    <w:rPr>
      <w:rFonts w:ascii="Arial" w:hAnsi="Arial" w:cs="Arial"/>
      <w:sz w:val="24"/>
      <w:lang w:val="fr-FR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styleId="Lienhypertextesuivi">
    <w:name w:val="FollowedHyperlink"/>
    <w:rPr>
      <w:color w:val="800000"/>
      <w:u w:val="single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next w:val="Titrecolonne"/>
    <w:pPr>
      <w:spacing w:after="360"/>
      <w:jc w:val="center"/>
    </w:pPr>
    <w:rPr>
      <w:b/>
      <w:bCs/>
      <w:sz w:val="16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agedegarde">
    <w:name w:val="Titre Page de garde"/>
    <w:basedOn w:val="Normal"/>
    <w:next w:val="Normal"/>
    <w:rsid w:val="00914475"/>
    <w:pPr>
      <w:jc w:val="center"/>
    </w:pPr>
    <w:rPr>
      <w:b/>
      <w:bCs/>
      <w:sz w:val="40"/>
      <w:szCs w:val="20"/>
    </w:rPr>
  </w:style>
  <w:style w:type="paragraph" w:styleId="TM1">
    <w:name w:val="toc 1"/>
    <w:basedOn w:val="Normal"/>
    <w:next w:val="Normal"/>
    <w:uiPriority w:val="39"/>
    <w:rsid w:val="00914475"/>
    <w:pPr>
      <w:pBdr>
        <w:bottom w:val="single" w:sz="8" w:space="1" w:color="FFFFFF"/>
      </w:pBdr>
      <w:shd w:val="clear" w:color="auto" w:fill="C0C0C0"/>
      <w:spacing w:before="240"/>
      <w:jc w:val="left"/>
    </w:pPr>
    <w:rPr>
      <w:b/>
      <w:bCs/>
      <w:iCs/>
      <w:caps/>
      <w:sz w:val="24"/>
    </w:rPr>
  </w:style>
  <w:style w:type="paragraph" w:styleId="TM2">
    <w:name w:val="toc 2"/>
    <w:basedOn w:val="Normal"/>
    <w:next w:val="Normal"/>
    <w:uiPriority w:val="39"/>
    <w:rsid w:val="00914475"/>
    <w:pPr>
      <w:jc w:val="left"/>
    </w:pPr>
    <w:rPr>
      <w:b/>
      <w:bCs/>
      <w:sz w:val="22"/>
      <w:szCs w:val="22"/>
    </w:rPr>
  </w:style>
  <w:style w:type="paragraph" w:styleId="TM3">
    <w:name w:val="toc 3"/>
    <w:basedOn w:val="Normal"/>
    <w:next w:val="Normal"/>
    <w:uiPriority w:val="39"/>
    <w:rsid w:val="00914475"/>
    <w:pPr>
      <w:tabs>
        <w:tab w:val="left" w:pos="1600"/>
        <w:tab w:val="right" w:leader="dot" w:pos="9060"/>
      </w:tabs>
      <w:ind w:left="340"/>
      <w:jc w:val="left"/>
    </w:pPr>
    <w:rPr>
      <w:b/>
      <w:szCs w:val="20"/>
    </w:rPr>
  </w:style>
  <w:style w:type="paragraph" w:styleId="TM4">
    <w:name w:val="toc 4"/>
    <w:basedOn w:val="Normal"/>
    <w:next w:val="Normal"/>
    <w:uiPriority w:val="39"/>
    <w:rsid w:val="00914475"/>
    <w:pPr>
      <w:ind w:left="680"/>
      <w:jc w:val="left"/>
    </w:pPr>
    <w:rPr>
      <w:i/>
      <w:szCs w:val="20"/>
    </w:rPr>
  </w:style>
  <w:style w:type="paragraph" w:styleId="TM5">
    <w:name w:val="toc 5"/>
    <w:basedOn w:val="Normal"/>
    <w:next w:val="Normal"/>
    <w:autoRedefine/>
    <w:rsid w:val="00914475"/>
    <w:pPr>
      <w:ind w:left="800"/>
      <w:jc w:val="left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rsid w:val="00914475"/>
    <w:pPr>
      <w:ind w:left="1000"/>
      <w:jc w:val="left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rsid w:val="00914475"/>
    <w:pPr>
      <w:ind w:left="1200"/>
      <w:jc w:val="left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rsid w:val="00914475"/>
    <w:pPr>
      <w:ind w:left="1400"/>
      <w:jc w:val="left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rsid w:val="00914475"/>
    <w:pPr>
      <w:ind w:left="1600"/>
      <w:jc w:val="left"/>
    </w:pPr>
    <w:rPr>
      <w:rFonts w:ascii="Times New Roman" w:hAnsi="Times New Roman"/>
      <w:szCs w:val="20"/>
    </w:rPr>
  </w:style>
  <w:style w:type="paragraph" w:styleId="En-tte">
    <w:name w:val="header"/>
    <w:basedOn w:val="Normal"/>
    <w:link w:val="En-tteCar"/>
    <w:rsid w:val="00914475"/>
    <w:pPr>
      <w:tabs>
        <w:tab w:val="center" w:pos="4536"/>
        <w:tab w:val="right" w:pos="9072"/>
      </w:tabs>
      <w:spacing w:before="60" w:after="60"/>
      <w:jc w:val="center"/>
    </w:pPr>
    <w:rPr>
      <w:sz w:val="18"/>
    </w:rPr>
  </w:style>
  <w:style w:type="paragraph" w:styleId="Pieddepage">
    <w:name w:val="footer"/>
    <w:basedOn w:val="Normal"/>
    <w:link w:val="PieddepageCar"/>
    <w:rsid w:val="00914475"/>
    <w:pPr>
      <w:tabs>
        <w:tab w:val="center" w:pos="4536"/>
        <w:tab w:val="right" w:pos="9072"/>
      </w:tabs>
      <w:jc w:val="left"/>
    </w:pPr>
    <w:rPr>
      <w:sz w:val="18"/>
    </w:rPr>
  </w:style>
  <w:style w:type="paragraph" w:customStyle="1" w:styleId="Miseenavant">
    <w:name w:val="Mise en avant"/>
    <w:basedOn w:val="Normal"/>
    <w:rsid w:val="00914475"/>
    <w:pPr>
      <w:pBdr>
        <w:left w:val="single" w:sz="18" w:space="4" w:color="FF6600"/>
      </w:pBdr>
      <w:shd w:val="clear" w:color="auto" w:fill="E6E6E6"/>
      <w:spacing w:after="120"/>
    </w:pPr>
  </w:style>
  <w:style w:type="paragraph" w:customStyle="1" w:styleId="Blocdecommandes">
    <w:name w:val="Bloc de commandes"/>
    <w:basedOn w:val="Normal"/>
    <w:rsid w:val="00914475"/>
    <w:pPr>
      <w:pBdr>
        <w:top w:val="single" w:sz="8" w:space="1" w:color="808080"/>
        <w:left w:val="single" w:sz="8" w:space="4" w:color="808080"/>
        <w:bottom w:val="single" w:sz="8" w:space="1" w:color="808080"/>
        <w:right w:val="single" w:sz="8" w:space="4" w:color="808080"/>
      </w:pBdr>
      <w:shd w:val="clear" w:color="auto" w:fill="E6E6E6"/>
      <w:spacing w:before="60" w:after="60"/>
      <w:jc w:val="left"/>
    </w:pPr>
    <w:rPr>
      <w:rFonts w:ascii="Courier New" w:hAnsi="Courier New"/>
      <w:sz w:val="18"/>
    </w:rPr>
  </w:style>
  <w:style w:type="paragraph" w:customStyle="1" w:styleId="Titreparagraphe">
    <w:name w:val="Titre paragraphe"/>
    <w:basedOn w:val="Normal"/>
    <w:next w:val="Normal"/>
    <w:rsid w:val="00914475"/>
    <w:pPr>
      <w:spacing w:before="600"/>
      <w:jc w:val="center"/>
    </w:pPr>
    <w:rPr>
      <w:b/>
      <w:sz w:val="24"/>
    </w:rPr>
  </w:style>
  <w:style w:type="paragraph" w:styleId="Notedebasdepage">
    <w:name w:val="footnote text"/>
    <w:basedOn w:val="Normal"/>
    <w:link w:val="NotedebasdepageCar"/>
    <w:rsid w:val="00914475"/>
    <w:rPr>
      <w:sz w:val="16"/>
    </w:rPr>
  </w:style>
  <w:style w:type="paragraph" w:customStyle="1" w:styleId="Remarque">
    <w:name w:val="Remarque"/>
    <w:basedOn w:val="Normal"/>
    <w:rsid w:val="00914475"/>
    <w:pPr>
      <w:pBdr>
        <w:left w:val="single" w:sz="18" w:space="4" w:color="666666"/>
      </w:pBdr>
      <w:spacing w:after="120"/>
    </w:pPr>
    <w:rPr>
      <w:i/>
      <w:color w:val="666666"/>
    </w:rPr>
  </w:style>
  <w:style w:type="paragraph" w:customStyle="1" w:styleId="NumroNiveau1">
    <w:name w:val="Numéro Niveau 1"/>
    <w:basedOn w:val="Normal"/>
    <w:rsid w:val="00914475"/>
    <w:pPr>
      <w:numPr>
        <w:numId w:val="17"/>
      </w:numPr>
      <w:tabs>
        <w:tab w:val="num" w:pos="680"/>
      </w:tabs>
      <w:ind w:left="681" w:hanging="397"/>
      <w:jc w:val="left"/>
    </w:pPr>
  </w:style>
  <w:style w:type="paragraph" w:customStyle="1" w:styleId="Citation1">
    <w:name w:val="Citation1"/>
    <w:basedOn w:val="Normal"/>
    <w:next w:val="Normal"/>
    <w:rPr>
      <w:i/>
      <w:iCs/>
      <w:color w:val="000000"/>
    </w:rPr>
  </w:style>
  <w:style w:type="paragraph" w:customStyle="1" w:styleId="Citationintense1">
    <w:name w:val="Citation intense1"/>
    <w:basedOn w:val="Normal"/>
    <w:next w:val="Normal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ParagrapheNiveau1">
    <w:name w:val="Paragraphe Niveau 1"/>
    <w:basedOn w:val="Normal"/>
    <w:uiPriority w:val="34"/>
    <w:qFormat/>
    <w:rsid w:val="00914475"/>
    <w:pPr>
      <w:ind w:left="680"/>
      <w:jc w:val="left"/>
    </w:pPr>
  </w:style>
  <w:style w:type="paragraph" w:customStyle="1" w:styleId="Sansinterligne1">
    <w:name w:val="Sans interligne1"/>
    <w:pPr>
      <w:suppressAutoHyphens/>
      <w:jc w:val="both"/>
    </w:pPr>
    <w:rPr>
      <w:rFonts w:ascii="Arial" w:hAnsi="Arial" w:cs="Arial"/>
      <w:szCs w:val="24"/>
      <w:lang w:eastAsia="ar-SA"/>
    </w:rPr>
  </w:style>
  <w:style w:type="paragraph" w:styleId="Textedebulles">
    <w:name w:val="Balloon Text"/>
    <w:basedOn w:val="Normal"/>
    <w:link w:val="TextedebullesCar"/>
    <w:rsid w:val="00914475"/>
    <w:rPr>
      <w:rFonts w:ascii="Tahoma" w:hAnsi="Tahoma" w:cs="Tahoma"/>
      <w:sz w:val="16"/>
      <w:szCs w:val="16"/>
    </w:rPr>
  </w:style>
  <w:style w:type="paragraph" w:customStyle="1" w:styleId="PuceNiveau1">
    <w:name w:val="Puce Niveau 1"/>
    <w:basedOn w:val="Normal"/>
    <w:rsid w:val="00914475"/>
    <w:pPr>
      <w:numPr>
        <w:numId w:val="14"/>
      </w:numPr>
      <w:tabs>
        <w:tab w:val="clear" w:pos="-3"/>
        <w:tab w:val="left" w:pos="680"/>
      </w:tabs>
      <w:spacing w:after="60"/>
      <w:ind w:left="681" w:hanging="397"/>
      <w:jc w:val="left"/>
    </w:pPr>
  </w:style>
  <w:style w:type="paragraph" w:customStyle="1" w:styleId="PuceNiveau20">
    <w:name w:val="Puce Niveau 2"/>
    <w:basedOn w:val="Normal"/>
    <w:autoRedefine/>
    <w:rsid w:val="00914475"/>
    <w:pPr>
      <w:numPr>
        <w:ilvl w:val="1"/>
        <w:numId w:val="16"/>
      </w:numPr>
      <w:tabs>
        <w:tab w:val="clear" w:pos="1440"/>
        <w:tab w:val="left" w:pos="1077"/>
      </w:tabs>
      <w:spacing w:after="60"/>
      <w:ind w:left="1077" w:hanging="397"/>
      <w:jc w:val="left"/>
    </w:pPr>
  </w:style>
  <w:style w:type="paragraph" w:customStyle="1" w:styleId="PuceNiveau30">
    <w:name w:val="Puce Niveau 3"/>
    <w:basedOn w:val="Normal"/>
    <w:autoRedefine/>
    <w:rsid w:val="00914475"/>
    <w:pPr>
      <w:numPr>
        <w:ilvl w:val="2"/>
        <w:numId w:val="15"/>
      </w:numPr>
      <w:tabs>
        <w:tab w:val="clear" w:pos="2160"/>
        <w:tab w:val="num" w:pos="1474"/>
      </w:tabs>
      <w:spacing w:after="60"/>
      <w:ind w:left="1474" w:hanging="397"/>
      <w:jc w:val="left"/>
    </w:pPr>
  </w:style>
  <w:style w:type="paragraph" w:customStyle="1" w:styleId="PuceNiveau4">
    <w:name w:val="Puce Niveau 4"/>
    <w:basedOn w:val="Normal"/>
    <w:autoRedefine/>
    <w:rsid w:val="00914475"/>
    <w:pPr>
      <w:numPr>
        <w:ilvl w:val="3"/>
        <w:numId w:val="14"/>
      </w:numPr>
      <w:tabs>
        <w:tab w:val="clear" w:pos="-3"/>
        <w:tab w:val="num" w:pos="1871"/>
      </w:tabs>
      <w:spacing w:after="60"/>
      <w:ind w:left="1871" w:hanging="397"/>
      <w:jc w:val="left"/>
    </w:pPr>
  </w:style>
  <w:style w:type="paragraph" w:customStyle="1" w:styleId="Textetableau">
    <w:name w:val="Texte tableau"/>
    <w:basedOn w:val="Normal"/>
    <w:rsid w:val="00914475"/>
    <w:pPr>
      <w:spacing w:before="60" w:after="60"/>
      <w:jc w:val="left"/>
    </w:pPr>
  </w:style>
  <w:style w:type="paragraph" w:customStyle="1" w:styleId="Titrecolonne">
    <w:name w:val="Titre colonne"/>
    <w:basedOn w:val="Textetableau"/>
    <w:rsid w:val="00914475"/>
    <w:rPr>
      <w:b/>
    </w:rPr>
  </w:style>
  <w:style w:type="paragraph" w:customStyle="1" w:styleId="Titretableau">
    <w:name w:val="Titre tableau"/>
    <w:basedOn w:val="Textetableau"/>
    <w:rsid w:val="00914475"/>
    <w:pPr>
      <w:spacing w:before="120" w:after="120"/>
    </w:pPr>
    <w:rPr>
      <w:b/>
      <w:color w:val="FF6600"/>
      <w:sz w:val="24"/>
    </w:rPr>
  </w:style>
  <w:style w:type="paragraph" w:customStyle="1" w:styleId="NumroNiveau2">
    <w:name w:val="Numéro Niveau 2"/>
    <w:basedOn w:val="Normal"/>
    <w:rsid w:val="00914475"/>
    <w:pPr>
      <w:numPr>
        <w:ilvl w:val="1"/>
        <w:numId w:val="17"/>
      </w:numPr>
      <w:tabs>
        <w:tab w:val="clear" w:pos="1440"/>
        <w:tab w:val="num" w:pos="1077"/>
      </w:tabs>
      <w:ind w:left="1077" w:hanging="397"/>
      <w:jc w:val="left"/>
    </w:pPr>
  </w:style>
  <w:style w:type="paragraph" w:customStyle="1" w:styleId="NumroNiveau3">
    <w:name w:val="Numéro Niveau 3"/>
    <w:basedOn w:val="Normal"/>
    <w:rsid w:val="00914475"/>
    <w:pPr>
      <w:numPr>
        <w:ilvl w:val="2"/>
        <w:numId w:val="17"/>
      </w:numPr>
      <w:tabs>
        <w:tab w:val="clear" w:pos="2160"/>
        <w:tab w:val="num" w:pos="1474"/>
      </w:tabs>
      <w:ind w:left="1474" w:hanging="397"/>
      <w:jc w:val="left"/>
    </w:pPr>
  </w:style>
  <w:style w:type="paragraph" w:customStyle="1" w:styleId="NumroNiveau4">
    <w:name w:val="Numéro Niveau 4"/>
    <w:basedOn w:val="Normal"/>
    <w:rsid w:val="00914475"/>
    <w:pPr>
      <w:numPr>
        <w:ilvl w:val="3"/>
        <w:numId w:val="17"/>
      </w:numPr>
      <w:tabs>
        <w:tab w:val="clear" w:pos="2880"/>
        <w:tab w:val="num" w:pos="1871"/>
      </w:tabs>
      <w:ind w:left="1871" w:hanging="397"/>
      <w:jc w:val="left"/>
    </w:pPr>
  </w:style>
  <w:style w:type="paragraph" w:customStyle="1" w:styleId="NumroRNiveau1">
    <w:name w:val="Numéro (R) Niveau 1"/>
    <w:basedOn w:val="Normal"/>
    <w:rsid w:val="00914475"/>
    <w:pPr>
      <w:numPr>
        <w:numId w:val="18"/>
      </w:numPr>
      <w:tabs>
        <w:tab w:val="clear" w:pos="851"/>
        <w:tab w:val="num" w:pos="680"/>
      </w:tabs>
      <w:ind w:left="681" w:hanging="397"/>
      <w:jc w:val="left"/>
    </w:pPr>
  </w:style>
  <w:style w:type="paragraph" w:customStyle="1" w:styleId="NumroRNiveau2">
    <w:name w:val="Numéro (R) Niveau 2"/>
    <w:basedOn w:val="Normal"/>
    <w:rsid w:val="00914475"/>
    <w:pPr>
      <w:numPr>
        <w:ilvl w:val="1"/>
        <w:numId w:val="18"/>
      </w:numPr>
      <w:tabs>
        <w:tab w:val="clear" w:pos="1304"/>
        <w:tab w:val="num" w:pos="1077"/>
      </w:tabs>
      <w:ind w:left="1077" w:hanging="397"/>
      <w:jc w:val="left"/>
    </w:pPr>
  </w:style>
  <w:style w:type="paragraph" w:customStyle="1" w:styleId="NumroRNiveau3">
    <w:name w:val="Numéro (R) Niveau 3"/>
    <w:basedOn w:val="Normal"/>
    <w:rsid w:val="00914475"/>
    <w:pPr>
      <w:numPr>
        <w:ilvl w:val="2"/>
        <w:numId w:val="18"/>
      </w:numPr>
      <w:tabs>
        <w:tab w:val="clear" w:pos="1814"/>
        <w:tab w:val="num" w:pos="1474"/>
      </w:tabs>
      <w:ind w:left="1474" w:hanging="397"/>
      <w:jc w:val="left"/>
    </w:pPr>
  </w:style>
  <w:style w:type="paragraph" w:customStyle="1" w:styleId="NumroRNiveau4">
    <w:name w:val="Numéro (R) Niveau 4"/>
    <w:basedOn w:val="Normal"/>
    <w:rsid w:val="00914475"/>
    <w:pPr>
      <w:numPr>
        <w:ilvl w:val="3"/>
        <w:numId w:val="18"/>
      </w:numPr>
      <w:tabs>
        <w:tab w:val="clear" w:pos="2438"/>
        <w:tab w:val="num" w:pos="1871"/>
      </w:tabs>
      <w:ind w:left="1871" w:hanging="397"/>
      <w:jc w:val="left"/>
    </w:pPr>
  </w:style>
  <w:style w:type="paragraph" w:customStyle="1" w:styleId="ParagrapheNiveau2">
    <w:name w:val="Paragraphe Niveau 2"/>
    <w:basedOn w:val="ParagrapheNiveau1"/>
    <w:rsid w:val="00914475"/>
    <w:pPr>
      <w:ind w:left="1077"/>
    </w:pPr>
  </w:style>
  <w:style w:type="paragraph" w:customStyle="1" w:styleId="ParagrapheNiveau3">
    <w:name w:val="Paragraphe Niveau 3"/>
    <w:basedOn w:val="ParagrapheNiveau1"/>
    <w:rsid w:val="00914475"/>
    <w:pPr>
      <w:ind w:left="1474"/>
    </w:pPr>
  </w:style>
  <w:style w:type="paragraph" w:customStyle="1" w:styleId="ParagrapheNiveau4">
    <w:name w:val="Paragraphe Niveau 4"/>
    <w:basedOn w:val="ParagrapheNiveau3"/>
    <w:rsid w:val="00914475"/>
    <w:pPr>
      <w:ind w:left="1871"/>
    </w:pPr>
  </w:style>
  <w:style w:type="paragraph" w:customStyle="1" w:styleId="StyleTitrecolonneAutomatique">
    <w:name w:val="Style Titre colonne + Automatique"/>
    <w:basedOn w:val="Titrecolonne"/>
    <w:rsid w:val="00914475"/>
    <w:rPr>
      <w:bCs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Index"/>
    <w:pPr>
      <w:tabs>
        <w:tab w:val="right" w:leader="dot" w:pos="7091"/>
      </w:tabs>
      <w:ind w:left="2547"/>
    </w:pPr>
  </w:style>
  <w:style w:type="paragraph" w:customStyle="1" w:styleId="OrasysNormal">
    <w:name w:val="Orasys_Normal"/>
    <w:rsid w:val="00C24945"/>
    <w:pPr>
      <w:spacing w:before="120"/>
      <w:jc w:val="both"/>
    </w:pPr>
    <w:rPr>
      <w:rFonts w:ascii="Verdana" w:hAnsi="Verdana"/>
    </w:rPr>
  </w:style>
  <w:style w:type="character" w:customStyle="1" w:styleId="Titre1Car">
    <w:name w:val="Titre 1 Car"/>
    <w:link w:val="Titre1"/>
    <w:rsid w:val="00C24945"/>
    <w:rPr>
      <w:rFonts w:ascii="Arial" w:hAnsi="Arial" w:cs="Arial"/>
      <w:b/>
      <w:bCs/>
      <w:caps/>
      <w:kern w:val="32"/>
      <w:sz w:val="28"/>
      <w:szCs w:val="32"/>
      <w:shd w:val="clear" w:color="auto" w:fill="C0C0C0"/>
    </w:rPr>
  </w:style>
  <w:style w:type="paragraph" w:customStyle="1" w:styleId="Puceniveau10">
    <w:name w:val="Puce niveau 1"/>
    <w:basedOn w:val="OrasysNormal"/>
    <w:rsid w:val="00C24945"/>
    <w:pPr>
      <w:numPr>
        <w:numId w:val="9"/>
      </w:numPr>
    </w:pPr>
  </w:style>
  <w:style w:type="character" w:styleId="Marquenotebasdepage">
    <w:name w:val="footnote reference"/>
    <w:rsid w:val="00914475"/>
    <w:rPr>
      <w:vertAlign w:val="superscript"/>
    </w:rPr>
  </w:style>
  <w:style w:type="paragraph" w:styleId="Explorateurdedocument">
    <w:name w:val="Document Map"/>
    <w:basedOn w:val="Normal"/>
    <w:link w:val="ExplorateurdedocumentCar"/>
    <w:semiHidden/>
    <w:rsid w:val="00C24945"/>
    <w:pPr>
      <w:shd w:val="clear" w:color="auto" w:fill="000080"/>
    </w:pPr>
    <w:rPr>
      <w:rFonts w:ascii="Tahoma" w:hAnsi="Tahoma"/>
    </w:rPr>
  </w:style>
  <w:style w:type="character" w:customStyle="1" w:styleId="ExplorateurdedocumentCar">
    <w:name w:val="Explorateur de document Car"/>
    <w:link w:val="Explorateurdedocument"/>
    <w:semiHidden/>
    <w:rsid w:val="00C24945"/>
    <w:rPr>
      <w:rFonts w:ascii="Tahoma" w:hAnsi="Tahoma"/>
      <w:sz w:val="24"/>
      <w:shd w:val="clear" w:color="auto" w:fill="000080"/>
    </w:rPr>
  </w:style>
  <w:style w:type="table" w:styleId="Grille">
    <w:name w:val="Table Grid"/>
    <w:basedOn w:val="TableauNormal"/>
    <w:rsid w:val="00914475"/>
    <w:pPr>
      <w:spacing w:before="120" w:after="120"/>
    </w:pPr>
    <w:rPr>
      <w:rFonts w:ascii="Arial" w:hAnsi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arques">
    <w:name w:val="Remarques"/>
    <w:basedOn w:val="OrasysNormal"/>
    <w:rsid w:val="00C24945"/>
    <w:pPr>
      <w:pBdr>
        <w:left w:val="single" w:sz="18" w:space="4" w:color="008080"/>
      </w:pBdr>
      <w:shd w:val="clear" w:color="auto" w:fill="F3F3F3"/>
      <w:spacing w:after="120"/>
    </w:pPr>
    <w:rPr>
      <w:i/>
    </w:rPr>
  </w:style>
  <w:style w:type="paragraph" w:customStyle="1" w:styleId="Technique">
    <w:name w:val="Technique"/>
    <w:basedOn w:val="OrasysNormal"/>
    <w:rsid w:val="00C24945"/>
    <w:pPr>
      <w:pBdr>
        <w:top w:val="single" w:sz="8" w:space="1" w:color="008080"/>
        <w:left w:val="single" w:sz="8" w:space="4" w:color="008080"/>
        <w:bottom w:val="single" w:sz="8" w:space="1" w:color="008080"/>
        <w:right w:val="single" w:sz="8" w:space="4" w:color="008080"/>
      </w:pBdr>
      <w:shd w:val="clear" w:color="auto" w:fill="F3F3F3"/>
      <w:spacing w:before="0"/>
      <w:jc w:val="left"/>
    </w:pPr>
    <w:rPr>
      <w:rFonts w:ascii="Courier New" w:hAnsi="Courier New"/>
      <w:sz w:val="18"/>
    </w:rPr>
  </w:style>
  <w:style w:type="paragraph" w:customStyle="1" w:styleId="Important">
    <w:name w:val="Important"/>
    <w:basedOn w:val="OrasysNormal"/>
    <w:rsid w:val="00C24945"/>
    <w:pPr>
      <w:pBdr>
        <w:left w:val="single" w:sz="18" w:space="4" w:color="CA5E1C"/>
      </w:pBdr>
      <w:shd w:val="clear" w:color="auto" w:fill="E6E6E6"/>
    </w:pPr>
  </w:style>
  <w:style w:type="paragraph" w:styleId="Lgende">
    <w:name w:val="caption"/>
    <w:basedOn w:val="Normal"/>
    <w:next w:val="Titrecolonne"/>
    <w:qFormat/>
    <w:rsid w:val="00914475"/>
    <w:pPr>
      <w:spacing w:after="360"/>
      <w:jc w:val="center"/>
    </w:pPr>
    <w:rPr>
      <w:b/>
      <w:bCs/>
      <w:sz w:val="16"/>
      <w:szCs w:val="20"/>
    </w:rPr>
  </w:style>
  <w:style w:type="paragraph" w:customStyle="1" w:styleId="Puceniveau2">
    <w:name w:val="Puce niveau 2"/>
    <w:basedOn w:val="OrasysNormal"/>
    <w:rsid w:val="00C24945"/>
    <w:pPr>
      <w:numPr>
        <w:ilvl w:val="1"/>
        <w:numId w:val="9"/>
      </w:numPr>
    </w:pPr>
  </w:style>
  <w:style w:type="paragraph" w:customStyle="1" w:styleId="Puceniveau3">
    <w:name w:val="Puce niveau 3"/>
    <w:basedOn w:val="OrasysNormal"/>
    <w:rsid w:val="00C24945"/>
    <w:pPr>
      <w:numPr>
        <w:ilvl w:val="2"/>
        <w:numId w:val="9"/>
      </w:numPr>
    </w:pPr>
  </w:style>
  <w:style w:type="paragraph" w:customStyle="1" w:styleId="Puceniveau40">
    <w:name w:val="Puce niveau 4"/>
    <w:basedOn w:val="OrasysNormal"/>
    <w:rsid w:val="00C24945"/>
    <w:pPr>
      <w:numPr>
        <w:ilvl w:val="3"/>
        <w:numId w:val="9"/>
      </w:numPr>
    </w:pPr>
  </w:style>
  <w:style w:type="paragraph" w:customStyle="1" w:styleId="Titrepremirepage">
    <w:name w:val="Titre première page"/>
    <w:basedOn w:val="OrasysNormal"/>
    <w:rsid w:val="00C24945"/>
    <w:pPr>
      <w:pBdr>
        <w:top w:val="single" w:sz="12" w:space="1" w:color="008080"/>
        <w:left w:val="single" w:sz="12" w:space="4" w:color="008080"/>
        <w:bottom w:val="single" w:sz="12" w:space="1" w:color="008080"/>
        <w:right w:val="single" w:sz="12" w:space="4" w:color="008080"/>
      </w:pBdr>
      <w:jc w:val="center"/>
    </w:pPr>
    <w:rPr>
      <w:color w:val="CA5E1C"/>
      <w:sz w:val="52"/>
      <w:szCs w:val="52"/>
    </w:rPr>
  </w:style>
  <w:style w:type="paragraph" w:customStyle="1" w:styleId="Sujetpremirepage">
    <w:name w:val="Sujet première page"/>
    <w:basedOn w:val="OrasysNormal"/>
    <w:rsid w:val="00C24945"/>
    <w:pPr>
      <w:pBdr>
        <w:top w:val="single" w:sz="12" w:space="1" w:color="008080"/>
        <w:left w:val="single" w:sz="12" w:space="4" w:color="008080"/>
        <w:bottom w:val="single" w:sz="12" w:space="1" w:color="008080"/>
        <w:right w:val="single" w:sz="12" w:space="4" w:color="008080"/>
      </w:pBdr>
      <w:jc w:val="center"/>
    </w:pPr>
    <w:rPr>
      <w:color w:val="CA5E1C"/>
      <w:sz w:val="40"/>
      <w:szCs w:val="40"/>
    </w:rPr>
  </w:style>
  <w:style w:type="paragraph" w:customStyle="1" w:styleId="Numrotationdeniveau1">
    <w:name w:val="Numérotation de niveau 1"/>
    <w:basedOn w:val="OrasysNormal"/>
    <w:rsid w:val="00C24945"/>
    <w:pPr>
      <w:numPr>
        <w:numId w:val="10"/>
      </w:numPr>
    </w:pPr>
  </w:style>
  <w:style w:type="paragraph" w:customStyle="1" w:styleId="Numrotationdeniveau2">
    <w:name w:val="Numérotation de niveau 2"/>
    <w:basedOn w:val="OrasysNormal"/>
    <w:rsid w:val="00C24945"/>
    <w:pPr>
      <w:numPr>
        <w:ilvl w:val="1"/>
        <w:numId w:val="10"/>
      </w:numPr>
    </w:pPr>
  </w:style>
  <w:style w:type="paragraph" w:customStyle="1" w:styleId="Numrotationdeniveau3">
    <w:name w:val="Numérotation de niveau 3"/>
    <w:basedOn w:val="OrasysNormal"/>
    <w:rsid w:val="00C24945"/>
    <w:pPr>
      <w:numPr>
        <w:ilvl w:val="2"/>
        <w:numId w:val="10"/>
      </w:numPr>
    </w:pPr>
  </w:style>
  <w:style w:type="paragraph" w:customStyle="1" w:styleId="Numrotationdeniveau4">
    <w:name w:val="Numérotation de niveau 4"/>
    <w:basedOn w:val="OrasysNormal"/>
    <w:rsid w:val="00C24945"/>
    <w:pPr>
      <w:numPr>
        <w:ilvl w:val="3"/>
        <w:numId w:val="10"/>
      </w:numPr>
    </w:pPr>
  </w:style>
  <w:style w:type="character" w:customStyle="1" w:styleId="En-tteCar">
    <w:name w:val="En-tête Car"/>
    <w:link w:val="En-tte"/>
    <w:rsid w:val="00914475"/>
    <w:rPr>
      <w:rFonts w:ascii="Arial" w:hAnsi="Arial"/>
      <w:sz w:val="18"/>
      <w:szCs w:val="24"/>
    </w:rPr>
  </w:style>
  <w:style w:type="character" w:customStyle="1" w:styleId="PieddepageCar">
    <w:name w:val="Pied de page Car"/>
    <w:link w:val="Pieddepage"/>
    <w:rsid w:val="00914475"/>
    <w:rPr>
      <w:rFonts w:ascii="Arial" w:hAnsi="Arial"/>
      <w:sz w:val="18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914475"/>
    <w:rPr>
      <w:i/>
      <w:iCs/>
      <w:color w:val="000000"/>
    </w:rPr>
  </w:style>
  <w:style w:type="character" w:customStyle="1" w:styleId="CitationCar">
    <w:name w:val="Citation Car"/>
    <w:link w:val="Citation"/>
    <w:uiPriority w:val="29"/>
    <w:rsid w:val="00914475"/>
    <w:rPr>
      <w:rFonts w:ascii="Arial" w:hAnsi="Arial"/>
      <w:i/>
      <w:iCs/>
      <w:color w:val="000000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44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914475"/>
    <w:rPr>
      <w:rFonts w:ascii="Arial" w:hAnsi="Arial"/>
      <w:b/>
      <w:bCs/>
      <w:i/>
      <w:iCs/>
      <w:color w:val="4F81BD"/>
      <w:szCs w:val="24"/>
    </w:rPr>
  </w:style>
  <w:style w:type="character" w:styleId="Rfrenceple">
    <w:name w:val="Subtle Reference"/>
    <w:uiPriority w:val="31"/>
    <w:qFormat/>
    <w:rsid w:val="00914475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914475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914475"/>
    <w:rPr>
      <w:b/>
      <w:bCs/>
      <w:smallCaps/>
      <w:spacing w:val="5"/>
    </w:rPr>
  </w:style>
  <w:style w:type="paragraph" w:styleId="Sansinterligne">
    <w:name w:val="No Spacing"/>
    <w:uiPriority w:val="1"/>
    <w:qFormat/>
    <w:rsid w:val="00914475"/>
    <w:pPr>
      <w:jc w:val="both"/>
    </w:pPr>
    <w:rPr>
      <w:rFonts w:ascii="Arial" w:hAnsi="Arial"/>
      <w:szCs w:val="24"/>
    </w:rPr>
  </w:style>
  <w:style w:type="character" w:customStyle="1" w:styleId="TextedebullesCar">
    <w:name w:val="Texte de bulles Car"/>
    <w:link w:val="Textedebulles"/>
    <w:rsid w:val="00914475"/>
    <w:rPr>
      <w:rFonts w:ascii="Tahoma" w:hAnsi="Tahoma" w:cs="Tahoma"/>
      <w:sz w:val="16"/>
      <w:szCs w:val="16"/>
    </w:rPr>
  </w:style>
  <w:style w:type="numbering" w:customStyle="1" w:styleId="StyleListePuce">
    <w:name w:val="Style Liste Puce"/>
    <w:uiPriority w:val="99"/>
    <w:semiHidden/>
    <w:rsid w:val="00914475"/>
    <w:pPr>
      <w:numPr>
        <w:numId w:val="13"/>
      </w:numPr>
    </w:pPr>
  </w:style>
  <w:style w:type="character" w:customStyle="1" w:styleId="NotedebasdepageCar">
    <w:name w:val="Note de bas de page Car"/>
    <w:link w:val="Notedebasdepage"/>
    <w:rsid w:val="00914475"/>
    <w:rPr>
      <w:rFonts w:ascii="Arial" w:hAnsi="Arial"/>
      <w:sz w:val="16"/>
      <w:szCs w:val="24"/>
    </w:rPr>
  </w:style>
  <w:style w:type="character" w:styleId="Numrodepage">
    <w:name w:val="page number"/>
    <w:basedOn w:val="Policepardfaut"/>
    <w:uiPriority w:val="99"/>
    <w:semiHidden/>
    <w:unhideWhenUsed/>
    <w:rsid w:val="001A0F40"/>
  </w:style>
  <w:style w:type="paragraph" w:customStyle="1" w:styleId="Titreen-tte">
    <w:name w:val="Titre en-tête"/>
    <w:basedOn w:val="En-tte"/>
    <w:link w:val="Titreen-tteCar"/>
    <w:qFormat/>
    <w:rsid w:val="00873D54"/>
    <w:pPr>
      <w:spacing w:before="0" w:after="0"/>
      <w:ind w:left="3828"/>
      <w:jc w:val="left"/>
    </w:pPr>
    <w:rPr>
      <w:rFonts w:eastAsia="MS Mincho" w:cs="Arial"/>
      <w:b/>
      <w:color w:val="009FAF"/>
      <w:sz w:val="24"/>
    </w:rPr>
  </w:style>
  <w:style w:type="character" w:customStyle="1" w:styleId="Titreen-tteCar">
    <w:name w:val="Titre en-tête Car"/>
    <w:link w:val="Titreen-tte"/>
    <w:rsid w:val="00873D54"/>
    <w:rPr>
      <w:rFonts w:ascii="Arial" w:eastAsia="MS Mincho" w:hAnsi="Arial" w:cs="Arial"/>
      <w:b/>
      <w:color w:val="009FAF"/>
      <w:sz w:val="24"/>
      <w:szCs w:val="24"/>
    </w:rPr>
  </w:style>
  <w:style w:type="character" w:styleId="Marquedannotation">
    <w:name w:val="annotation reference"/>
    <w:basedOn w:val="Policepardfaut"/>
    <w:uiPriority w:val="99"/>
    <w:semiHidden/>
    <w:unhideWhenUsed/>
    <w:rsid w:val="001438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3872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3872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38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3872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Emphaseple2">
    <w:name w:val="Emphase pâle2"/>
    <w:uiPriority w:val="19"/>
    <w:semiHidden/>
    <w:rsid w:val="0057715C"/>
    <w:rPr>
      <w:i/>
      <w:iCs/>
      <w:color w:val="808080"/>
    </w:rPr>
  </w:style>
  <w:style w:type="character" w:customStyle="1" w:styleId="Emphaseintense2">
    <w:name w:val="Emphase intense2"/>
    <w:uiPriority w:val="21"/>
    <w:semiHidden/>
    <w:rsid w:val="0057715C"/>
    <w:rPr>
      <w:b/>
      <w:bCs/>
      <w:i/>
      <w:iCs/>
      <w:color w:val="4F81BD"/>
    </w:rPr>
  </w:style>
  <w:style w:type="character" w:customStyle="1" w:styleId="Grillecouleur-Accent1Car">
    <w:name w:val="Grille couleur - Accent 1 Car"/>
    <w:link w:val="Grillecouleur-Accent1"/>
    <w:uiPriority w:val="29"/>
    <w:rsid w:val="00A24A9B"/>
    <w:rPr>
      <w:rFonts w:ascii="Arial" w:hAnsi="Arial"/>
      <w:i/>
      <w:iCs/>
      <w:color w:val="000000"/>
      <w:szCs w:val="24"/>
    </w:rPr>
  </w:style>
  <w:style w:type="character" w:customStyle="1" w:styleId="Trameclaire-Accent2Car">
    <w:name w:val="Trame claire - Accent 2 Car"/>
    <w:link w:val="Trameclaire-Accent2"/>
    <w:uiPriority w:val="30"/>
    <w:rsid w:val="00A24A9B"/>
    <w:rPr>
      <w:rFonts w:ascii="Arial" w:hAnsi="Arial"/>
      <w:b/>
      <w:bCs/>
      <w:i/>
      <w:iCs/>
      <w:color w:val="4F81BD"/>
      <w:szCs w:val="24"/>
    </w:rPr>
  </w:style>
  <w:style w:type="table" w:styleId="Grillecouleur-Accent1">
    <w:name w:val="Colorful Grid Accent 1"/>
    <w:basedOn w:val="TableauNormal"/>
    <w:link w:val="Grillecouleur-Accent1Car"/>
    <w:uiPriority w:val="29"/>
    <w:rsid w:val="0057715C"/>
    <w:rPr>
      <w:rFonts w:ascii="Arial" w:hAnsi="Arial"/>
      <w:i/>
      <w:iCs/>
      <w:color w:val="000000"/>
      <w:szCs w:val="24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tblPr/>
      <w:tcPr>
        <w:shd w:val="clear" w:color="auto" w:fill="B8CCE4" w:themeFill="accent1" w:themeFillTint="66"/>
      </w:tcPr>
    </w:tblStylePr>
    <w:tblStylePr w:type="lastRow"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365F91" w:themeFill="accent1" w:themeFillShade="BF"/>
      </w:tcPr>
    </w:tblStylePr>
    <w:tblStylePr w:type="lastCol"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claire-Accent2">
    <w:name w:val="Light Shading Accent 2"/>
    <w:basedOn w:val="TableauNormal"/>
    <w:link w:val="Trameclaire-Accent2Car"/>
    <w:uiPriority w:val="30"/>
    <w:rsid w:val="0057715C"/>
    <w:rPr>
      <w:rFonts w:ascii="Arial" w:hAnsi="Arial"/>
      <w:b/>
      <w:bCs/>
      <w:i/>
      <w:iCs/>
      <w:color w:val="4F81BD"/>
      <w:szCs w:val="24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Emphaseple3">
    <w:name w:val="Emphase pâle3"/>
    <w:uiPriority w:val="19"/>
    <w:semiHidden/>
    <w:rsid w:val="00476A2E"/>
    <w:rPr>
      <w:i/>
      <w:iCs/>
      <w:color w:val="808080"/>
    </w:rPr>
  </w:style>
  <w:style w:type="character" w:customStyle="1" w:styleId="Emphaseintense3">
    <w:name w:val="Emphase intense3"/>
    <w:uiPriority w:val="21"/>
    <w:semiHidden/>
    <w:rsid w:val="00476A2E"/>
    <w:rPr>
      <w:b/>
      <w:bCs/>
      <w:i/>
      <w:iCs/>
      <w:color w:val="4F81BD"/>
    </w:rPr>
  </w:style>
  <w:style w:type="character" w:customStyle="1" w:styleId="Emphaseple4">
    <w:name w:val="Emphase pâle4"/>
    <w:uiPriority w:val="19"/>
    <w:semiHidden/>
    <w:rsid w:val="0017453D"/>
    <w:rPr>
      <w:i/>
      <w:iCs/>
      <w:color w:val="808080"/>
    </w:rPr>
  </w:style>
  <w:style w:type="character" w:customStyle="1" w:styleId="Emphaseintense4">
    <w:name w:val="Emphase intense4"/>
    <w:uiPriority w:val="21"/>
    <w:semiHidden/>
    <w:rsid w:val="0017453D"/>
    <w:rPr>
      <w:b/>
      <w:bCs/>
      <w:i/>
      <w:iCs/>
      <w:color w:val="4F81BD"/>
    </w:rPr>
  </w:style>
  <w:style w:type="character" w:customStyle="1" w:styleId="hps">
    <w:name w:val="hps"/>
    <w:basedOn w:val="Policepardfaut"/>
    <w:rsid w:val="0017453D"/>
  </w:style>
  <w:style w:type="character" w:customStyle="1" w:styleId="atn">
    <w:name w:val="atn"/>
    <w:basedOn w:val="Policepardfaut"/>
    <w:rsid w:val="00F71B8F"/>
  </w:style>
  <w:style w:type="character" w:customStyle="1" w:styleId="shorttext">
    <w:name w:val="short_text"/>
    <w:basedOn w:val="Policepardfaut"/>
    <w:rsid w:val="00FF76D4"/>
  </w:style>
  <w:style w:type="character" w:customStyle="1" w:styleId="SubtleEmphasis1">
    <w:name w:val="Subtle Emphasis1"/>
    <w:uiPriority w:val="19"/>
    <w:semiHidden/>
    <w:rsid w:val="00A24A9B"/>
    <w:rPr>
      <w:i/>
      <w:iCs/>
      <w:color w:val="808080"/>
    </w:rPr>
  </w:style>
  <w:style w:type="character" w:customStyle="1" w:styleId="IntenseEmphasis1">
    <w:name w:val="Intense Emphasis1"/>
    <w:uiPriority w:val="21"/>
    <w:semiHidden/>
    <w:rsid w:val="00A24A9B"/>
    <w:rPr>
      <w:b/>
      <w:bCs/>
      <w:i/>
      <w:iCs/>
      <w:color w:val="4F81BD"/>
    </w:rPr>
  </w:style>
  <w:style w:type="character" w:customStyle="1" w:styleId="Emphaseple">
    <w:name w:val="Emphase pâle"/>
    <w:uiPriority w:val="19"/>
    <w:semiHidden/>
    <w:rsid w:val="00914475"/>
    <w:rPr>
      <w:i/>
      <w:iCs/>
      <w:color w:val="808080"/>
    </w:rPr>
  </w:style>
  <w:style w:type="character" w:customStyle="1" w:styleId="Emphaseintense">
    <w:name w:val="Emphase intense"/>
    <w:uiPriority w:val="21"/>
    <w:semiHidden/>
    <w:rsid w:val="00914475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475"/>
    <w:pPr>
      <w:spacing w:before="120"/>
      <w:jc w:val="both"/>
    </w:pPr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qFormat/>
    <w:rsid w:val="00914475"/>
    <w:pPr>
      <w:keepNext/>
      <w:numPr>
        <w:numId w:val="12"/>
      </w:numPr>
      <w:shd w:val="clear" w:color="auto" w:fill="C0C0C0"/>
      <w:spacing w:before="480"/>
      <w:ind w:left="0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itre2">
    <w:name w:val="heading 2"/>
    <w:basedOn w:val="Normal"/>
    <w:next w:val="Normal"/>
    <w:qFormat/>
    <w:rsid w:val="00914475"/>
    <w:pPr>
      <w:keepNext/>
      <w:numPr>
        <w:ilvl w:val="1"/>
        <w:numId w:val="12"/>
      </w:numPr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qFormat/>
    <w:rsid w:val="00914475"/>
    <w:pPr>
      <w:keepNext/>
      <w:numPr>
        <w:ilvl w:val="2"/>
        <w:numId w:val="12"/>
      </w:numPr>
      <w:spacing w:before="240" w:after="60"/>
      <w:ind w:left="3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914475"/>
    <w:pPr>
      <w:keepNext/>
      <w:numPr>
        <w:ilvl w:val="3"/>
        <w:numId w:val="12"/>
      </w:numPr>
      <w:spacing w:before="240" w:after="60"/>
      <w:ind w:left="680"/>
      <w:outlineLvl w:val="3"/>
    </w:pPr>
    <w:rPr>
      <w:b/>
      <w:bCs/>
      <w:i/>
      <w:sz w:val="22"/>
      <w:szCs w:val="28"/>
    </w:rPr>
  </w:style>
  <w:style w:type="paragraph" w:styleId="Titre5">
    <w:name w:val="heading 5"/>
    <w:basedOn w:val="Normal"/>
    <w:next w:val="Titrecolonne"/>
    <w:qFormat/>
    <w:rsid w:val="00914475"/>
    <w:pPr>
      <w:numPr>
        <w:ilvl w:val="4"/>
        <w:numId w:val="12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Titrecolonne"/>
    <w:qFormat/>
    <w:rsid w:val="00914475"/>
    <w:pPr>
      <w:numPr>
        <w:ilvl w:val="5"/>
        <w:numId w:val="12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Titrecolonne"/>
    <w:qFormat/>
    <w:rsid w:val="00914475"/>
    <w:pPr>
      <w:numPr>
        <w:ilvl w:val="6"/>
        <w:numId w:val="12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Titrecolonne"/>
    <w:qFormat/>
    <w:rsid w:val="00914475"/>
    <w:pPr>
      <w:outlineLvl w:val="7"/>
    </w:pPr>
  </w:style>
  <w:style w:type="paragraph" w:styleId="Titre9">
    <w:name w:val="heading 9"/>
    <w:basedOn w:val="Normal"/>
    <w:next w:val="Titrecolonne"/>
    <w:qFormat/>
    <w:rsid w:val="00914475"/>
    <w:pPr>
      <w:outlineLvl w:val="8"/>
    </w:pPr>
  </w:style>
  <w:style w:type="character" w:default="1" w:styleId="Policepardfaut">
    <w:name w:val="Default Paragraph Font"/>
    <w:uiPriority w:val="1"/>
    <w:unhideWhenUsed/>
    <w:rsid w:val="00914475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914475"/>
  </w:style>
  <w:style w:type="character" w:customStyle="1" w:styleId="WW8Num1z0">
    <w:name w:val="WW8Num1z0"/>
    <w:rPr>
      <w:rFonts w:cs="Times New Roman"/>
      <w:b/>
      <w:i w:val="0"/>
    </w:rPr>
  </w:style>
  <w:style w:type="character" w:customStyle="1" w:styleId="WW8Num1z4">
    <w:name w:val="WW8Num1z4"/>
    <w:rPr>
      <w:rFonts w:cs="Times New Roman"/>
    </w:rPr>
  </w:style>
  <w:style w:type="character" w:customStyle="1" w:styleId="WW8Num2z0">
    <w:name w:val="WW8Num2z0"/>
    <w:rPr>
      <w:rFonts w:ascii="Arial" w:hAnsi="Arial" w:cs="Arial"/>
      <w:b/>
      <w:i w:val="0"/>
      <w:color w:val="000000"/>
      <w:sz w:val="20"/>
    </w:rPr>
  </w:style>
  <w:style w:type="character" w:customStyle="1" w:styleId="WW8Num2z1">
    <w:name w:val="WW8Num2z1"/>
    <w:rPr>
      <w:rFonts w:ascii="Wingdings" w:hAnsi="Wingdings" w:cs="Wingdings"/>
      <w:b/>
      <w:i w:val="0"/>
      <w:sz w:val="20"/>
    </w:rPr>
  </w:style>
  <w:style w:type="character" w:customStyle="1" w:styleId="WW8Num2z2">
    <w:name w:val="WW8Num2z2"/>
    <w:rPr>
      <w:rFonts w:ascii="Arial" w:hAnsi="Arial" w:cs="Arial"/>
      <w:b w:val="0"/>
      <w:i w:val="0"/>
      <w:sz w:val="24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2z5">
    <w:name w:val="WW8Num2z5"/>
    <w:rPr>
      <w:rFonts w:ascii="Wingdings" w:hAnsi="Wingdings" w:cs="Wingdings"/>
    </w:rPr>
  </w:style>
  <w:style w:type="character" w:customStyle="1" w:styleId="WW8Num3z0">
    <w:name w:val="WW8Num3z0"/>
    <w:rPr>
      <w:rFonts w:ascii="Arial" w:hAnsi="Arial" w:cs="Arial"/>
      <w:b/>
      <w:i w:val="0"/>
      <w:color w:val="000000"/>
      <w:sz w:val="20"/>
    </w:rPr>
  </w:style>
  <w:style w:type="character" w:customStyle="1" w:styleId="WW8Num3z1">
    <w:name w:val="WW8Num3z1"/>
    <w:rPr>
      <w:rFonts w:ascii="Wingdings" w:hAnsi="Wingdings" w:cs="Wingdings"/>
      <w:b/>
      <w:i w:val="0"/>
      <w:sz w:val="24"/>
    </w:rPr>
  </w:style>
  <w:style w:type="character" w:customStyle="1" w:styleId="WW8Num3z2">
    <w:name w:val="WW8Num3z2"/>
    <w:rPr>
      <w:rFonts w:ascii="Arial" w:hAnsi="Arial" w:cs="Arial"/>
      <w:b/>
      <w:sz w:val="24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character" w:customStyle="1" w:styleId="WW8Num4z0">
    <w:name w:val="WW8Num4z0"/>
    <w:rPr>
      <w:rFonts w:cs="Times New Roman"/>
      <w:b/>
      <w:i w:val="0"/>
    </w:rPr>
  </w:style>
  <w:style w:type="character" w:customStyle="1" w:styleId="WW8Num4z4">
    <w:name w:val="WW8Num4z4"/>
    <w:rPr>
      <w:rFonts w:cs="Times New Roman"/>
    </w:rPr>
  </w:style>
  <w:style w:type="character" w:customStyle="1" w:styleId="WW8Num5z0">
    <w:name w:val="WW8Num5z0"/>
    <w:rPr>
      <w:rFonts w:cs="Times New Roman"/>
      <w:b/>
      <w:i w:val="0"/>
    </w:rPr>
  </w:style>
  <w:style w:type="character" w:customStyle="1" w:styleId="WW8Num5z4">
    <w:name w:val="WW8Num5z4"/>
    <w:rPr>
      <w:rFonts w:cs="Times New Roman"/>
    </w:rPr>
  </w:style>
  <w:style w:type="character" w:customStyle="1" w:styleId="WW8Num6z0">
    <w:name w:val="WW8Num6z0"/>
    <w:rPr>
      <w:rFonts w:ascii="Arial" w:hAnsi="Arial" w:cs="Arial"/>
      <w:b/>
      <w:i w:val="0"/>
      <w:color w:val="000000"/>
      <w:sz w:val="20"/>
    </w:rPr>
  </w:style>
  <w:style w:type="character" w:customStyle="1" w:styleId="WW8Num6z1">
    <w:name w:val="WW8Num6z1"/>
    <w:rPr>
      <w:rFonts w:ascii="Wingdings" w:hAnsi="Wingdings" w:cs="Wingdings"/>
      <w:b/>
      <w:i w:val="0"/>
      <w:sz w:val="20"/>
    </w:rPr>
  </w:style>
  <w:style w:type="character" w:customStyle="1" w:styleId="WW8Num6z2">
    <w:name w:val="WW8Num6z2"/>
    <w:rPr>
      <w:rFonts w:ascii="Arial" w:hAnsi="Arial" w:cs="Arial"/>
      <w:b w:val="0"/>
      <w:i w:val="0"/>
      <w:sz w:val="24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6z5">
    <w:name w:val="WW8Num6z5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  <w:b/>
      <w:i w:val="0"/>
      <w:color w:val="000000"/>
      <w:sz w:val="20"/>
    </w:rPr>
  </w:style>
  <w:style w:type="character" w:customStyle="1" w:styleId="WW8Num7z2">
    <w:name w:val="WW8Num7z2"/>
    <w:rPr>
      <w:rFonts w:ascii="Arial" w:hAnsi="Arial" w:cs="Arial"/>
      <w:b w:val="0"/>
      <w:i w:val="0"/>
      <w:sz w:val="24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7z5">
    <w:name w:val="WW8Num7z5"/>
    <w:rPr>
      <w:rFonts w:ascii="Wingdings" w:hAnsi="Wingdings" w:cs="Wingdings"/>
    </w:rPr>
  </w:style>
  <w:style w:type="character" w:customStyle="1" w:styleId="WW8Num8z0">
    <w:name w:val="WW8Num8z0"/>
    <w:rPr>
      <w:rFonts w:ascii="Arial" w:hAnsi="Arial" w:cs="Arial"/>
      <w:b w:val="0"/>
      <w:i w:val="0"/>
      <w:color w:val="000000"/>
      <w:sz w:val="18"/>
    </w:rPr>
  </w:style>
  <w:style w:type="character" w:customStyle="1" w:styleId="WW8Num8z1">
    <w:name w:val="WW8Num8z1"/>
    <w:rPr>
      <w:rFonts w:ascii="Wingdings" w:hAnsi="Wingdings" w:cs="Wingdings"/>
      <w:b/>
      <w:i w:val="0"/>
      <w:sz w:val="20"/>
    </w:rPr>
  </w:style>
  <w:style w:type="character" w:customStyle="1" w:styleId="WW8Num8z2">
    <w:name w:val="WW8Num8z2"/>
    <w:rPr>
      <w:rFonts w:ascii="Arial Black" w:hAnsi="Arial Black" w:cs="Arial Black"/>
      <w:b/>
      <w:i w:val="0"/>
      <w:color w:val="000000"/>
      <w:sz w:val="20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8z5">
    <w:name w:val="WW8Num8z5"/>
    <w:rPr>
      <w:rFonts w:ascii="Wingdings" w:hAnsi="Wingdings" w:cs="Wingdings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cs="Times New Roman"/>
      <w:b/>
      <w:i w:val="0"/>
    </w:rPr>
  </w:style>
  <w:style w:type="character" w:customStyle="1" w:styleId="WW8Num10z4">
    <w:name w:val="WW8Num10z4"/>
    <w:rPr>
      <w:rFonts w:cs="Times New Roman"/>
    </w:rPr>
  </w:style>
  <w:style w:type="character" w:customStyle="1" w:styleId="Policepardfaut1">
    <w:name w:val="Police par défaut1"/>
  </w:style>
  <w:style w:type="character" w:styleId="Lienhypertexte">
    <w:name w:val="Hyperlink"/>
    <w:uiPriority w:val="99"/>
    <w:rsid w:val="00914475"/>
    <w:rPr>
      <w:rFonts w:ascii="Arial" w:hAnsi="Arial"/>
      <w:color w:val="FF6600"/>
      <w:sz w:val="20"/>
      <w:u w:val="single"/>
    </w:rPr>
  </w:style>
  <w:style w:type="character" w:customStyle="1" w:styleId="HeaderChar">
    <w:name w:val="Header Char"/>
    <w:rPr>
      <w:rFonts w:ascii="Arial" w:hAnsi="Arial" w:cs="Arial"/>
      <w:sz w:val="24"/>
      <w:lang w:val="fr-FR"/>
    </w:rPr>
  </w:style>
  <w:style w:type="character" w:customStyle="1" w:styleId="FooterChar">
    <w:name w:val="Footer Char"/>
    <w:rPr>
      <w:rFonts w:ascii="Arial" w:hAnsi="Arial" w:cs="Arial"/>
      <w:sz w:val="24"/>
      <w:lang w:val="fr-FR"/>
    </w:rPr>
  </w:style>
  <w:style w:type="character" w:customStyle="1" w:styleId="Emphaseple1">
    <w:name w:val="Emphase pâle1"/>
    <w:uiPriority w:val="19"/>
    <w:rsid w:val="003E56F5"/>
    <w:rPr>
      <w:i/>
      <w:iCs/>
      <w:color w:val="808080"/>
    </w:rPr>
  </w:style>
  <w:style w:type="character" w:customStyle="1" w:styleId="Emphaseintense1">
    <w:name w:val="Emphase intense1"/>
    <w:uiPriority w:val="21"/>
    <w:rsid w:val="003E56F5"/>
    <w:rPr>
      <w:b/>
      <w:bCs/>
      <w:i/>
      <w:iCs/>
      <w:color w:val="4F81BD"/>
    </w:rPr>
  </w:style>
  <w:style w:type="character" w:customStyle="1" w:styleId="QuoteChar">
    <w:name w:val="Quote Char"/>
    <w:rPr>
      <w:rFonts w:ascii="Arial" w:hAnsi="Arial" w:cs="Arial"/>
      <w:i/>
      <w:color w:val="000000"/>
      <w:sz w:val="24"/>
    </w:rPr>
  </w:style>
  <w:style w:type="character" w:customStyle="1" w:styleId="IntenseQuoteChar">
    <w:name w:val="Intense Quote Char"/>
    <w:rPr>
      <w:rFonts w:ascii="Arial" w:hAnsi="Arial" w:cs="Arial"/>
      <w:b/>
      <w:i/>
      <w:color w:val="4F81BD"/>
      <w:sz w:val="24"/>
    </w:rPr>
  </w:style>
  <w:style w:type="character" w:customStyle="1" w:styleId="Rfrenceple1">
    <w:name w:val="Référence pâle1"/>
    <w:rPr>
      <w:smallCaps/>
      <w:color w:val="C0504D"/>
      <w:u w:val="single"/>
    </w:rPr>
  </w:style>
  <w:style w:type="character" w:customStyle="1" w:styleId="Rfrenceintense1">
    <w:name w:val="Référence intense1"/>
    <w:rPr>
      <w:b/>
      <w:smallCaps/>
      <w:color w:val="C0504D"/>
      <w:spacing w:val="5"/>
      <w:u w:val="single"/>
    </w:rPr>
  </w:style>
  <w:style w:type="character" w:customStyle="1" w:styleId="Titredulivre1">
    <w:name w:val="Titre du livre1"/>
    <w:rPr>
      <w:b/>
      <w:smallCaps/>
      <w:spacing w:val="5"/>
    </w:rPr>
  </w:style>
  <w:style w:type="character" w:customStyle="1" w:styleId="BalloonTextChar">
    <w:name w:val="Balloon Text Char"/>
    <w:rPr>
      <w:rFonts w:ascii="Tahoma" w:hAnsi="Tahoma" w:cs="Tahoma"/>
      <w:sz w:val="16"/>
    </w:rPr>
  </w:style>
  <w:style w:type="character" w:customStyle="1" w:styleId="FootnoteTextChar">
    <w:name w:val="Footnote Text Char"/>
    <w:rPr>
      <w:rFonts w:ascii="Arial" w:hAnsi="Arial" w:cs="Arial"/>
      <w:sz w:val="24"/>
      <w:lang w:val="fr-FR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styleId="Lienhypertextesuivi">
    <w:name w:val="FollowedHyperlink"/>
    <w:rPr>
      <w:color w:val="800000"/>
      <w:u w:val="single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next w:val="Titrecolonne"/>
    <w:pPr>
      <w:spacing w:after="360"/>
      <w:jc w:val="center"/>
    </w:pPr>
    <w:rPr>
      <w:b/>
      <w:bCs/>
      <w:sz w:val="16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agedegarde">
    <w:name w:val="Titre Page de garde"/>
    <w:basedOn w:val="Normal"/>
    <w:next w:val="Normal"/>
    <w:rsid w:val="00914475"/>
    <w:pPr>
      <w:jc w:val="center"/>
    </w:pPr>
    <w:rPr>
      <w:b/>
      <w:bCs/>
      <w:sz w:val="40"/>
      <w:szCs w:val="20"/>
    </w:rPr>
  </w:style>
  <w:style w:type="paragraph" w:styleId="TM1">
    <w:name w:val="toc 1"/>
    <w:basedOn w:val="Normal"/>
    <w:next w:val="Normal"/>
    <w:uiPriority w:val="39"/>
    <w:rsid w:val="00914475"/>
    <w:pPr>
      <w:pBdr>
        <w:bottom w:val="single" w:sz="8" w:space="1" w:color="FFFFFF"/>
      </w:pBdr>
      <w:shd w:val="clear" w:color="auto" w:fill="C0C0C0"/>
      <w:spacing w:before="240"/>
      <w:jc w:val="left"/>
    </w:pPr>
    <w:rPr>
      <w:b/>
      <w:bCs/>
      <w:iCs/>
      <w:caps/>
      <w:sz w:val="24"/>
    </w:rPr>
  </w:style>
  <w:style w:type="paragraph" w:styleId="TM2">
    <w:name w:val="toc 2"/>
    <w:basedOn w:val="Normal"/>
    <w:next w:val="Normal"/>
    <w:uiPriority w:val="39"/>
    <w:rsid w:val="00914475"/>
    <w:pPr>
      <w:jc w:val="left"/>
    </w:pPr>
    <w:rPr>
      <w:b/>
      <w:bCs/>
      <w:sz w:val="22"/>
      <w:szCs w:val="22"/>
    </w:rPr>
  </w:style>
  <w:style w:type="paragraph" w:styleId="TM3">
    <w:name w:val="toc 3"/>
    <w:basedOn w:val="Normal"/>
    <w:next w:val="Normal"/>
    <w:uiPriority w:val="39"/>
    <w:rsid w:val="00914475"/>
    <w:pPr>
      <w:tabs>
        <w:tab w:val="left" w:pos="1600"/>
        <w:tab w:val="right" w:leader="dot" w:pos="9060"/>
      </w:tabs>
      <w:ind w:left="340"/>
      <w:jc w:val="left"/>
    </w:pPr>
    <w:rPr>
      <w:b/>
      <w:szCs w:val="20"/>
    </w:rPr>
  </w:style>
  <w:style w:type="paragraph" w:styleId="TM4">
    <w:name w:val="toc 4"/>
    <w:basedOn w:val="Normal"/>
    <w:next w:val="Normal"/>
    <w:uiPriority w:val="39"/>
    <w:rsid w:val="00914475"/>
    <w:pPr>
      <w:ind w:left="680"/>
      <w:jc w:val="left"/>
    </w:pPr>
    <w:rPr>
      <w:i/>
      <w:szCs w:val="20"/>
    </w:rPr>
  </w:style>
  <w:style w:type="paragraph" w:styleId="TM5">
    <w:name w:val="toc 5"/>
    <w:basedOn w:val="Normal"/>
    <w:next w:val="Normal"/>
    <w:autoRedefine/>
    <w:rsid w:val="00914475"/>
    <w:pPr>
      <w:ind w:left="800"/>
      <w:jc w:val="left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rsid w:val="00914475"/>
    <w:pPr>
      <w:ind w:left="1000"/>
      <w:jc w:val="left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rsid w:val="00914475"/>
    <w:pPr>
      <w:ind w:left="1200"/>
      <w:jc w:val="left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rsid w:val="00914475"/>
    <w:pPr>
      <w:ind w:left="1400"/>
      <w:jc w:val="left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rsid w:val="00914475"/>
    <w:pPr>
      <w:ind w:left="1600"/>
      <w:jc w:val="left"/>
    </w:pPr>
    <w:rPr>
      <w:rFonts w:ascii="Times New Roman" w:hAnsi="Times New Roman"/>
      <w:szCs w:val="20"/>
    </w:rPr>
  </w:style>
  <w:style w:type="paragraph" w:styleId="En-tte">
    <w:name w:val="header"/>
    <w:basedOn w:val="Normal"/>
    <w:link w:val="En-tteCar"/>
    <w:rsid w:val="00914475"/>
    <w:pPr>
      <w:tabs>
        <w:tab w:val="center" w:pos="4536"/>
        <w:tab w:val="right" w:pos="9072"/>
      </w:tabs>
      <w:spacing w:before="60" w:after="60"/>
      <w:jc w:val="center"/>
    </w:pPr>
    <w:rPr>
      <w:sz w:val="18"/>
    </w:rPr>
  </w:style>
  <w:style w:type="paragraph" w:styleId="Pieddepage">
    <w:name w:val="footer"/>
    <w:basedOn w:val="Normal"/>
    <w:link w:val="PieddepageCar"/>
    <w:rsid w:val="00914475"/>
    <w:pPr>
      <w:tabs>
        <w:tab w:val="center" w:pos="4536"/>
        <w:tab w:val="right" w:pos="9072"/>
      </w:tabs>
      <w:jc w:val="left"/>
    </w:pPr>
    <w:rPr>
      <w:sz w:val="18"/>
    </w:rPr>
  </w:style>
  <w:style w:type="paragraph" w:customStyle="1" w:styleId="Miseenavant">
    <w:name w:val="Mise en avant"/>
    <w:basedOn w:val="Normal"/>
    <w:rsid w:val="00914475"/>
    <w:pPr>
      <w:pBdr>
        <w:left w:val="single" w:sz="18" w:space="4" w:color="FF6600"/>
      </w:pBdr>
      <w:shd w:val="clear" w:color="auto" w:fill="E6E6E6"/>
      <w:spacing w:after="120"/>
    </w:pPr>
  </w:style>
  <w:style w:type="paragraph" w:customStyle="1" w:styleId="Blocdecommandes">
    <w:name w:val="Bloc de commandes"/>
    <w:basedOn w:val="Normal"/>
    <w:rsid w:val="00914475"/>
    <w:pPr>
      <w:pBdr>
        <w:top w:val="single" w:sz="8" w:space="1" w:color="808080"/>
        <w:left w:val="single" w:sz="8" w:space="4" w:color="808080"/>
        <w:bottom w:val="single" w:sz="8" w:space="1" w:color="808080"/>
        <w:right w:val="single" w:sz="8" w:space="4" w:color="808080"/>
      </w:pBdr>
      <w:shd w:val="clear" w:color="auto" w:fill="E6E6E6"/>
      <w:spacing w:before="60" w:after="60"/>
      <w:jc w:val="left"/>
    </w:pPr>
    <w:rPr>
      <w:rFonts w:ascii="Courier New" w:hAnsi="Courier New"/>
      <w:sz w:val="18"/>
    </w:rPr>
  </w:style>
  <w:style w:type="paragraph" w:customStyle="1" w:styleId="Titreparagraphe">
    <w:name w:val="Titre paragraphe"/>
    <w:basedOn w:val="Normal"/>
    <w:next w:val="Normal"/>
    <w:rsid w:val="00914475"/>
    <w:pPr>
      <w:spacing w:before="600"/>
      <w:jc w:val="center"/>
    </w:pPr>
    <w:rPr>
      <w:b/>
      <w:sz w:val="24"/>
    </w:rPr>
  </w:style>
  <w:style w:type="paragraph" w:styleId="Notedebasdepage">
    <w:name w:val="footnote text"/>
    <w:basedOn w:val="Normal"/>
    <w:link w:val="NotedebasdepageCar"/>
    <w:rsid w:val="00914475"/>
    <w:rPr>
      <w:sz w:val="16"/>
    </w:rPr>
  </w:style>
  <w:style w:type="paragraph" w:customStyle="1" w:styleId="Remarque">
    <w:name w:val="Remarque"/>
    <w:basedOn w:val="Normal"/>
    <w:rsid w:val="00914475"/>
    <w:pPr>
      <w:pBdr>
        <w:left w:val="single" w:sz="18" w:space="4" w:color="666666"/>
      </w:pBdr>
      <w:spacing w:after="120"/>
    </w:pPr>
    <w:rPr>
      <w:i/>
      <w:color w:val="666666"/>
    </w:rPr>
  </w:style>
  <w:style w:type="paragraph" w:customStyle="1" w:styleId="NumroNiveau1">
    <w:name w:val="Numéro Niveau 1"/>
    <w:basedOn w:val="Normal"/>
    <w:rsid w:val="00914475"/>
    <w:pPr>
      <w:numPr>
        <w:numId w:val="17"/>
      </w:numPr>
      <w:tabs>
        <w:tab w:val="num" w:pos="680"/>
      </w:tabs>
      <w:ind w:left="681" w:hanging="397"/>
      <w:jc w:val="left"/>
    </w:pPr>
  </w:style>
  <w:style w:type="paragraph" w:customStyle="1" w:styleId="Citation1">
    <w:name w:val="Citation1"/>
    <w:basedOn w:val="Normal"/>
    <w:next w:val="Normal"/>
    <w:rPr>
      <w:i/>
      <w:iCs/>
      <w:color w:val="000000"/>
    </w:rPr>
  </w:style>
  <w:style w:type="paragraph" w:customStyle="1" w:styleId="Citationintense1">
    <w:name w:val="Citation intense1"/>
    <w:basedOn w:val="Normal"/>
    <w:next w:val="Normal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ParagrapheNiveau1">
    <w:name w:val="Paragraphe Niveau 1"/>
    <w:basedOn w:val="Normal"/>
    <w:uiPriority w:val="34"/>
    <w:qFormat/>
    <w:rsid w:val="00914475"/>
    <w:pPr>
      <w:ind w:left="680"/>
      <w:jc w:val="left"/>
    </w:pPr>
  </w:style>
  <w:style w:type="paragraph" w:customStyle="1" w:styleId="Sansinterligne1">
    <w:name w:val="Sans interligne1"/>
    <w:pPr>
      <w:suppressAutoHyphens/>
      <w:jc w:val="both"/>
    </w:pPr>
    <w:rPr>
      <w:rFonts w:ascii="Arial" w:hAnsi="Arial" w:cs="Arial"/>
      <w:szCs w:val="24"/>
      <w:lang w:eastAsia="ar-SA"/>
    </w:rPr>
  </w:style>
  <w:style w:type="paragraph" w:styleId="Textedebulles">
    <w:name w:val="Balloon Text"/>
    <w:basedOn w:val="Normal"/>
    <w:link w:val="TextedebullesCar"/>
    <w:rsid w:val="00914475"/>
    <w:rPr>
      <w:rFonts w:ascii="Tahoma" w:hAnsi="Tahoma" w:cs="Tahoma"/>
      <w:sz w:val="16"/>
      <w:szCs w:val="16"/>
    </w:rPr>
  </w:style>
  <w:style w:type="paragraph" w:customStyle="1" w:styleId="PuceNiveau1">
    <w:name w:val="Puce Niveau 1"/>
    <w:basedOn w:val="Normal"/>
    <w:rsid w:val="00914475"/>
    <w:pPr>
      <w:numPr>
        <w:numId w:val="14"/>
      </w:numPr>
      <w:tabs>
        <w:tab w:val="clear" w:pos="-3"/>
        <w:tab w:val="left" w:pos="680"/>
      </w:tabs>
      <w:spacing w:after="60"/>
      <w:ind w:left="681" w:hanging="397"/>
      <w:jc w:val="left"/>
    </w:pPr>
  </w:style>
  <w:style w:type="paragraph" w:customStyle="1" w:styleId="PuceNiveau20">
    <w:name w:val="Puce Niveau 2"/>
    <w:basedOn w:val="Normal"/>
    <w:autoRedefine/>
    <w:rsid w:val="00914475"/>
    <w:pPr>
      <w:numPr>
        <w:ilvl w:val="1"/>
        <w:numId w:val="16"/>
      </w:numPr>
      <w:tabs>
        <w:tab w:val="clear" w:pos="1440"/>
        <w:tab w:val="left" w:pos="1077"/>
      </w:tabs>
      <w:spacing w:after="60"/>
      <w:ind w:left="1077" w:hanging="397"/>
      <w:jc w:val="left"/>
    </w:pPr>
  </w:style>
  <w:style w:type="paragraph" w:customStyle="1" w:styleId="PuceNiveau30">
    <w:name w:val="Puce Niveau 3"/>
    <w:basedOn w:val="Normal"/>
    <w:autoRedefine/>
    <w:rsid w:val="00914475"/>
    <w:pPr>
      <w:numPr>
        <w:ilvl w:val="2"/>
        <w:numId w:val="15"/>
      </w:numPr>
      <w:tabs>
        <w:tab w:val="clear" w:pos="2160"/>
        <w:tab w:val="num" w:pos="1474"/>
      </w:tabs>
      <w:spacing w:after="60"/>
      <w:ind w:left="1474" w:hanging="397"/>
      <w:jc w:val="left"/>
    </w:pPr>
  </w:style>
  <w:style w:type="paragraph" w:customStyle="1" w:styleId="PuceNiveau4">
    <w:name w:val="Puce Niveau 4"/>
    <w:basedOn w:val="Normal"/>
    <w:autoRedefine/>
    <w:rsid w:val="00914475"/>
    <w:pPr>
      <w:numPr>
        <w:ilvl w:val="3"/>
        <w:numId w:val="14"/>
      </w:numPr>
      <w:tabs>
        <w:tab w:val="clear" w:pos="-3"/>
        <w:tab w:val="num" w:pos="1871"/>
      </w:tabs>
      <w:spacing w:after="60"/>
      <w:ind w:left="1871" w:hanging="397"/>
      <w:jc w:val="left"/>
    </w:pPr>
  </w:style>
  <w:style w:type="paragraph" w:customStyle="1" w:styleId="Textetableau">
    <w:name w:val="Texte tableau"/>
    <w:basedOn w:val="Normal"/>
    <w:rsid w:val="00914475"/>
    <w:pPr>
      <w:spacing w:before="60" w:after="60"/>
      <w:jc w:val="left"/>
    </w:pPr>
  </w:style>
  <w:style w:type="paragraph" w:customStyle="1" w:styleId="Titrecolonne">
    <w:name w:val="Titre colonne"/>
    <w:basedOn w:val="Textetableau"/>
    <w:rsid w:val="00914475"/>
    <w:rPr>
      <w:b/>
    </w:rPr>
  </w:style>
  <w:style w:type="paragraph" w:customStyle="1" w:styleId="Titretableau">
    <w:name w:val="Titre tableau"/>
    <w:basedOn w:val="Textetableau"/>
    <w:rsid w:val="00914475"/>
    <w:pPr>
      <w:spacing w:before="120" w:after="120"/>
    </w:pPr>
    <w:rPr>
      <w:b/>
      <w:color w:val="FF6600"/>
      <w:sz w:val="24"/>
    </w:rPr>
  </w:style>
  <w:style w:type="paragraph" w:customStyle="1" w:styleId="NumroNiveau2">
    <w:name w:val="Numéro Niveau 2"/>
    <w:basedOn w:val="Normal"/>
    <w:rsid w:val="00914475"/>
    <w:pPr>
      <w:numPr>
        <w:ilvl w:val="1"/>
        <w:numId w:val="17"/>
      </w:numPr>
      <w:tabs>
        <w:tab w:val="clear" w:pos="1440"/>
        <w:tab w:val="num" w:pos="1077"/>
      </w:tabs>
      <w:ind w:left="1077" w:hanging="397"/>
      <w:jc w:val="left"/>
    </w:pPr>
  </w:style>
  <w:style w:type="paragraph" w:customStyle="1" w:styleId="NumroNiveau3">
    <w:name w:val="Numéro Niveau 3"/>
    <w:basedOn w:val="Normal"/>
    <w:rsid w:val="00914475"/>
    <w:pPr>
      <w:numPr>
        <w:ilvl w:val="2"/>
        <w:numId w:val="17"/>
      </w:numPr>
      <w:tabs>
        <w:tab w:val="clear" w:pos="2160"/>
        <w:tab w:val="num" w:pos="1474"/>
      </w:tabs>
      <w:ind w:left="1474" w:hanging="397"/>
      <w:jc w:val="left"/>
    </w:pPr>
  </w:style>
  <w:style w:type="paragraph" w:customStyle="1" w:styleId="NumroNiveau4">
    <w:name w:val="Numéro Niveau 4"/>
    <w:basedOn w:val="Normal"/>
    <w:rsid w:val="00914475"/>
    <w:pPr>
      <w:numPr>
        <w:ilvl w:val="3"/>
        <w:numId w:val="17"/>
      </w:numPr>
      <w:tabs>
        <w:tab w:val="clear" w:pos="2880"/>
        <w:tab w:val="num" w:pos="1871"/>
      </w:tabs>
      <w:ind w:left="1871" w:hanging="397"/>
      <w:jc w:val="left"/>
    </w:pPr>
  </w:style>
  <w:style w:type="paragraph" w:customStyle="1" w:styleId="NumroRNiveau1">
    <w:name w:val="Numéro (R) Niveau 1"/>
    <w:basedOn w:val="Normal"/>
    <w:rsid w:val="00914475"/>
    <w:pPr>
      <w:numPr>
        <w:numId w:val="18"/>
      </w:numPr>
      <w:tabs>
        <w:tab w:val="clear" w:pos="851"/>
        <w:tab w:val="num" w:pos="680"/>
      </w:tabs>
      <w:ind w:left="681" w:hanging="397"/>
      <w:jc w:val="left"/>
    </w:pPr>
  </w:style>
  <w:style w:type="paragraph" w:customStyle="1" w:styleId="NumroRNiveau2">
    <w:name w:val="Numéro (R) Niveau 2"/>
    <w:basedOn w:val="Normal"/>
    <w:rsid w:val="00914475"/>
    <w:pPr>
      <w:numPr>
        <w:ilvl w:val="1"/>
        <w:numId w:val="18"/>
      </w:numPr>
      <w:tabs>
        <w:tab w:val="clear" w:pos="1304"/>
        <w:tab w:val="num" w:pos="1077"/>
      </w:tabs>
      <w:ind w:left="1077" w:hanging="397"/>
      <w:jc w:val="left"/>
    </w:pPr>
  </w:style>
  <w:style w:type="paragraph" w:customStyle="1" w:styleId="NumroRNiveau3">
    <w:name w:val="Numéro (R) Niveau 3"/>
    <w:basedOn w:val="Normal"/>
    <w:rsid w:val="00914475"/>
    <w:pPr>
      <w:numPr>
        <w:ilvl w:val="2"/>
        <w:numId w:val="18"/>
      </w:numPr>
      <w:tabs>
        <w:tab w:val="clear" w:pos="1814"/>
        <w:tab w:val="num" w:pos="1474"/>
      </w:tabs>
      <w:ind w:left="1474" w:hanging="397"/>
      <w:jc w:val="left"/>
    </w:pPr>
  </w:style>
  <w:style w:type="paragraph" w:customStyle="1" w:styleId="NumroRNiveau4">
    <w:name w:val="Numéro (R) Niveau 4"/>
    <w:basedOn w:val="Normal"/>
    <w:rsid w:val="00914475"/>
    <w:pPr>
      <w:numPr>
        <w:ilvl w:val="3"/>
        <w:numId w:val="18"/>
      </w:numPr>
      <w:tabs>
        <w:tab w:val="clear" w:pos="2438"/>
        <w:tab w:val="num" w:pos="1871"/>
      </w:tabs>
      <w:ind w:left="1871" w:hanging="397"/>
      <w:jc w:val="left"/>
    </w:pPr>
  </w:style>
  <w:style w:type="paragraph" w:customStyle="1" w:styleId="ParagrapheNiveau2">
    <w:name w:val="Paragraphe Niveau 2"/>
    <w:basedOn w:val="ParagrapheNiveau1"/>
    <w:rsid w:val="00914475"/>
    <w:pPr>
      <w:ind w:left="1077"/>
    </w:pPr>
  </w:style>
  <w:style w:type="paragraph" w:customStyle="1" w:styleId="ParagrapheNiveau3">
    <w:name w:val="Paragraphe Niveau 3"/>
    <w:basedOn w:val="ParagrapheNiveau1"/>
    <w:rsid w:val="00914475"/>
    <w:pPr>
      <w:ind w:left="1474"/>
    </w:pPr>
  </w:style>
  <w:style w:type="paragraph" w:customStyle="1" w:styleId="ParagrapheNiveau4">
    <w:name w:val="Paragraphe Niveau 4"/>
    <w:basedOn w:val="ParagrapheNiveau3"/>
    <w:rsid w:val="00914475"/>
    <w:pPr>
      <w:ind w:left="1871"/>
    </w:pPr>
  </w:style>
  <w:style w:type="paragraph" w:customStyle="1" w:styleId="StyleTitrecolonneAutomatique">
    <w:name w:val="Style Titre colonne + Automatique"/>
    <w:basedOn w:val="Titrecolonne"/>
    <w:rsid w:val="00914475"/>
    <w:rPr>
      <w:bCs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Index"/>
    <w:pPr>
      <w:tabs>
        <w:tab w:val="right" w:leader="dot" w:pos="7091"/>
      </w:tabs>
      <w:ind w:left="2547"/>
    </w:pPr>
  </w:style>
  <w:style w:type="paragraph" w:customStyle="1" w:styleId="OrasysNormal">
    <w:name w:val="Orasys_Normal"/>
    <w:rsid w:val="00C24945"/>
    <w:pPr>
      <w:spacing w:before="120"/>
      <w:jc w:val="both"/>
    </w:pPr>
    <w:rPr>
      <w:rFonts w:ascii="Verdana" w:hAnsi="Verdana"/>
    </w:rPr>
  </w:style>
  <w:style w:type="character" w:customStyle="1" w:styleId="Titre1Car">
    <w:name w:val="Titre 1 Car"/>
    <w:link w:val="Titre1"/>
    <w:rsid w:val="00C24945"/>
    <w:rPr>
      <w:rFonts w:ascii="Arial" w:hAnsi="Arial" w:cs="Arial"/>
      <w:b/>
      <w:bCs/>
      <w:caps/>
      <w:kern w:val="32"/>
      <w:sz w:val="28"/>
      <w:szCs w:val="32"/>
      <w:shd w:val="clear" w:color="auto" w:fill="C0C0C0"/>
    </w:rPr>
  </w:style>
  <w:style w:type="paragraph" w:customStyle="1" w:styleId="Puceniveau10">
    <w:name w:val="Puce niveau 1"/>
    <w:basedOn w:val="OrasysNormal"/>
    <w:rsid w:val="00C24945"/>
    <w:pPr>
      <w:numPr>
        <w:numId w:val="9"/>
      </w:numPr>
    </w:pPr>
  </w:style>
  <w:style w:type="character" w:styleId="Marquenotebasdepage">
    <w:name w:val="footnote reference"/>
    <w:rsid w:val="00914475"/>
    <w:rPr>
      <w:vertAlign w:val="superscript"/>
    </w:rPr>
  </w:style>
  <w:style w:type="paragraph" w:styleId="Explorateurdedocument">
    <w:name w:val="Document Map"/>
    <w:basedOn w:val="Normal"/>
    <w:link w:val="ExplorateurdedocumentCar"/>
    <w:semiHidden/>
    <w:rsid w:val="00C24945"/>
    <w:pPr>
      <w:shd w:val="clear" w:color="auto" w:fill="000080"/>
    </w:pPr>
    <w:rPr>
      <w:rFonts w:ascii="Tahoma" w:hAnsi="Tahoma"/>
    </w:rPr>
  </w:style>
  <w:style w:type="character" w:customStyle="1" w:styleId="ExplorateurdedocumentCar">
    <w:name w:val="Explorateur de document Car"/>
    <w:link w:val="Explorateurdedocument"/>
    <w:semiHidden/>
    <w:rsid w:val="00C24945"/>
    <w:rPr>
      <w:rFonts w:ascii="Tahoma" w:hAnsi="Tahoma"/>
      <w:sz w:val="24"/>
      <w:shd w:val="clear" w:color="auto" w:fill="000080"/>
    </w:rPr>
  </w:style>
  <w:style w:type="table" w:styleId="Grille">
    <w:name w:val="Table Grid"/>
    <w:basedOn w:val="TableauNormal"/>
    <w:rsid w:val="00914475"/>
    <w:pPr>
      <w:spacing w:before="120" w:after="120"/>
    </w:pPr>
    <w:rPr>
      <w:rFonts w:ascii="Arial" w:hAnsi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arques">
    <w:name w:val="Remarques"/>
    <w:basedOn w:val="OrasysNormal"/>
    <w:rsid w:val="00C24945"/>
    <w:pPr>
      <w:pBdr>
        <w:left w:val="single" w:sz="18" w:space="4" w:color="008080"/>
      </w:pBdr>
      <w:shd w:val="clear" w:color="auto" w:fill="F3F3F3"/>
      <w:spacing w:after="120"/>
    </w:pPr>
    <w:rPr>
      <w:i/>
    </w:rPr>
  </w:style>
  <w:style w:type="paragraph" w:customStyle="1" w:styleId="Technique">
    <w:name w:val="Technique"/>
    <w:basedOn w:val="OrasysNormal"/>
    <w:rsid w:val="00C24945"/>
    <w:pPr>
      <w:pBdr>
        <w:top w:val="single" w:sz="8" w:space="1" w:color="008080"/>
        <w:left w:val="single" w:sz="8" w:space="4" w:color="008080"/>
        <w:bottom w:val="single" w:sz="8" w:space="1" w:color="008080"/>
        <w:right w:val="single" w:sz="8" w:space="4" w:color="008080"/>
      </w:pBdr>
      <w:shd w:val="clear" w:color="auto" w:fill="F3F3F3"/>
      <w:spacing w:before="0"/>
      <w:jc w:val="left"/>
    </w:pPr>
    <w:rPr>
      <w:rFonts w:ascii="Courier New" w:hAnsi="Courier New"/>
      <w:sz w:val="18"/>
    </w:rPr>
  </w:style>
  <w:style w:type="paragraph" w:customStyle="1" w:styleId="Important">
    <w:name w:val="Important"/>
    <w:basedOn w:val="OrasysNormal"/>
    <w:rsid w:val="00C24945"/>
    <w:pPr>
      <w:pBdr>
        <w:left w:val="single" w:sz="18" w:space="4" w:color="CA5E1C"/>
      </w:pBdr>
      <w:shd w:val="clear" w:color="auto" w:fill="E6E6E6"/>
    </w:pPr>
  </w:style>
  <w:style w:type="paragraph" w:styleId="Lgende">
    <w:name w:val="caption"/>
    <w:basedOn w:val="Normal"/>
    <w:next w:val="Titrecolonne"/>
    <w:qFormat/>
    <w:rsid w:val="00914475"/>
    <w:pPr>
      <w:spacing w:after="360"/>
      <w:jc w:val="center"/>
    </w:pPr>
    <w:rPr>
      <w:b/>
      <w:bCs/>
      <w:sz w:val="16"/>
      <w:szCs w:val="20"/>
    </w:rPr>
  </w:style>
  <w:style w:type="paragraph" w:customStyle="1" w:styleId="Puceniveau2">
    <w:name w:val="Puce niveau 2"/>
    <w:basedOn w:val="OrasysNormal"/>
    <w:rsid w:val="00C24945"/>
    <w:pPr>
      <w:numPr>
        <w:ilvl w:val="1"/>
        <w:numId w:val="9"/>
      </w:numPr>
    </w:pPr>
  </w:style>
  <w:style w:type="paragraph" w:customStyle="1" w:styleId="Puceniveau3">
    <w:name w:val="Puce niveau 3"/>
    <w:basedOn w:val="OrasysNormal"/>
    <w:rsid w:val="00C24945"/>
    <w:pPr>
      <w:numPr>
        <w:ilvl w:val="2"/>
        <w:numId w:val="9"/>
      </w:numPr>
    </w:pPr>
  </w:style>
  <w:style w:type="paragraph" w:customStyle="1" w:styleId="Puceniveau40">
    <w:name w:val="Puce niveau 4"/>
    <w:basedOn w:val="OrasysNormal"/>
    <w:rsid w:val="00C24945"/>
    <w:pPr>
      <w:numPr>
        <w:ilvl w:val="3"/>
        <w:numId w:val="9"/>
      </w:numPr>
    </w:pPr>
  </w:style>
  <w:style w:type="paragraph" w:customStyle="1" w:styleId="Titrepremirepage">
    <w:name w:val="Titre première page"/>
    <w:basedOn w:val="OrasysNormal"/>
    <w:rsid w:val="00C24945"/>
    <w:pPr>
      <w:pBdr>
        <w:top w:val="single" w:sz="12" w:space="1" w:color="008080"/>
        <w:left w:val="single" w:sz="12" w:space="4" w:color="008080"/>
        <w:bottom w:val="single" w:sz="12" w:space="1" w:color="008080"/>
        <w:right w:val="single" w:sz="12" w:space="4" w:color="008080"/>
      </w:pBdr>
      <w:jc w:val="center"/>
    </w:pPr>
    <w:rPr>
      <w:color w:val="CA5E1C"/>
      <w:sz w:val="52"/>
      <w:szCs w:val="52"/>
    </w:rPr>
  </w:style>
  <w:style w:type="paragraph" w:customStyle="1" w:styleId="Sujetpremirepage">
    <w:name w:val="Sujet première page"/>
    <w:basedOn w:val="OrasysNormal"/>
    <w:rsid w:val="00C24945"/>
    <w:pPr>
      <w:pBdr>
        <w:top w:val="single" w:sz="12" w:space="1" w:color="008080"/>
        <w:left w:val="single" w:sz="12" w:space="4" w:color="008080"/>
        <w:bottom w:val="single" w:sz="12" w:space="1" w:color="008080"/>
        <w:right w:val="single" w:sz="12" w:space="4" w:color="008080"/>
      </w:pBdr>
      <w:jc w:val="center"/>
    </w:pPr>
    <w:rPr>
      <w:color w:val="CA5E1C"/>
      <w:sz w:val="40"/>
      <w:szCs w:val="40"/>
    </w:rPr>
  </w:style>
  <w:style w:type="paragraph" w:customStyle="1" w:styleId="Numrotationdeniveau1">
    <w:name w:val="Numérotation de niveau 1"/>
    <w:basedOn w:val="OrasysNormal"/>
    <w:rsid w:val="00C24945"/>
    <w:pPr>
      <w:numPr>
        <w:numId w:val="10"/>
      </w:numPr>
    </w:pPr>
  </w:style>
  <w:style w:type="paragraph" w:customStyle="1" w:styleId="Numrotationdeniveau2">
    <w:name w:val="Numérotation de niveau 2"/>
    <w:basedOn w:val="OrasysNormal"/>
    <w:rsid w:val="00C24945"/>
    <w:pPr>
      <w:numPr>
        <w:ilvl w:val="1"/>
        <w:numId w:val="10"/>
      </w:numPr>
    </w:pPr>
  </w:style>
  <w:style w:type="paragraph" w:customStyle="1" w:styleId="Numrotationdeniveau3">
    <w:name w:val="Numérotation de niveau 3"/>
    <w:basedOn w:val="OrasysNormal"/>
    <w:rsid w:val="00C24945"/>
    <w:pPr>
      <w:numPr>
        <w:ilvl w:val="2"/>
        <w:numId w:val="10"/>
      </w:numPr>
    </w:pPr>
  </w:style>
  <w:style w:type="paragraph" w:customStyle="1" w:styleId="Numrotationdeniveau4">
    <w:name w:val="Numérotation de niveau 4"/>
    <w:basedOn w:val="OrasysNormal"/>
    <w:rsid w:val="00C24945"/>
    <w:pPr>
      <w:numPr>
        <w:ilvl w:val="3"/>
        <w:numId w:val="10"/>
      </w:numPr>
    </w:pPr>
  </w:style>
  <w:style w:type="character" w:customStyle="1" w:styleId="En-tteCar">
    <w:name w:val="En-tête Car"/>
    <w:link w:val="En-tte"/>
    <w:rsid w:val="00914475"/>
    <w:rPr>
      <w:rFonts w:ascii="Arial" w:hAnsi="Arial"/>
      <w:sz w:val="18"/>
      <w:szCs w:val="24"/>
    </w:rPr>
  </w:style>
  <w:style w:type="character" w:customStyle="1" w:styleId="PieddepageCar">
    <w:name w:val="Pied de page Car"/>
    <w:link w:val="Pieddepage"/>
    <w:rsid w:val="00914475"/>
    <w:rPr>
      <w:rFonts w:ascii="Arial" w:hAnsi="Arial"/>
      <w:sz w:val="18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914475"/>
    <w:rPr>
      <w:i/>
      <w:iCs/>
      <w:color w:val="000000"/>
    </w:rPr>
  </w:style>
  <w:style w:type="character" w:customStyle="1" w:styleId="CitationCar">
    <w:name w:val="Citation Car"/>
    <w:link w:val="Citation"/>
    <w:uiPriority w:val="29"/>
    <w:rsid w:val="00914475"/>
    <w:rPr>
      <w:rFonts w:ascii="Arial" w:hAnsi="Arial"/>
      <w:i/>
      <w:iCs/>
      <w:color w:val="000000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44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914475"/>
    <w:rPr>
      <w:rFonts w:ascii="Arial" w:hAnsi="Arial"/>
      <w:b/>
      <w:bCs/>
      <w:i/>
      <w:iCs/>
      <w:color w:val="4F81BD"/>
      <w:szCs w:val="24"/>
    </w:rPr>
  </w:style>
  <w:style w:type="character" w:styleId="Rfrenceple">
    <w:name w:val="Subtle Reference"/>
    <w:uiPriority w:val="31"/>
    <w:qFormat/>
    <w:rsid w:val="00914475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914475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914475"/>
    <w:rPr>
      <w:b/>
      <w:bCs/>
      <w:smallCaps/>
      <w:spacing w:val="5"/>
    </w:rPr>
  </w:style>
  <w:style w:type="paragraph" w:styleId="Sansinterligne">
    <w:name w:val="No Spacing"/>
    <w:uiPriority w:val="1"/>
    <w:qFormat/>
    <w:rsid w:val="00914475"/>
    <w:pPr>
      <w:jc w:val="both"/>
    </w:pPr>
    <w:rPr>
      <w:rFonts w:ascii="Arial" w:hAnsi="Arial"/>
      <w:szCs w:val="24"/>
    </w:rPr>
  </w:style>
  <w:style w:type="character" w:customStyle="1" w:styleId="TextedebullesCar">
    <w:name w:val="Texte de bulles Car"/>
    <w:link w:val="Textedebulles"/>
    <w:rsid w:val="00914475"/>
    <w:rPr>
      <w:rFonts w:ascii="Tahoma" w:hAnsi="Tahoma" w:cs="Tahoma"/>
      <w:sz w:val="16"/>
      <w:szCs w:val="16"/>
    </w:rPr>
  </w:style>
  <w:style w:type="numbering" w:customStyle="1" w:styleId="StyleListePuce">
    <w:name w:val="Style Liste Puce"/>
    <w:uiPriority w:val="99"/>
    <w:semiHidden/>
    <w:rsid w:val="00914475"/>
    <w:pPr>
      <w:numPr>
        <w:numId w:val="13"/>
      </w:numPr>
    </w:pPr>
  </w:style>
  <w:style w:type="character" w:customStyle="1" w:styleId="NotedebasdepageCar">
    <w:name w:val="Note de bas de page Car"/>
    <w:link w:val="Notedebasdepage"/>
    <w:rsid w:val="00914475"/>
    <w:rPr>
      <w:rFonts w:ascii="Arial" w:hAnsi="Arial"/>
      <w:sz w:val="16"/>
      <w:szCs w:val="24"/>
    </w:rPr>
  </w:style>
  <w:style w:type="character" w:styleId="Numrodepage">
    <w:name w:val="page number"/>
    <w:basedOn w:val="Policepardfaut"/>
    <w:uiPriority w:val="99"/>
    <w:semiHidden/>
    <w:unhideWhenUsed/>
    <w:rsid w:val="001A0F40"/>
  </w:style>
  <w:style w:type="paragraph" w:customStyle="1" w:styleId="Titreen-tte">
    <w:name w:val="Titre en-tête"/>
    <w:basedOn w:val="En-tte"/>
    <w:link w:val="Titreen-tteCar"/>
    <w:qFormat/>
    <w:rsid w:val="00873D54"/>
    <w:pPr>
      <w:spacing w:before="0" w:after="0"/>
      <w:ind w:left="3828"/>
      <w:jc w:val="left"/>
    </w:pPr>
    <w:rPr>
      <w:rFonts w:eastAsia="MS Mincho" w:cs="Arial"/>
      <w:b/>
      <w:color w:val="009FAF"/>
      <w:sz w:val="24"/>
    </w:rPr>
  </w:style>
  <w:style w:type="character" w:customStyle="1" w:styleId="Titreen-tteCar">
    <w:name w:val="Titre en-tête Car"/>
    <w:link w:val="Titreen-tte"/>
    <w:rsid w:val="00873D54"/>
    <w:rPr>
      <w:rFonts w:ascii="Arial" w:eastAsia="MS Mincho" w:hAnsi="Arial" w:cs="Arial"/>
      <w:b/>
      <w:color w:val="009FAF"/>
      <w:sz w:val="24"/>
      <w:szCs w:val="24"/>
    </w:rPr>
  </w:style>
  <w:style w:type="character" w:styleId="Marquedannotation">
    <w:name w:val="annotation reference"/>
    <w:basedOn w:val="Policepardfaut"/>
    <w:uiPriority w:val="99"/>
    <w:semiHidden/>
    <w:unhideWhenUsed/>
    <w:rsid w:val="001438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3872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3872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38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3872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Emphaseple2">
    <w:name w:val="Emphase pâle2"/>
    <w:uiPriority w:val="19"/>
    <w:semiHidden/>
    <w:rsid w:val="0057715C"/>
    <w:rPr>
      <w:i/>
      <w:iCs/>
      <w:color w:val="808080"/>
    </w:rPr>
  </w:style>
  <w:style w:type="character" w:customStyle="1" w:styleId="Emphaseintense2">
    <w:name w:val="Emphase intense2"/>
    <w:uiPriority w:val="21"/>
    <w:semiHidden/>
    <w:rsid w:val="0057715C"/>
    <w:rPr>
      <w:b/>
      <w:bCs/>
      <w:i/>
      <w:iCs/>
      <w:color w:val="4F81BD"/>
    </w:rPr>
  </w:style>
  <w:style w:type="character" w:customStyle="1" w:styleId="Grillecouleur-Accent1Car">
    <w:name w:val="Grille couleur - Accent 1 Car"/>
    <w:link w:val="Grillecouleur-Accent1"/>
    <w:uiPriority w:val="29"/>
    <w:rsid w:val="00A24A9B"/>
    <w:rPr>
      <w:rFonts w:ascii="Arial" w:hAnsi="Arial"/>
      <w:i/>
      <w:iCs/>
      <w:color w:val="000000"/>
      <w:szCs w:val="24"/>
    </w:rPr>
  </w:style>
  <w:style w:type="character" w:customStyle="1" w:styleId="Trameclaire-Accent2Car">
    <w:name w:val="Trame claire - Accent 2 Car"/>
    <w:link w:val="Trameclaire-Accent2"/>
    <w:uiPriority w:val="30"/>
    <w:rsid w:val="00A24A9B"/>
    <w:rPr>
      <w:rFonts w:ascii="Arial" w:hAnsi="Arial"/>
      <w:b/>
      <w:bCs/>
      <w:i/>
      <w:iCs/>
      <w:color w:val="4F81BD"/>
      <w:szCs w:val="24"/>
    </w:rPr>
  </w:style>
  <w:style w:type="table" w:styleId="Grillecouleur-Accent1">
    <w:name w:val="Colorful Grid Accent 1"/>
    <w:basedOn w:val="TableauNormal"/>
    <w:link w:val="Grillecouleur-Accent1Car"/>
    <w:uiPriority w:val="29"/>
    <w:rsid w:val="0057715C"/>
    <w:rPr>
      <w:rFonts w:ascii="Arial" w:hAnsi="Arial"/>
      <w:i/>
      <w:iCs/>
      <w:color w:val="000000"/>
      <w:szCs w:val="24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tblPr/>
      <w:tcPr>
        <w:shd w:val="clear" w:color="auto" w:fill="B8CCE4" w:themeFill="accent1" w:themeFillTint="66"/>
      </w:tcPr>
    </w:tblStylePr>
    <w:tblStylePr w:type="lastRow"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365F91" w:themeFill="accent1" w:themeFillShade="BF"/>
      </w:tcPr>
    </w:tblStylePr>
    <w:tblStylePr w:type="lastCol"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claire-Accent2">
    <w:name w:val="Light Shading Accent 2"/>
    <w:basedOn w:val="TableauNormal"/>
    <w:link w:val="Trameclaire-Accent2Car"/>
    <w:uiPriority w:val="30"/>
    <w:rsid w:val="0057715C"/>
    <w:rPr>
      <w:rFonts w:ascii="Arial" w:hAnsi="Arial"/>
      <w:b/>
      <w:bCs/>
      <w:i/>
      <w:iCs/>
      <w:color w:val="4F81BD"/>
      <w:szCs w:val="24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Emphaseple3">
    <w:name w:val="Emphase pâle3"/>
    <w:uiPriority w:val="19"/>
    <w:semiHidden/>
    <w:rsid w:val="00476A2E"/>
    <w:rPr>
      <w:i/>
      <w:iCs/>
      <w:color w:val="808080"/>
    </w:rPr>
  </w:style>
  <w:style w:type="character" w:customStyle="1" w:styleId="Emphaseintense3">
    <w:name w:val="Emphase intense3"/>
    <w:uiPriority w:val="21"/>
    <w:semiHidden/>
    <w:rsid w:val="00476A2E"/>
    <w:rPr>
      <w:b/>
      <w:bCs/>
      <w:i/>
      <w:iCs/>
      <w:color w:val="4F81BD"/>
    </w:rPr>
  </w:style>
  <w:style w:type="character" w:customStyle="1" w:styleId="Emphaseple4">
    <w:name w:val="Emphase pâle4"/>
    <w:uiPriority w:val="19"/>
    <w:semiHidden/>
    <w:rsid w:val="0017453D"/>
    <w:rPr>
      <w:i/>
      <w:iCs/>
      <w:color w:val="808080"/>
    </w:rPr>
  </w:style>
  <w:style w:type="character" w:customStyle="1" w:styleId="Emphaseintense4">
    <w:name w:val="Emphase intense4"/>
    <w:uiPriority w:val="21"/>
    <w:semiHidden/>
    <w:rsid w:val="0017453D"/>
    <w:rPr>
      <w:b/>
      <w:bCs/>
      <w:i/>
      <w:iCs/>
      <w:color w:val="4F81BD"/>
    </w:rPr>
  </w:style>
  <w:style w:type="character" w:customStyle="1" w:styleId="hps">
    <w:name w:val="hps"/>
    <w:basedOn w:val="Policepardfaut"/>
    <w:rsid w:val="0017453D"/>
  </w:style>
  <w:style w:type="character" w:customStyle="1" w:styleId="atn">
    <w:name w:val="atn"/>
    <w:basedOn w:val="Policepardfaut"/>
    <w:rsid w:val="00F71B8F"/>
  </w:style>
  <w:style w:type="character" w:customStyle="1" w:styleId="shorttext">
    <w:name w:val="short_text"/>
    <w:basedOn w:val="Policepardfaut"/>
    <w:rsid w:val="00FF76D4"/>
  </w:style>
  <w:style w:type="character" w:customStyle="1" w:styleId="SubtleEmphasis1">
    <w:name w:val="Subtle Emphasis1"/>
    <w:uiPriority w:val="19"/>
    <w:semiHidden/>
    <w:rsid w:val="00A24A9B"/>
    <w:rPr>
      <w:i/>
      <w:iCs/>
      <w:color w:val="808080"/>
    </w:rPr>
  </w:style>
  <w:style w:type="character" w:customStyle="1" w:styleId="IntenseEmphasis1">
    <w:name w:val="Intense Emphasis1"/>
    <w:uiPriority w:val="21"/>
    <w:semiHidden/>
    <w:rsid w:val="00A24A9B"/>
    <w:rPr>
      <w:b/>
      <w:bCs/>
      <w:i/>
      <w:iCs/>
      <w:color w:val="4F81BD"/>
    </w:rPr>
  </w:style>
  <w:style w:type="character" w:customStyle="1" w:styleId="Emphaseple">
    <w:name w:val="Emphase pâle"/>
    <w:uiPriority w:val="19"/>
    <w:semiHidden/>
    <w:rsid w:val="00914475"/>
    <w:rPr>
      <w:i/>
      <w:iCs/>
      <w:color w:val="808080"/>
    </w:rPr>
  </w:style>
  <w:style w:type="character" w:customStyle="1" w:styleId="Emphaseintense">
    <w:name w:val="Emphase intense"/>
    <w:uiPriority w:val="21"/>
    <w:semiHidden/>
    <w:rsid w:val="00914475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5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0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3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8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4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4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header" Target="head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XAMPP:xamppfiles:htdocs:SecretManager:Documentations:Orasys%20-%20Mode&#768;le%20Technique%20-%20v1.0-0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BA29C-3CE1-4E41-8A59-26D9F2181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Orasys - Modèle Technique - v1.0-0.dot</Template>
  <TotalTime>3076</TotalTime>
  <Pages>15</Pages>
  <Words>2029</Words>
  <Characters>11163</Characters>
  <Application>Microsoft Macintosh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Installation Guide</vt:lpstr>
      <vt:lpstr>Installation Guide</vt:lpstr>
    </vt:vector>
  </TitlesOfParts>
  <Company>Orasys</Company>
  <LinksUpToDate>false</LinksUpToDate>
  <CharactersWithSpaces>13166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SecretManager v0.8-x</dc:subject>
  <dc:creator>Pierre-Luc MARY</dc:creator>
  <cp:lastModifiedBy>Pierre-Luc MARY</cp:lastModifiedBy>
  <cp:revision>5</cp:revision>
  <cp:lastPrinted>1901-01-01T00:39:39Z</cp:lastPrinted>
  <dcterms:created xsi:type="dcterms:W3CDTF">2014-05-25T08:20:00Z</dcterms:created>
  <dcterms:modified xsi:type="dcterms:W3CDTF">2014-05-29T21:14:00Z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1.2-0</vt:lpwstr>
  </property>
</Properties>
</file>